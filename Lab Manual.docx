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B6" w:rsidRPr="001D6B5C" w:rsidRDefault="00C237B6" w:rsidP="00C237B6">
      <w:pPr>
        <w:spacing w:after="0"/>
        <w:jc w:val="center"/>
        <w:rPr>
          <w:rFonts w:eastAsia="Times New Roman"/>
          <w:b/>
          <w:bCs/>
          <w:sz w:val="40"/>
          <w:szCs w:val="40"/>
          <w:lang w:val="en-GB"/>
        </w:rPr>
      </w:pPr>
      <w:r w:rsidRPr="001D6B5C">
        <w:rPr>
          <w:rFonts w:eastAsia="Times New Roman"/>
          <w:b/>
          <w:bCs/>
          <w:sz w:val="40"/>
          <w:szCs w:val="40"/>
          <w:lang w:val="en-GB"/>
        </w:rPr>
        <w:t>RV COLLEGE OF ENGINEERING</w:t>
      </w:r>
      <w:r w:rsidRPr="001D6B5C">
        <w:rPr>
          <w:rFonts w:eastAsia="Times New Roman"/>
          <w:b/>
          <w:bCs/>
          <w:sz w:val="40"/>
          <w:szCs w:val="40"/>
          <w:vertAlign w:val="superscript"/>
          <w:lang w:val="en-GB"/>
        </w:rPr>
        <w:t>®</w:t>
      </w:r>
    </w:p>
    <w:p w:rsidR="00C237B6" w:rsidRPr="001D6B5C" w:rsidRDefault="00C237B6" w:rsidP="00C237B6">
      <w:pPr>
        <w:spacing w:after="0"/>
        <w:jc w:val="center"/>
        <w:rPr>
          <w:b/>
          <w:bCs/>
          <w:color w:val="000000"/>
        </w:rPr>
      </w:pPr>
      <w:r w:rsidRPr="001D6B5C">
        <w:rPr>
          <w:rFonts w:eastAsia="Times New Roman"/>
          <w:b/>
          <w:bCs/>
          <w:i/>
          <w:sz w:val="36"/>
          <w:szCs w:val="40"/>
          <w:lang w:val="en-GB"/>
        </w:rPr>
        <w:t>(Autonomous Institution Affiliated to VTU, Belagavi)</w:t>
      </w:r>
    </w:p>
    <w:p w:rsidR="00C237B6" w:rsidRPr="001D6B5C" w:rsidRDefault="00C237B6" w:rsidP="00C237B6">
      <w:pPr>
        <w:spacing w:after="0"/>
        <w:jc w:val="center"/>
        <w:rPr>
          <w:rFonts w:eastAsia="Times New Roman"/>
          <w:b/>
          <w:bCs/>
          <w:sz w:val="40"/>
          <w:szCs w:val="40"/>
          <w:lang w:val="en-GB"/>
        </w:rPr>
      </w:pPr>
      <w:r w:rsidRPr="001D6B5C">
        <w:rPr>
          <w:rFonts w:eastAsia="Times New Roman"/>
          <w:b/>
          <w:bCs/>
          <w:sz w:val="40"/>
          <w:szCs w:val="40"/>
          <w:lang w:val="en-GB"/>
        </w:rPr>
        <w:t>Department of Computer Science &amp; Engineering</w:t>
      </w:r>
    </w:p>
    <w:p w:rsidR="00C237B6" w:rsidRPr="001D6B5C" w:rsidRDefault="001D6B5C" w:rsidP="001D6B5C">
      <w:pPr>
        <w:tabs>
          <w:tab w:val="left" w:pos="748"/>
          <w:tab w:val="center" w:pos="4513"/>
        </w:tabs>
        <w:spacing w:after="0"/>
        <w:jc w:val="left"/>
        <w:rPr>
          <w:rFonts w:eastAsia="Times New Roman"/>
          <w:b/>
          <w:bCs/>
          <w:sz w:val="40"/>
          <w:szCs w:val="40"/>
          <w:lang w:val="en-GB"/>
        </w:rPr>
      </w:pPr>
      <w:r>
        <w:rPr>
          <w:rFonts w:eastAsia="Times New Roman"/>
          <w:b/>
          <w:bCs/>
          <w:sz w:val="40"/>
          <w:szCs w:val="40"/>
          <w:lang w:val="en-GB"/>
        </w:rPr>
        <w:tab/>
      </w:r>
      <w:r>
        <w:rPr>
          <w:rFonts w:eastAsia="Times New Roman"/>
          <w:b/>
          <w:bCs/>
          <w:sz w:val="40"/>
          <w:szCs w:val="40"/>
          <w:lang w:val="en-GB"/>
        </w:rPr>
        <w:tab/>
      </w:r>
      <w:r w:rsidR="00C237B6" w:rsidRPr="001D6B5C">
        <w:rPr>
          <w:rFonts w:eastAsia="Times New Roman"/>
          <w:b/>
          <w:bCs/>
          <w:sz w:val="40"/>
          <w:szCs w:val="40"/>
          <w:lang w:val="en-GB"/>
        </w:rPr>
        <w:t>Bengaluru – 560 059</w:t>
      </w:r>
    </w:p>
    <w:p w:rsidR="00C237B6" w:rsidRPr="001D6B5C" w:rsidRDefault="00C237B6" w:rsidP="00C237B6">
      <w:pPr>
        <w:spacing w:after="0"/>
        <w:jc w:val="center"/>
        <w:rPr>
          <w:rFonts w:eastAsia="Times New Roman"/>
          <w:b/>
          <w:bCs/>
          <w:sz w:val="40"/>
          <w:szCs w:val="40"/>
          <w:lang w:val="en-GB"/>
        </w:rPr>
      </w:pPr>
    </w:p>
    <w:p w:rsidR="00C237B6" w:rsidRPr="001D6B5C" w:rsidRDefault="00C237B6" w:rsidP="00C237B6">
      <w:pPr>
        <w:spacing w:after="0"/>
        <w:jc w:val="center"/>
        <w:rPr>
          <w:rFonts w:eastAsia="Times New Roman"/>
          <w:b/>
          <w:bCs/>
          <w:i/>
          <w:sz w:val="36"/>
          <w:szCs w:val="40"/>
          <w:lang w:val="en-GB"/>
        </w:rPr>
      </w:pPr>
      <w:r w:rsidRPr="001D6B5C">
        <w:rPr>
          <w:rFonts w:eastAsia="Times New Roman"/>
          <w:b/>
          <w:bCs/>
          <w:i/>
          <w:noProof/>
          <w:sz w:val="36"/>
          <w:szCs w:val="40"/>
          <w:lang w:val="en-IN" w:eastAsia="en-IN"/>
        </w:rPr>
        <w:drawing>
          <wp:anchor distT="0" distB="0" distL="114300" distR="114300" simplePos="0" relativeHeight="251659264" behindDoc="1" locked="0" layoutInCell="1" allowOverlap="1">
            <wp:simplePos x="0" y="0"/>
            <wp:positionH relativeFrom="column">
              <wp:posOffset>2308225</wp:posOffset>
            </wp:positionH>
            <wp:positionV relativeFrom="paragraph">
              <wp:posOffset>78105</wp:posOffset>
            </wp:positionV>
            <wp:extent cx="1127125" cy="1132840"/>
            <wp:effectExtent l="0" t="0" r="0" b="0"/>
            <wp:wrapTight wrapText="bothSides">
              <wp:wrapPolygon edited="0">
                <wp:start x="0" y="0"/>
                <wp:lineTo x="0" y="21067"/>
                <wp:lineTo x="21174" y="21067"/>
                <wp:lineTo x="211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7125" cy="1132840"/>
                    </a:xfrm>
                    <a:prstGeom prst="rect">
                      <a:avLst/>
                    </a:prstGeom>
                    <a:noFill/>
                    <a:ln>
                      <a:noFill/>
                    </a:ln>
                  </pic:spPr>
                </pic:pic>
              </a:graphicData>
            </a:graphic>
          </wp:anchor>
        </w:drawing>
      </w:r>
    </w:p>
    <w:p w:rsidR="00C237B6" w:rsidRPr="001D6B5C" w:rsidRDefault="00C237B6" w:rsidP="00C237B6">
      <w:pPr>
        <w:spacing w:after="0"/>
        <w:jc w:val="center"/>
        <w:rPr>
          <w:rFonts w:eastAsia="Times New Roman"/>
          <w:b/>
          <w:bCs/>
          <w:i/>
          <w:sz w:val="36"/>
          <w:szCs w:val="40"/>
          <w:lang w:val="en-GB"/>
        </w:rPr>
      </w:pPr>
    </w:p>
    <w:p w:rsidR="00C237B6" w:rsidRPr="001D6B5C" w:rsidRDefault="00C237B6" w:rsidP="00C237B6">
      <w:pPr>
        <w:jc w:val="center"/>
        <w:rPr>
          <w:b/>
          <w:sz w:val="40"/>
        </w:rPr>
      </w:pPr>
    </w:p>
    <w:p w:rsidR="00C237B6" w:rsidRPr="001D6B5C" w:rsidRDefault="00C237B6" w:rsidP="00C237B6">
      <w:pPr>
        <w:jc w:val="center"/>
        <w:rPr>
          <w:b/>
          <w:sz w:val="40"/>
        </w:rPr>
      </w:pPr>
      <w:r w:rsidRPr="001D6B5C">
        <w:rPr>
          <w:b/>
          <w:sz w:val="40"/>
        </w:rPr>
        <w:t>Laboratory Certificate</w:t>
      </w:r>
    </w:p>
    <w:p w:rsidR="00C237B6" w:rsidRPr="001D6B5C" w:rsidRDefault="00C237B6" w:rsidP="00C237B6">
      <w:pPr>
        <w:rPr>
          <w:b/>
          <w:sz w:val="6"/>
          <w:szCs w:val="28"/>
        </w:rPr>
      </w:pPr>
    </w:p>
    <w:p w:rsidR="00C237B6" w:rsidRPr="001D6B5C" w:rsidRDefault="00C237B6" w:rsidP="00C237B6">
      <w:pPr>
        <w:spacing w:line="360" w:lineRule="auto"/>
        <w:rPr>
          <w:sz w:val="32"/>
          <w:szCs w:val="32"/>
        </w:rPr>
      </w:pPr>
      <w:r w:rsidRPr="001D6B5C">
        <w:rPr>
          <w:sz w:val="32"/>
          <w:szCs w:val="32"/>
        </w:rPr>
        <w:t>This is to certify that Mr./Ms. ________________________________ has satisfactorily completed the course of experiments in Practical ________________________________ prescribed by the department of __________________________ during the year  ______________.</w:t>
      </w:r>
    </w:p>
    <w:p w:rsidR="00C237B6" w:rsidRPr="001D6B5C" w:rsidRDefault="00C237B6" w:rsidP="00C237B6">
      <w:pPr>
        <w:rPr>
          <w:b/>
          <w:sz w:val="32"/>
          <w:szCs w:val="32"/>
        </w:rPr>
      </w:pPr>
      <w:r w:rsidRPr="001D6B5C">
        <w:rPr>
          <w:b/>
          <w:sz w:val="32"/>
          <w:szCs w:val="32"/>
        </w:rPr>
        <w:t>Name of the Candidate: ______________________________</w:t>
      </w:r>
    </w:p>
    <w:p w:rsidR="00C237B6" w:rsidRPr="001D6B5C" w:rsidRDefault="00C237B6" w:rsidP="00C237B6">
      <w:pPr>
        <w:rPr>
          <w:b/>
          <w:sz w:val="32"/>
          <w:szCs w:val="32"/>
        </w:rPr>
      </w:pPr>
      <w:r w:rsidRPr="001D6B5C">
        <w:rPr>
          <w:b/>
          <w:sz w:val="32"/>
          <w:szCs w:val="32"/>
        </w:rPr>
        <w:t>USN No: _________________ Semester: ________________</w:t>
      </w:r>
    </w:p>
    <w:p w:rsidR="00C237B6" w:rsidRPr="001D6B5C" w:rsidRDefault="00C237B6" w:rsidP="00C237B6">
      <w:pPr>
        <w:rPr>
          <w:b/>
          <w:sz w:val="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376"/>
      </w:tblGrid>
      <w:tr w:rsidR="00C237B6" w:rsidRPr="001D6B5C" w:rsidTr="001F41A0">
        <w:trPr>
          <w:trHeight w:val="251"/>
        </w:trPr>
        <w:tc>
          <w:tcPr>
            <w:tcW w:w="4752" w:type="dxa"/>
            <w:gridSpan w:val="2"/>
          </w:tcPr>
          <w:p w:rsidR="00C237B6" w:rsidRPr="001D6B5C" w:rsidRDefault="00C237B6" w:rsidP="001F41A0">
            <w:pPr>
              <w:spacing w:after="0"/>
              <w:jc w:val="center"/>
              <w:rPr>
                <w:b/>
                <w:sz w:val="28"/>
                <w:szCs w:val="28"/>
              </w:rPr>
            </w:pPr>
            <w:r w:rsidRPr="001D6B5C">
              <w:rPr>
                <w:b/>
                <w:sz w:val="28"/>
                <w:szCs w:val="28"/>
              </w:rPr>
              <w:t>Marks</w:t>
            </w:r>
          </w:p>
        </w:tc>
      </w:tr>
      <w:tr w:rsidR="00C237B6" w:rsidRPr="001D6B5C" w:rsidTr="00F97712">
        <w:trPr>
          <w:trHeight w:val="251"/>
        </w:trPr>
        <w:tc>
          <w:tcPr>
            <w:tcW w:w="2376" w:type="dxa"/>
            <w:tcBorders>
              <w:bottom w:val="single" w:sz="4" w:space="0" w:color="auto"/>
            </w:tcBorders>
          </w:tcPr>
          <w:p w:rsidR="00C237B6" w:rsidRPr="001D6B5C" w:rsidRDefault="00C237B6" w:rsidP="001F41A0">
            <w:pPr>
              <w:spacing w:after="0"/>
              <w:jc w:val="center"/>
              <w:rPr>
                <w:b/>
                <w:sz w:val="28"/>
                <w:szCs w:val="28"/>
              </w:rPr>
            </w:pPr>
            <w:r w:rsidRPr="001D6B5C">
              <w:rPr>
                <w:b/>
                <w:sz w:val="28"/>
                <w:szCs w:val="28"/>
              </w:rPr>
              <w:t>Maximum</w:t>
            </w:r>
          </w:p>
        </w:tc>
        <w:tc>
          <w:tcPr>
            <w:tcW w:w="2376" w:type="dxa"/>
            <w:tcBorders>
              <w:bottom w:val="single" w:sz="4" w:space="0" w:color="auto"/>
            </w:tcBorders>
          </w:tcPr>
          <w:p w:rsidR="00C237B6" w:rsidRPr="001D6B5C" w:rsidRDefault="00C237B6" w:rsidP="001F41A0">
            <w:pPr>
              <w:spacing w:after="0"/>
              <w:jc w:val="center"/>
              <w:rPr>
                <w:b/>
                <w:sz w:val="28"/>
                <w:szCs w:val="28"/>
              </w:rPr>
            </w:pPr>
            <w:r w:rsidRPr="001D6B5C">
              <w:rPr>
                <w:b/>
                <w:sz w:val="28"/>
                <w:szCs w:val="28"/>
              </w:rPr>
              <w:t>Obtained</w:t>
            </w:r>
          </w:p>
        </w:tc>
      </w:tr>
      <w:tr w:rsidR="00C237B6" w:rsidRPr="001D6B5C" w:rsidTr="00F97712">
        <w:trPr>
          <w:trHeight w:val="251"/>
        </w:trPr>
        <w:tc>
          <w:tcPr>
            <w:tcW w:w="2376" w:type="dxa"/>
            <w:tcBorders>
              <w:bottom w:val="single" w:sz="4" w:space="0" w:color="auto"/>
            </w:tcBorders>
          </w:tcPr>
          <w:p w:rsidR="00C237B6" w:rsidRPr="001D6B5C" w:rsidRDefault="00C237B6" w:rsidP="001F41A0">
            <w:pPr>
              <w:spacing w:after="0"/>
              <w:rPr>
                <w:b/>
                <w:sz w:val="28"/>
                <w:szCs w:val="28"/>
              </w:rPr>
            </w:pPr>
          </w:p>
          <w:p w:rsidR="00C237B6" w:rsidRPr="001D6B5C" w:rsidRDefault="00C237B6" w:rsidP="001F41A0">
            <w:pPr>
              <w:spacing w:after="0"/>
              <w:rPr>
                <w:b/>
                <w:sz w:val="28"/>
                <w:szCs w:val="28"/>
              </w:rPr>
            </w:pPr>
          </w:p>
        </w:tc>
        <w:tc>
          <w:tcPr>
            <w:tcW w:w="2376" w:type="dxa"/>
            <w:tcBorders>
              <w:bottom w:val="single" w:sz="4" w:space="0" w:color="auto"/>
            </w:tcBorders>
          </w:tcPr>
          <w:p w:rsidR="00C237B6" w:rsidRPr="001D6B5C" w:rsidRDefault="00C237B6" w:rsidP="001F41A0">
            <w:pPr>
              <w:spacing w:after="0"/>
              <w:rPr>
                <w:b/>
                <w:sz w:val="28"/>
                <w:szCs w:val="28"/>
              </w:rPr>
            </w:pPr>
          </w:p>
        </w:tc>
      </w:tr>
      <w:tr w:rsidR="00F97712" w:rsidRPr="001D6B5C" w:rsidTr="00F97712">
        <w:trPr>
          <w:trHeight w:val="251"/>
        </w:trPr>
        <w:tc>
          <w:tcPr>
            <w:tcW w:w="2376" w:type="dxa"/>
            <w:tcBorders>
              <w:top w:val="single" w:sz="4" w:space="0" w:color="auto"/>
              <w:left w:val="nil"/>
              <w:bottom w:val="nil"/>
              <w:right w:val="nil"/>
            </w:tcBorders>
          </w:tcPr>
          <w:p w:rsidR="00F97712" w:rsidRPr="001D6B5C" w:rsidRDefault="00F97712" w:rsidP="001F41A0">
            <w:pPr>
              <w:spacing w:after="0"/>
              <w:rPr>
                <w:b/>
                <w:sz w:val="28"/>
                <w:szCs w:val="28"/>
              </w:rPr>
            </w:pPr>
          </w:p>
        </w:tc>
        <w:tc>
          <w:tcPr>
            <w:tcW w:w="2376" w:type="dxa"/>
            <w:tcBorders>
              <w:top w:val="single" w:sz="4" w:space="0" w:color="auto"/>
              <w:left w:val="nil"/>
              <w:bottom w:val="nil"/>
              <w:right w:val="nil"/>
            </w:tcBorders>
          </w:tcPr>
          <w:p w:rsidR="00F97712" w:rsidRPr="001D6B5C" w:rsidRDefault="00F97712" w:rsidP="001F41A0">
            <w:pPr>
              <w:spacing w:after="0"/>
              <w:rPr>
                <w:b/>
                <w:sz w:val="28"/>
                <w:szCs w:val="28"/>
              </w:rPr>
            </w:pPr>
          </w:p>
        </w:tc>
      </w:tr>
    </w:tbl>
    <w:tbl>
      <w:tblPr>
        <w:tblpPr w:leftFromText="180" w:rightFromText="180" w:vertAnchor="text" w:horzAnchor="margin" w:tblpY="327"/>
        <w:tblW w:w="0" w:type="auto"/>
        <w:tblLook w:val="04A0"/>
      </w:tblPr>
      <w:tblGrid>
        <w:gridCol w:w="4621"/>
        <w:gridCol w:w="4621"/>
      </w:tblGrid>
      <w:tr w:rsidR="00F97712" w:rsidRPr="001D6B5C" w:rsidTr="00F97712">
        <w:tc>
          <w:tcPr>
            <w:tcW w:w="4621" w:type="dxa"/>
          </w:tcPr>
          <w:p w:rsidR="00F97712" w:rsidRPr="001D6B5C" w:rsidRDefault="00F97712" w:rsidP="00F97712">
            <w:pPr>
              <w:spacing w:after="0"/>
              <w:rPr>
                <w:b/>
                <w:sz w:val="28"/>
                <w:szCs w:val="28"/>
              </w:rPr>
            </w:pPr>
            <w:r w:rsidRPr="001D6B5C">
              <w:rPr>
                <w:b/>
                <w:sz w:val="28"/>
                <w:szCs w:val="28"/>
              </w:rPr>
              <w:t>Signature of the Staff in-charge</w:t>
            </w:r>
          </w:p>
          <w:p w:rsidR="00F97712" w:rsidRPr="001D6B5C" w:rsidRDefault="00F97712" w:rsidP="00F97712">
            <w:pPr>
              <w:spacing w:after="0"/>
              <w:rPr>
                <w:b/>
                <w:sz w:val="28"/>
                <w:szCs w:val="28"/>
              </w:rPr>
            </w:pPr>
            <w:r w:rsidRPr="001D6B5C">
              <w:rPr>
                <w:b/>
                <w:sz w:val="28"/>
                <w:szCs w:val="28"/>
              </w:rPr>
              <w:lastRenderedPageBreak/>
              <w:t>Date:</w:t>
            </w:r>
            <w:r w:rsidRPr="001D6B5C">
              <w:rPr>
                <w:b/>
                <w:sz w:val="28"/>
                <w:szCs w:val="28"/>
              </w:rPr>
              <w:tab/>
            </w:r>
          </w:p>
        </w:tc>
        <w:tc>
          <w:tcPr>
            <w:tcW w:w="4621" w:type="dxa"/>
          </w:tcPr>
          <w:p w:rsidR="00F97712" w:rsidRPr="001D6B5C" w:rsidRDefault="00F97712" w:rsidP="00F97712">
            <w:pPr>
              <w:spacing w:after="0"/>
              <w:rPr>
                <w:b/>
                <w:sz w:val="28"/>
                <w:szCs w:val="28"/>
              </w:rPr>
            </w:pPr>
            <w:r w:rsidRPr="001D6B5C">
              <w:rPr>
                <w:b/>
                <w:sz w:val="28"/>
                <w:szCs w:val="28"/>
              </w:rPr>
              <w:lastRenderedPageBreak/>
              <w:t xml:space="preserve">                     Head of the Department</w:t>
            </w:r>
          </w:p>
        </w:tc>
      </w:tr>
      <w:tr w:rsidR="00F97712" w:rsidRPr="001D6B5C" w:rsidTr="00F97712">
        <w:trPr>
          <w:trHeight w:val="95"/>
        </w:trPr>
        <w:tc>
          <w:tcPr>
            <w:tcW w:w="4621" w:type="dxa"/>
          </w:tcPr>
          <w:p w:rsidR="00F97712" w:rsidRPr="001D6B5C" w:rsidRDefault="00F97712" w:rsidP="00F97712">
            <w:pPr>
              <w:spacing w:after="0"/>
              <w:rPr>
                <w:b/>
                <w:sz w:val="28"/>
                <w:szCs w:val="28"/>
              </w:rPr>
            </w:pPr>
          </w:p>
        </w:tc>
        <w:tc>
          <w:tcPr>
            <w:tcW w:w="4621" w:type="dxa"/>
          </w:tcPr>
          <w:p w:rsidR="00F97712" w:rsidRPr="001D6B5C" w:rsidRDefault="00F97712" w:rsidP="00F97712">
            <w:pPr>
              <w:spacing w:after="0"/>
              <w:rPr>
                <w:b/>
                <w:sz w:val="28"/>
                <w:szCs w:val="28"/>
              </w:rPr>
            </w:pPr>
          </w:p>
        </w:tc>
      </w:tr>
    </w:tbl>
    <w:p w:rsidR="00C237B6" w:rsidRPr="001D6B5C" w:rsidRDefault="00C237B6" w:rsidP="00F7783C">
      <w:pPr>
        <w:autoSpaceDE w:val="0"/>
        <w:autoSpaceDN w:val="0"/>
        <w:adjustRightInd w:val="0"/>
        <w:jc w:val="center"/>
        <w:rPr>
          <w:b/>
          <w:szCs w:val="24"/>
          <w:u w:val="single"/>
        </w:rPr>
      </w:pPr>
      <w:r w:rsidRPr="001D6B5C">
        <w:rPr>
          <w:b/>
          <w:szCs w:val="24"/>
          <w:u w:val="single"/>
        </w:rPr>
        <w:t>Vision and Mission of the Department of Computer Science and Engineering</w:t>
      </w:r>
    </w:p>
    <w:p w:rsidR="00C237B6" w:rsidRPr="001D6B5C" w:rsidRDefault="00C237B6" w:rsidP="00C237B6">
      <w:pPr>
        <w:pStyle w:val="ListParagraph"/>
        <w:autoSpaceDE w:val="0"/>
        <w:autoSpaceDN w:val="0"/>
        <w:adjustRightInd w:val="0"/>
        <w:ind w:left="360"/>
        <w:jc w:val="center"/>
        <w:rPr>
          <w:b/>
          <w:szCs w:val="24"/>
        </w:rPr>
      </w:pPr>
      <w:r w:rsidRPr="001D6B5C">
        <w:rPr>
          <w:b/>
          <w:szCs w:val="24"/>
        </w:rPr>
        <w:t>Vision</w:t>
      </w:r>
    </w:p>
    <w:p w:rsidR="00C237B6" w:rsidRPr="001D6B5C" w:rsidRDefault="00C237B6" w:rsidP="001F41A0">
      <w:pPr>
        <w:pStyle w:val="ListParagraph"/>
        <w:autoSpaceDE w:val="0"/>
        <w:autoSpaceDN w:val="0"/>
        <w:adjustRightInd w:val="0"/>
        <w:spacing w:line="360" w:lineRule="auto"/>
        <w:ind w:left="360"/>
        <w:rPr>
          <w:szCs w:val="24"/>
        </w:rPr>
      </w:pPr>
      <w:r w:rsidRPr="001D6B5C">
        <w:rPr>
          <w:szCs w:val="24"/>
        </w:rPr>
        <w:t>To achieve leadership in the field of Computer Science &amp; Engineering by strengthening fundamentals and facilitating interdisciplinary sustainable research to meet the ever growing needs of the society.</w:t>
      </w:r>
    </w:p>
    <w:p w:rsidR="00C237B6" w:rsidRPr="001D6B5C" w:rsidRDefault="00C237B6" w:rsidP="00C237B6">
      <w:pPr>
        <w:pStyle w:val="ListParagraph"/>
        <w:autoSpaceDE w:val="0"/>
        <w:autoSpaceDN w:val="0"/>
        <w:adjustRightInd w:val="0"/>
        <w:ind w:left="360"/>
        <w:jc w:val="center"/>
        <w:rPr>
          <w:b/>
          <w:szCs w:val="24"/>
        </w:rPr>
      </w:pPr>
      <w:r w:rsidRPr="001D6B5C">
        <w:rPr>
          <w:b/>
          <w:szCs w:val="24"/>
        </w:rPr>
        <w:t>Mission</w:t>
      </w:r>
    </w:p>
    <w:p w:rsidR="00C237B6" w:rsidRPr="001D6B5C" w:rsidRDefault="00C237B6" w:rsidP="00C237B6">
      <w:pPr>
        <w:pStyle w:val="ListParagraph"/>
        <w:numPr>
          <w:ilvl w:val="0"/>
          <w:numId w:val="49"/>
        </w:numPr>
        <w:suppressAutoHyphens w:val="0"/>
        <w:autoSpaceDE w:val="0"/>
        <w:autoSpaceDN w:val="0"/>
        <w:adjustRightInd w:val="0"/>
        <w:spacing w:before="0" w:after="0" w:line="360" w:lineRule="auto"/>
        <w:contextualSpacing/>
        <w:rPr>
          <w:szCs w:val="24"/>
        </w:rPr>
      </w:pPr>
      <w:r w:rsidRPr="001D6B5C">
        <w:rPr>
          <w:szCs w:val="24"/>
        </w:rPr>
        <w:t>To evolve continually as a centre of excellence in quality education in Computers and allied fields.</w:t>
      </w:r>
    </w:p>
    <w:p w:rsidR="00C237B6" w:rsidRPr="001D6B5C" w:rsidRDefault="00C237B6" w:rsidP="00C237B6">
      <w:pPr>
        <w:pStyle w:val="ListParagraph"/>
        <w:numPr>
          <w:ilvl w:val="0"/>
          <w:numId w:val="49"/>
        </w:numPr>
        <w:suppressAutoHyphens w:val="0"/>
        <w:autoSpaceDE w:val="0"/>
        <w:autoSpaceDN w:val="0"/>
        <w:adjustRightInd w:val="0"/>
        <w:spacing w:before="0" w:after="0" w:line="360" w:lineRule="auto"/>
        <w:contextualSpacing/>
        <w:rPr>
          <w:szCs w:val="24"/>
        </w:rPr>
      </w:pPr>
      <w:r w:rsidRPr="001D6B5C">
        <w:rPr>
          <w:szCs w:val="24"/>
        </w:rPr>
        <w:t>To develop state of the art infrastructure and create environment capable for interdisciplinary research and skill enhancement.</w:t>
      </w:r>
    </w:p>
    <w:p w:rsidR="00C237B6" w:rsidRPr="001D6B5C" w:rsidRDefault="00C237B6" w:rsidP="00C237B6">
      <w:pPr>
        <w:pStyle w:val="ListParagraph"/>
        <w:numPr>
          <w:ilvl w:val="0"/>
          <w:numId w:val="49"/>
        </w:numPr>
        <w:suppressAutoHyphens w:val="0"/>
        <w:spacing w:before="0" w:after="0" w:line="360" w:lineRule="auto"/>
        <w:contextualSpacing/>
        <w:rPr>
          <w:szCs w:val="24"/>
        </w:rPr>
      </w:pPr>
      <w:r w:rsidRPr="001D6B5C">
        <w:rPr>
          <w:szCs w:val="24"/>
        </w:rPr>
        <w:t>To collaborate with industries and institutions at national and international levels to enhance research in emerging areas.</w:t>
      </w:r>
    </w:p>
    <w:p w:rsidR="00C237B6" w:rsidRPr="001D6B5C" w:rsidRDefault="00C237B6" w:rsidP="00C237B6">
      <w:pPr>
        <w:pStyle w:val="ListParagraph"/>
        <w:numPr>
          <w:ilvl w:val="0"/>
          <w:numId w:val="49"/>
        </w:numPr>
        <w:suppressAutoHyphens w:val="0"/>
        <w:spacing w:before="0" w:after="0" w:line="360" w:lineRule="auto"/>
        <w:contextualSpacing/>
        <w:rPr>
          <w:szCs w:val="24"/>
        </w:rPr>
      </w:pPr>
      <w:r w:rsidRPr="001D6B5C">
        <w:rPr>
          <w:szCs w:val="24"/>
        </w:rPr>
        <w:t>To develop professionals having social concern to become leaders in top-notch industries and/or become entrepreneurs with good ethics.</w:t>
      </w:r>
    </w:p>
    <w:p w:rsidR="00C237B6" w:rsidRPr="001D6B5C" w:rsidRDefault="00C237B6" w:rsidP="00C237B6">
      <w:pPr>
        <w:rPr>
          <w:b/>
          <w:bCs/>
          <w:color w:val="000000"/>
          <w:sz w:val="28"/>
          <w:szCs w:val="28"/>
        </w:rPr>
      </w:pPr>
    </w:p>
    <w:p w:rsidR="00C237B6" w:rsidRPr="001D6B5C" w:rsidRDefault="00C237B6" w:rsidP="00C237B6">
      <w:pPr>
        <w:ind w:firstLine="720"/>
        <w:jc w:val="center"/>
        <w:rPr>
          <w:b/>
          <w:bCs/>
          <w:color w:val="000000"/>
          <w:sz w:val="28"/>
          <w:szCs w:val="28"/>
        </w:rPr>
      </w:pPr>
      <w:r w:rsidRPr="001D6B5C">
        <w:rPr>
          <w:b/>
          <w:bCs/>
          <w:color w:val="000000"/>
          <w:sz w:val="28"/>
          <w:szCs w:val="28"/>
        </w:rPr>
        <w:t>PROGRAM EDUCATIONAL OBJECTIVES (PEO’s):</w:t>
      </w:r>
    </w:p>
    <w:tbl>
      <w:tblPr>
        <w:tblW w:w="9356" w:type="dxa"/>
        <w:tblLook w:val="04A0"/>
      </w:tblPr>
      <w:tblGrid>
        <w:gridCol w:w="910"/>
        <w:gridCol w:w="8446"/>
      </w:tblGrid>
      <w:tr w:rsidR="00C237B6" w:rsidRPr="001D6B5C" w:rsidTr="00F7783C">
        <w:trPr>
          <w:trHeight w:val="629"/>
        </w:trPr>
        <w:tc>
          <w:tcPr>
            <w:tcW w:w="910" w:type="dxa"/>
            <w:shd w:val="clear" w:color="auto" w:fill="auto"/>
          </w:tcPr>
          <w:p w:rsidR="00C237B6" w:rsidRPr="001D6B5C" w:rsidRDefault="00C237B6" w:rsidP="001F41A0">
            <w:pPr>
              <w:rPr>
                <w:b/>
                <w:bCs/>
                <w:color w:val="000000"/>
              </w:rPr>
            </w:pPr>
            <w:r w:rsidRPr="001D6B5C">
              <w:rPr>
                <w:b/>
                <w:bCs/>
                <w:color w:val="000000"/>
              </w:rPr>
              <w:t>PEO1:</w:t>
            </w:r>
          </w:p>
        </w:tc>
        <w:tc>
          <w:tcPr>
            <w:tcW w:w="8446" w:type="dxa"/>
            <w:shd w:val="clear" w:color="auto" w:fill="auto"/>
          </w:tcPr>
          <w:p w:rsidR="00C237B6" w:rsidRPr="001D6B5C" w:rsidRDefault="00C237B6" w:rsidP="001F41A0">
            <w:pPr>
              <w:pStyle w:val="ListParagraph"/>
              <w:ind w:left="0"/>
              <w:rPr>
                <w:b/>
                <w:bCs/>
                <w:color w:val="000000"/>
                <w:lang w:eastAsia="en-US"/>
              </w:rPr>
            </w:pPr>
            <w:r w:rsidRPr="001D6B5C">
              <w:rPr>
                <w:bCs/>
                <w:color w:val="000000"/>
                <w:lang w:eastAsia="en-US"/>
              </w:rPr>
              <w:t>Develop Graduates capable of applying the principles of mathematics, science, core engineering and Computer Science to solve real-world problems in interdisciplinary domains.</w:t>
            </w:r>
          </w:p>
        </w:tc>
      </w:tr>
      <w:tr w:rsidR="00C237B6" w:rsidRPr="001D6B5C" w:rsidTr="00F7783C">
        <w:trPr>
          <w:trHeight w:val="629"/>
        </w:trPr>
        <w:tc>
          <w:tcPr>
            <w:tcW w:w="910" w:type="dxa"/>
            <w:shd w:val="clear" w:color="auto" w:fill="auto"/>
          </w:tcPr>
          <w:p w:rsidR="00C237B6" w:rsidRPr="001D6B5C" w:rsidRDefault="00C237B6" w:rsidP="001F41A0">
            <w:pPr>
              <w:rPr>
                <w:b/>
                <w:bCs/>
                <w:color w:val="000000"/>
              </w:rPr>
            </w:pPr>
            <w:r w:rsidRPr="001D6B5C">
              <w:rPr>
                <w:b/>
                <w:bCs/>
                <w:color w:val="000000"/>
              </w:rPr>
              <w:t>PEO2:</w:t>
            </w:r>
          </w:p>
        </w:tc>
        <w:tc>
          <w:tcPr>
            <w:tcW w:w="8446" w:type="dxa"/>
            <w:shd w:val="clear" w:color="auto" w:fill="auto"/>
          </w:tcPr>
          <w:p w:rsidR="00C237B6" w:rsidRPr="001D6B5C" w:rsidRDefault="00C237B6" w:rsidP="001F41A0">
            <w:pPr>
              <w:pStyle w:val="ListParagraph"/>
              <w:ind w:left="0"/>
              <w:rPr>
                <w:bCs/>
                <w:color w:val="000000"/>
                <w:lang w:eastAsia="en-US"/>
              </w:rPr>
            </w:pPr>
            <w:r w:rsidRPr="001D6B5C">
              <w:rPr>
                <w:bCs/>
                <w:color w:val="000000"/>
                <w:lang w:eastAsia="en-US"/>
              </w:rPr>
              <w:t>To develop the ability among graduates to analyze and understand current pedagogical techniques, industry accepted computing practices and state-of-art technology.</w:t>
            </w:r>
          </w:p>
        </w:tc>
      </w:tr>
      <w:tr w:rsidR="00C237B6" w:rsidRPr="001D6B5C" w:rsidTr="00F7783C">
        <w:trPr>
          <w:trHeight w:val="629"/>
        </w:trPr>
        <w:tc>
          <w:tcPr>
            <w:tcW w:w="910" w:type="dxa"/>
            <w:shd w:val="clear" w:color="auto" w:fill="auto"/>
          </w:tcPr>
          <w:p w:rsidR="00C237B6" w:rsidRPr="001D6B5C" w:rsidRDefault="00C237B6" w:rsidP="001F41A0">
            <w:pPr>
              <w:rPr>
                <w:b/>
                <w:bCs/>
                <w:color w:val="000000"/>
              </w:rPr>
            </w:pPr>
            <w:r w:rsidRPr="001D6B5C">
              <w:rPr>
                <w:b/>
                <w:bCs/>
                <w:color w:val="000000"/>
              </w:rPr>
              <w:t>PEO3:</w:t>
            </w:r>
          </w:p>
        </w:tc>
        <w:tc>
          <w:tcPr>
            <w:tcW w:w="8446" w:type="dxa"/>
            <w:shd w:val="clear" w:color="auto" w:fill="auto"/>
          </w:tcPr>
          <w:p w:rsidR="00C237B6" w:rsidRPr="001D6B5C" w:rsidRDefault="00C237B6" w:rsidP="001F41A0">
            <w:pPr>
              <w:pStyle w:val="ListParagraph"/>
              <w:ind w:left="0"/>
              <w:rPr>
                <w:bCs/>
                <w:color w:val="000000"/>
                <w:lang w:eastAsia="en-US"/>
              </w:rPr>
            </w:pPr>
            <w:r w:rsidRPr="001D6B5C">
              <w:rPr>
                <w:bCs/>
                <w:color w:val="000000"/>
                <w:lang w:eastAsia="en-US"/>
              </w:rPr>
              <w:t>To develop graduates who will exhibit cultural awareness, teamwork with professional ethics, effective communication skills and appropriately apply knowledge of societal impacts of computing technology.</w:t>
            </w:r>
          </w:p>
        </w:tc>
      </w:tr>
      <w:tr w:rsidR="00C237B6" w:rsidRPr="001D6B5C" w:rsidTr="00F7783C">
        <w:trPr>
          <w:trHeight w:val="629"/>
        </w:trPr>
        <w:tc>
          <w:tcPr>
            <w:tcW w:w="910" w:type="dxa"/>
            <w:shd w:val="clear" w:color="auto" w:fill="auto"/>
          </w:tcPr>
          <w:p w:rsidR="00C237B6" w:rsidRPr="001D6B5C" w:rsidRDefault="00C237B6" w:rsidP="001F41A0">
            <w:pPr>
              <w:rPr>
                <w:b/>
                <w:bCs/>
                <w:color w:val="000000"/>
              </w:rPr>
            </w:pPr>
            <w:r w:rsidRPr="001D6B5C">
              <w:rPr>
                <w:b/>
                <w:bCs/>
                <w:color w:val="000000"/>
              </w:rPr>
              <w:t>PEO4:</w:t>
            </w:r>
          </w:p>
        </w:tc>
        <w:tc>
          <w:tcPr>
            <w:tcW w:w="8446" w:type="dxa"/>
            <w:shd w:val="clear" w:color="auto" w:fill="auto"/>
          </w:tcPr>
          <w:p w:rsidR="00C237B6" w:rsidRPr="001D6B5C" w:rsidRDefault="00C237B6" w:rsidP="00F7783C">
            <w:pPr>
              <w:pStyle w:val="ListParagraph"/>
              <w:ind w:left="0"/>
              <w:rPr>
                <w:bCs/>
                <w:color w:val="000000"/>
                <w:lang w:eastAsia="en-US"/>
              </w:rPr>
            </w:pPr>
            <w:r w:rsidRPr="001D6B5C">
              <w:rPr>
                <w:bCs/>
                <w:lang w:eastAsia="en-US"/>
              </w:rPr>
              <w:t xml:space="preserve">To prepare graduates with a capability to successfully get employed in the right role/become entrepreneurs to achieve higher career goals or takeup higher education </w:t>
            </w:r>
            <w:r w:rsidRPr="001D6B5C">
              <w:rPr>
                <w:bCs/>
                <w:lang w:eastAsia="en-US"/>
              </w:rPr>
              <w:lastRenderedPageBreak/>
              <w:t>in pursuit of lifelong learning.</w:t>
            </w:r>
          </w:p>
        </w:tc>
      </w:tr>
    </w:tbl>
    <w:p w:rsidR="00C237B6" w:rsidRPr="001D6B5C" w:rsidRDefault="00C237B6" w:rsidP="00C237B6">
      <w:pPr>
        <w:pStyle w:val="Default"/>
        <w:jc w:val="center"/>
        <w:rPr>
          <w:rFonts w:ascii="Times New Roman" w:hAnsi="Times New Roman" w:cs="Times New Roman"/>
          <w:b/>
          <w:bCs/>
        </w:rPr>
      </w:pPr>
      <w:r w:rsidRPr="001D6B5C">
        <w:rPr>
          <w:rFonts w:ascii="Times New Roman" w:hAnsi="Times New Roman" w:cs="Times New Roman"/>
          <w:b/>
          <w:bCs/>
        </w:rPr>
        <w:lastRenderedPageBreak/>
        <w:br w:type="page"/>
      </w:r>
      <w:r w:rsidRPr="001D6B5C">
        <w:rPr>
          <w:rFonts w:ascii="Times New Roman" w:hAnsi="Times New Roman" w:cs="Times New Roman"/>
          <w:b/>
          <w:bCs/>
        </w:rPr>
        <w:lastRenderedPageBreak/>
        <w:t>PROGRAM OUTCOMES:</w:t>
      </w:r>
    </w:p>
    <w:p w:rsidR="00C237B6" w:rsidRPr="001D6B5C" w:rsidRDefault="00C237B6" w:rsidP="00C237B6">
      <w:pPr>
        <w:pStyle w:val="Default"/>
        <w:jc w:val="both"/>
        <w:rPr>
          <w:rFonts w:ascii="Times New Roman" w:hAnsi="Times New Roman" w:cs="Times New Roman"/>
          <w:b/>
          <w:bCs/>
        </w:rPr>
      </w:pPr>
    </w:p>
    <w:p w:rsidR="00C237B6" w:rsidRPr="001D6B5C" w:rsidRDefault="00C237B6" w:rsidP="00C237B6">
      <w:pPr>
        <w:pStyle w:val="Default"/>
        <w:jc w:val="both"/>
        <w:rPr>
          <w:rFonts w:ascii="Times New Roman" w:hAnsi="Times New Roman" w:cs="Times New Roman"/>
          <w:b/>
          <w:bCs/>
        </w:rPr>
      </w:pPr>
      <w:r w:rsidRPr="001D6B5C">
        <w:rPr>
          <w:rFonts w:ascii="Times New Roman" w:hAnsi="Times New Roman" w:cs="Times New Roman"/>
          <w:b/>
          <w:bCs/>
        </w:rPr>
        <w:t>Engineering Graduates will be able to:</w:t>
      </w:r>
    </w:p>
    <w:p w:rsidR="00C237B6" w:rsidRPr="001D6B5C" w:rsidRDefault="00C237B6" w:rsidP="00C237B6">
      <w:pPr>
        <w:pStyle w:val="Default"/>
        <w:jc w:val="both"/>
        <w:rPr>
          <w:rFonts w:ascii="Times New Roman" w:hAnsi="Times New Roman" w:cs="Times New Roman"/>
        </w:rPr>
      </w:pP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PO1</w:t>
      </w:r>
      <w:r w:rsidRPr="001D6B5C">
        <w:rPr>
          <w:rFonts w:ascii="Times New Roman" w:hAnsi="Times New Roman" w:cs="Times New Roman"/>
        </w:rPr>
        <w:t>.</w:t>
      </w:r>
      <w:r w:rsidR="00F7783C" w:rsidRPr="001D6B5C">
        <w:rPr>
          <w:rFonts w:ascii="Times New Roman" w:hAnsi="Times New Roman" w:cs="Times New Roman"/>
        </w:rPr>
        <w:tab/>
      </w:r>
      <w:r w:rsidRPr="001D6B5C">
        <w:rPr>
          <w:rFonts w:ascii="Times New Roman" w:hAnsi="Times New Roman" w:cs="Times New Roman"/>
          <w:b/>
          <w:bCs/>
        </w:rPr>
        <w:t>Engineering knowledge</w:t>
      </w:r>
      <w:r w:rsidRPr="001D6B5C">
        <w:rPr>
          <w:rFonts w:ascii="Times New Roman" w:hAnsi="Times New Roman" w:cs="Times New Roman"/>
        </w:rPr>
        <w:t xml:space="preserve">: Apply the knowledge of mathematics, science, engineering fundamentals, and an engineering specialization to the solution of complex engineering problems.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PO2</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Problem analysis</w:t>
      </w:r>
      <w:r w:rsidRPr="001D6B5C">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PO3</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Design/development of solutions</w:t>
      </w:r>
      <w:r w:rsidRPr="001D6B5C">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PO4</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Conduct investigations of complex problems</w:t>
      </w:r>
      <w:r w:rsidRPr="001D6B5C">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PO5</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Modern tool usage</w:t>
      </w:r>
      <w:r w:rsidRPr="001D6B5C">
        <w:rPr>
          <w:rFonts w:ascii="Times New Roman" w:hAnsi="Times New Roman" w:cs="Times New Roman"/>
        </w:rPr>
        <w:t xml:space="preserve">: Create, select, and apply appropriate techniques, resources, and modern engineering and IT tools including prediction and modelling to complex engineering activities with an understanding of the limitations.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PO6</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The engineer and society</w:t>
      </w:r>
      <w:r w:rsidRPr="001D6B5C">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PO7</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Environment and sustainability</w:t>
      </w:r>
      <w:r w:rsidRPr="001D6B5C">
        <w:rPr>
          <w:rFonts w:ascii="Times New Roman" w:hAnsi="Times New Roman" w:cs="Times New Roman"/>
        </w:rPr>
        <w:t xml:space="preserve">: Understand the impact of the professional engineering solutions in societal and environmental contexts, and demonstrate the knowledge of, and need for sustainable development.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PO8</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Ethics</w:t>
      </w:r>
      <w:r w:rsidRPr="001D6B5C">
        <w:rPr>
          <w:rFonts w:ascii="Times New Roman" w:hAnsi="Times New Roman" w:cs="Times New Roman"/>
        </w:rPr>
        <w:t xml:space="preserve">: Apply ethical principles and commit to professional ethics and responsibilities and norms of the engineering practice.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PO9</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Individual and team work</w:t>
      </w:r>
      <w:r w:rsidRPr="001D6B5C">
        <w:rPr>
          <w:rFonts w:ascii="Times New Roman" w:hAnsi="Times New Roman" w:cs="Times New Roman"/>
        </w:rPr>
        <w:t xml:space="preserve">: Function effectively as an individual, and as a member or leader in diverse teams, and in multidisciplinary settings.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PO10</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Communication</w:t>
      </w:r>
      <w:r w:rsidRPr="001D6B5C">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C237B6" w:rsidRPr="001D6B5C" w:rsidRDefault="00C237B6" w:rsidP="00F7783C">
      <w:pPr>
        <w:pStyle w:val="Default"/>
        <w:tabs>
          <w:tab w:val="left" w:pos="993"/>
        </w:tabs>
        <w:spacing w:after="183"/>
        <w:ind w:left="993" w:hanging="993"/>
        <w:jc w:val="both"/>
        <w:rPr>
          <w:rFonts w:ascii="Times New Roman" w:hAnsi="Times New Roman" w:cs="Times New Roman"/>
        </w:rPr>
      </w:pPr>
      <w:r w:rsidRPr="001D6B5C">
        <w:rPr>
          <w:rFonts w:ascii="Times New Roman" w:hAnsi="Times New Roman" w:cs="Times New Roman"/>
          <w:b/>
        </w:rPr>
        <w:t>PO11</w:t>
      </w:r>
      <w:r w:rsidRPr="001D6B5C">
        <w:rPr>
          <w:rFonts w:ascii="Times New Roman" w:hAnsi="Times New Roman" w:cs="Times New Roman"/>
        </w:rPr>
        <w:t xml:space="preserve">. </w:t>
      </w:r>
      <w:r w:rsidR="00F7783C" w:rsidRPr="001D6B5C">
        <w:rPr>
          <w:rFonts w:ascii="Times New Roman" w:hAnsi="Times New Roman" w:cs="Times New Roman"/>
        </w:rPr>
        <w:tab/>
      </w:r>
      <w:r w:rsidRPr="001D6B5C">
        <w:rPr>
          <w:rFonts w:ascii="Times New Roman" w:hAnsi="Times New Roman" w:cs="Times New Roman"/>
          <w:b/>
          <w:bCs/>
        </w:rPr>
        <w:t>Project management and finance</w:t>
      </w:r>
      <w:r w:rsidRPr="001D6B5C">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 </w:t>
      </w:r>
    </w:p>
    <w:p w:rsidR="00C237B6" w:rsidRPr="001D6B5C" w:rsidRDefault="00C237B6" w:rsidP="00F7783C">
      <w:pPr>
        <w:pStyle w:val="Default"/>
        <w:tabs>
          <w:tab w:val="left" w:pos="993"/>
        </w:tabs>
        <w:ind w:left="993" w:hanging="993"/>
        <w:jc w:val="both"/>
        <w:rPr>
          <w:rFonts w:ascii="Times New Roman" w:hAnsi="Times New Roman" w:cs="Times New Roman"/>
        </w:rPr>
      </w:pPr>
      <w:r w:rsidRPr="001D6B5C">
        <w:rPr>
          <w:rFonts w:ascii="Times New Roman" w:hAnsi="Times New Roman" w:cs="Times New Roman"/>
          <w:b/>
        </w:rPr>
        <w:t>PO</w:t>
      </w:r>
      <w:r w:rsidRPr="001D6B5C">
        <w:rPr>
          <w:rFonts w:ascii="Times New Roman" w:hAnsi="Times New Roman" w:cs="Times New Roman"/>
          <w:b/>
          <w:bCs/>
        </w:rPr>
        <w:t xml:space="preserve">12. </w:t>
      </w:r>
      <w:r w:rsidR="00F7783C" w:rsidRPr="001D6B5C">
        <w:rPr>
          <w:rFonts w:ascii="Times New Roman" w:hAnsi="Times New Roman" w:cs="Times New Roman"/>
          <w:b/>
          <w:bCs/>
        </w:rPr>
        <w:tab/>
      </w:r>
      <w:r w:rsidRPr="001D6B5C">
        <w:rPr>
          <w:rFonts w:ascii="Times New Roman" w:hAnsi="Times New Roman" w:cs="Times New Roman"/>
          <w:b/>
          <w:bCs/>
        </w:rPr>
        <w:t>Life-long learning</w:t>
      </w:r>
      <w:r w:rsidRPr="001D6B5C">
        <w:rPr>
          <w:rFonts w:ascii="Times New Roman" w:hAnsi="Times New Roman" w:cs="Times New Roman"/>
        </w:rPr>
        <w:t xml:space="preserve">: Recognize the need for, and have the preparation and ability to engage in independent and life-long learning in the broadest context of technological change. </w:t>
      </w:r>
    </w:p>
    <w:p w:rsidR="00C237B6" w:rsidRPr="001D6B5C" w:rsidRDefault="00C237B6" w:rsidP="00F7783C">
      <w:pPr>
        <w:tabs>
          <w:tab w:val="left" w:pos="993"/>
        </w:tabs>
        <w:ind w:left="993" w:hanging="993"/>
      </w:pPr>
    </w:p>
    <w:p w:rsidR="00C237B6" w:rsidRPr="001D6B5C" w:rsidRDefault="00C237B6" w:rsidP="00F7783C">
      <w:pPr>
        <w:pStyle w:val="Default"/>
        <w:jc w:val="center"/>
        <w:rPr>
          <w:rFonts w:ascii="Times New Roman" w:hAnsi="Times New Roman" w:cs="Times New Roman"/>
          <w:b/>
          <w:bCs/>
        </w:rPr>
      </w:pPr>
      <w:r w:rsidRPr="001D6B5C">
        <w:rPr>
          <w:rFonts w:ascii="Times New Roman" w:hAnsi="Times New Roman" w:cs="Times New Roman"/>
          <w:b/>
          <w:bCs/>
        </w:rPr>
        <w:br w:type="page"/>
      </w:r>
      <w:r w:rsidR="00F97712" w:rsidRPr="001D6B5C">
        <w:rPr>
          <w:rFonts w:ascii="Times New Roman" w:hAnsi="Times New Roman" w:cs="Times New Roman"/>
          <w:b/>
          <w:bCs/>
        </w:rPr>
        <w:lastRenderedPageBreak/>
        <w:t>PROGRAM SPECIFIC OUTCOMES</w:t>
      </w:r>
    </w:p>
    <w:p w:rsidR="00F97712" w:rsidRPr="001D6B5C" w:rsidRDefault="00F97712" w:rsidP="00F7783C">
      <w:pPr>
        <w:pStyle w:val="Default"/>
        <w:jc w:val="center"/>
        <w:rPr>
          <w:rFonts w:ascii="Times New Roman" w:hAnsi="Times New Roman" w:cs="Times New Roman"/>
          <w:b/>
          <w:bCs/>
        </w:rPr>
      </w:pPr>
    </w:p>
    <w:p w:rsidR="00C237B6" w:rsidRPr="001D6B5C" w:rsidRDefault="00C237B6" w:rsidP="00C237B6">
      <w:pPr>
        <w:pStyle w:val="Default"/>
        <w:jc w:val="both"/>
        <w:rPr>
          <w:rFonts w:ascii="Times New Roman" w:hAnsi="Times New Roman" w:cs="Times New Roman"/>
          <w:b/>
          <w:bCs/>
        </w:rPr>
      </w:pPr>
    </w:p>
    <w:p w:rsidR="00C237B6" w:rsidRPr="001D6B5C" w:rsidRDefault="00C237B6" w:rsidP="00A36E4E">
      <w:pPr>
        <w:pStyle w:val="Default"/>
        <w:spacing w:line="360" w:lineRule="auto"/>
        <w:jc w:val="both"/>
        <w:rPr>
          <w:rFonts w:ascii="Times New Roman" w:hAnsi="Times New Roman" w:cs="Times New Roman"/>
        </w:rPr>
      </w:pPr>
      <w:r w:rsidRPr="001D6B5C">
        <w:rPr>
          <w:rFonts w:ascii="Times New Roman" w:hAnsi="Times New Roman" w:cs="Times New Roman"/>
          <w:b/>
        </w:rPr>
        <w:t>PSO1:</w:t>
      </w:r>
      <w:r w:rsidRPr="001D6B5C">
        <w:rPr>
          <w:rFonts w:ascii="Times New Roman" w:hAnsi="Times New Roman" w:cs="Times New Roman"/>
        </w:rPr>
        <w:t xml:space="preserve"> System Analysis and Design</w:t>
      </w:r>
    </w:p>
    <w:p w:rsidR="00C237B6" w:rsidRPr="001D6B5C" w:rsidRDefault="00C237B6" w:rsidP="00A36E4E">
      <w:pPr>
        <w:pStyle w:val="Default"/>
        <w:spacing w:line="360" w:lineRule="auto"/>
        <w:jc w:val="both"/>
        <w:rPr>
          <w:rFonts w:ascii="Times New Roman" w:hAnsi="Times New Roman" w:cs="Times New Roman"/>
        </w:rPr>
      </w:pPr>
      <w:r w:rsidRPr="001D6B5C">
        <w:rPr>
          <w:rFonts w:ascii="Times New Roman" w:hAnsi="Times New Roman" w:cs="Times New Roman"/>
        </w:rPr>
        <w:t>The student will:</w:t>
      </w:r>
    </w:p>
    <w:p w:rsidR="00C237B6" w:rsidRPr="001D6B5C" w:rsidRDefault="00C237B6" w:rsidP="00A36E4E">
      <w:pPr>
        <w:pStyle w:val="Default"/>
        <w:numPr>
          <w:ilvl w:val="0"/>
          <w:numId w:val="50"/>
        </w:numPr>
        <w:spacing w:line="360" w:lineRule="auto"/>
        <w:jc w:val="both"/>
        <w:rPr>
          <w:rFonts w:ascii="Times New Roman" w:hAnsi="Times New Roman" w:cs="Times New Roman"/>
        </w:rPr>
      </w:pPr>
      <w:r w:rsidRPr="001D6B5C">
        <w:rPr>
          <w:rFonts w:ascii="Times New Roman" w:hAnsi="Times New Roman" w:cs="Times New Roman"/>
        </w:rPr>
        <w:t>Recognize and understand the dynamic nature of developments in computer architecture, data organization and analytical methods.</w:t>
      </w:r>
    </w:p>
    <w:p w:rsidR="00C237B6" w:rsidRPr="001D6B5C" w:rsidRDefault="00C237B6" w:rsidP="00A36E4E">
      <w:pPr>
        <w:pStyle w:val="Default"/>
        <w:numPr>
          <w:ilvl w:val="0"/>
          <w:numId w:val="50"/>
        </w:numPr>
        <w:spacing w:line="360" w:lineRule="auto"/>
        <w:jc w:val="both"/>
        <w:rPr>
          <w:rFonts w:ascii="Times New Roman" w:hAnsi="Times New Roman" w:cs="Times New Roman"/>
        </w:rPr>
      </w:pPr>
      <w:r w:rsidRPr="001D6B5C">
        <w:rPr>
          <w:rFonts w:ascii="Times New Roman" w:hAnsi="Times New Roman" w:cs="Times New Roman"/>
        </w:rPr>
        <w:t>Learn the applicability of various systems software elements for solving real-world design problems.</w:t>
      </w:r>
    </w:p>
    <w:p w:rsidR="00C237B6" w:rsidRPr="001D6B5C" w:rsidRDefault="00C237B6" w:rsidP="00A36E4E">
      <w:pPr>
        <w:pStyle w:val="Default"/>
        <w:numPr>
          <w:ilvl w:val="0"/>
          <w:numId w:val="50"/>
        </w:numPr>
        <w:spacing w:line="360" w:lineRule="auto"/>
        <w:jc w:val="both"/>
        <w:rPr>
          <w:rFonts w:ascii="Times New Roman" w:hAnsi="Times New Roman" w:cs="Times New Roman"/>
        </w:rPr>
      </w:pPr>
      <w:r w:rsidRPr="001D6B5C">
        <w:rPr>
          <w:rFonts w:ascii="Times New Roman" w:hAnsi="Times New Roman" w:cs="Times New Roman"/>
        </w:rPr>
        <w:t>Identify the various analysis &amp; design methodologies for facilitating development of high quality system software products with focus on performance optimization.</w:t>
      </w:r>
    </w:p>
    <w:p w:rsidR="00C237B6" w:rsidRPr="001D6B5C" w:rsidRDefault="00C237B6" w:rsidP="00A36E4E">
      <w:pPr>
        <w:pStyle w:val="Default"/>
        <w:numPr>
          <w:ilvl w:val="0"/>
          <w:numId w:val="50"/>
        </w:numPr>
        <w:spacing w:line="360" w:lineRule="auto"/>
        <w:jc w:val="both"/>
        <w:rPr>
          <w:rFonts w:ascii="Times New Roman" w:hAnsi="Times New Roman" w:cs="Times New Roman"/>
        </w:rPr>
      </w:pPr>
      <w:r w:rsidRPr="001D6B5C">
        <w:rPr>
          <w:rFonts w:ascii="Times New Roman" w:hAnsi="Times New Roman" w:cs="Times New Roman"/>
        </w:rPr>
        <w:t>Display good team participation, communication, project management and document skills.</w:t>
      </w:r>
    </w:p>
    <w:p w:rsidR="00F97712" w:rsidRPr="001D6B5C" w:rsidRDefault="00F97712" w:rsidP="00A36E4E">
      <w:pPr>
        <w:pStyle w:val="Default"/>
        <w:spacing w:line="360" w:lineRule="auto"/>
        <w:ind w:left="720"/>
        <w:jc w:val="both"/>
        <w:rPr>
          <w:rFonts w:ascii="Times New Roman" w:hAnsi="Times New Roman" w:cs="Times New Roman"/>
        </w:rPr>
      </w:pPr>
    </w:p>
    <w:p w:rsidR="00C237B6" w:rsidRPr="001D6B5C" w:rsidRDefault="00C237B6" w:rsidP="00A36E4E">
      <w:pPr>
        <w:pStyle w:val="Default"/>
        <w:spacing w:line="360" w:lineRule="auto"/>
        <w:ind w:left="720"/>
        <w:jc w:val="both"/>
        <w:rPr>
          <w:rFonts w:ascii="Times New Roman" w:hAnsi="Times New Roman" w:cs="Times New Roman"/>
        </w:rPr>
      </w:pPr>
    </w:p>
    <w:p w:rsidR="00C237B6" w:rsidRPr="001D6B5C" w:rsidRDefault="00C237B6" w:rsidP="00A36E4E">
      <w:pPr>
        <w:pStyle w:val="Default"/>
        <w:spacing w:line="360" w:lineRule="auto"/>
        <w:jc w:val="both"/>
        <w:rPr>
          <w:rFonts w:ascii="Times New Roman" w:hAnsi="Times New Roman" w:cs="Times New Roman"/>
        </w:rPr>
      </w:pPr>
      <w:r w:rsidRPr="001D6B5C">
        <w:rPr>
          <w:rFonts w:ascii="Times New Roman" w:hAnsi="Times New Roman" w:cs="Times New Roman"/>
          <w:b/>
        </w:rPr>
        <w:t>PSO2</w:t>
      </w:r>
      <w:r w:rsidRPr="001D6B5C">
        <w:rPr>
          <w:rFonts w:ascii="Times New Roman" w:hAnsi="Times New Roman" w:cs="Times New Roman"/>
        </w:rPr>
        <w:t>: Product Development</w:t>
      </w:r>
    </w:p>
    <w:p w:rsidR="00C237B6" w:rsidRPr="001D6B5C" w:rsidRDefault="00C237B6" w:rsidP="00A36E4E">
      <w:pPr>
        <w:pStyle w:val="Default"/>
        <w:spacing w:line="360" w:lineRule="auto"/>
        <w:jc w:val="both"/>
        <w:rPr>
          <w:rFonts w:ascii="Times New Roman" w:hAnsi="Times New Roman" w:cs="Times New Roman"/>
        </w:rPr>
      </w:pPr>
      <w:r w:rsidRPr="001D6B5C">
        <w:rPr>
          <w:rFonts w:ascii="Times New Roman" w:hAnsi="Times New Roman" w:cs="Times New Roman"/>
        </w:rPr>
        <w:t>The student will:</w:t>
      </w:r>
    </w:p>
    <w:p w:rsidR="00C237B6" w:rsidRPr="001D6B5C" w:rsidRDefault="00C237B6" w:rsidP="00A36E4E">
      <w:pPr>
        <w:pStyle w:val="Default"/>
        <w:numPr>
          <w:ilvl w:val="0"/>
          <w:numId w:val="51"/>
        </w:numPr>
        <w:spacing w:line="360" w:lineRule="auto"/>
        <w:jc w:val="both"/>
        <w:rPr>
          <w:rFonts w:ascii="Times New Roman" w:hAnsi="Times New Roman" w:cs="Times New Roman"/>
        </w:rPr>
      </w:pPr>
      <w:r w:rsidRPr="001D6B5C">
        <w:rPr>
          <w:rFonts w:ascii="Times New Roman" w:hAnsi="Times New Roman" w:cs="Times New Roman"/>
        </w:rPr>
        <w:t>Demonstrate knowledge of the ability to write programs and integrate them resulting in state-of –art hardware/software products in the domains of embedded systems, databases /data analytics, network/web systems and mobile products.</w:t>
      </w:r>
    </w:p>
    <w:p w:rsidR="00C237B6" w:rsidRPr="001D6B5C" w:rsidRDefault="00C237B6" w:rsidP="00A36E4E">
      <w:pPr>
        <w:pStyle w:val="Default"/>
        <w:numPr>
          <w:ilvl w:val="0"/>
          <w:numId w:val="51"/>
        </w:numPr>
        <w:spacing w:line="360" w:lineRule="auto"/>
        <w:jc w:val="both"/>
        <w:rPr>
          <w:rFonts w:ascii="Times New Roman" w:hAnsi="Times New Roman" w:cs="Times New Roman"/>
        </w:rPr>
      </w:pPr>
      <w:r w:rsidRPr="001D6B5C">
        <w:rPr>
          <w:rFonts w:ascii="Times New Roman" w:hAnsi="Times New Roman" w:cs="Times New Roman"/>
        </w:rPr>
        <w:t>Participate in teams for planning and implementing solutions to cater to business – specific requirements displaying good team dynamics and professional ethics.</w:t>
      </w:r>
    </w:p>
    <w:p w:rsidR="00C237B6" w:rsidRPr="001D6B5C" w:rsidRDefault="00C237B6" w:rsidP="00A36E4E">
      <w:pPr>
        <w:pStyle w:val="Default"/>
        <w:numPr>
          <w:ilvl w:val="0"/>
          <w:numId w:val="51"/>
        </w:numPr>
        <w:spacing w:line="360" w:lineRule="auto"/>
        <w:jc w:val="both"/>
        <w:rPr>
          <w:rFonts w:ascii="Times New Roman" w:hAnsi="Times New Roman" w:cs="Times New Roman"/>
        </w:rPr>
      </w:pPr>
      <w:r w:rsidRPr="001D6B5C">
        <w:rPr>
          <w:rFonts w:ascii="Times New Roman" w:hAnsi="Times New Roman" w:cs="Times New Roman"/>
        </w:rPr>
        <w:t>Employ state-of-art methodologies for product development and testing / validation with focus on optimization and quality related aspects</w:t>
      </w:r>
    </w:p>
    <w:p w:rsidR="00E9077F" w:rsidRPr="001D6B5C" w:rsidRDefault="00E9077F" w:rsidP="00E9077F">
      <w:pPr>
        <w:pStyle w:val="Default"/>
        <w:spacing w:line="360" w:lineRule="auto"/>
        <w:ind w:left="720"/>
        <w:jc w:val="both"/>
        <w:rPr>
          <w:rFonts w:ascii="Times New Roman" w:hAnsi="Times New Roman" w:cs="Times New Roman"/>
        </w:rPr>
      </w:pPr>
    </w:p>
    <w:p w:rsidR="00E9077F" w:rsidRPr="001D6B5C" w:rsidRDefault="00E9077F" w:rsidP="00E9077F">
      <w:pPr>
        <w:pStyle w:val="Default"/>
        <w:spacing w:line="360" w:lineRule="auto"/>
        <w:jc w:val="both"/>
        <w:rPr>
          <w:rFonts w:ascii="Times New Roman" w:hAnsi="Times New Roman" w:cs="Times New Roman"/>
          <w:b/>
        </w:rPr>
      </w:pPr>
      <w:r w:rsidRPr="001D6B5C">
        <w:rPr>
          <w:rFonts w:ascii="Times New Roman" w:hAnsi="Times New Roman" w:cs="Times New Roman"/>
          <w:b/>
        </w:rPr>
        <w:t>Course Outcomes</w:t>
      </w:r>
    </w:p>
    <w:tbl>
      <w:tblPr>
        <w:tblW w:w="0" w:type="auto"/>
        <w:tblLook w:val="04A0"/>
      </w:tblPr>
      <w:tblGrid>
        <w:gridCol w:w="730"/>
        <w:gridCol w:w="7998"/>
      </w:tblGrid>
      <w:tr w:rsidR="00E9077F" w:rsidRPr="001D6B5C" w:rsidTr="00C935B1">
        <w:tc>
          <w:tcPr>
            <w:tcW w:w="730" w:type="dxa"/>
          </w:tcPr>
          <w:p w:rsidR="00E9077F" w:rsidRPr="001D6B5C" w:rsidRDefault="00E9077F" w:rsidP="00C935B1">
            <w:pPr>
              <w:tabs>
                <w:tab w:val="left" w:pos="6955"/>
                <w:tab w:val="left" w:pos="7336"/>
              </w:tabs>
              <w:contextualSpacing/>
              <w:jc w:val="center"/>
              <w:rPr>
                <w:b/>
                <w:sz w:val="22"/>
              </w:rPr>
            </w:pPr>
            <w:r w:rsidRPr="001D6B5C">
              <w:rPr>
                <w:b/>
                <w:sz w:val="22"/>
              </w:rPr>
              <w:t>CO1.</w:t>
            </w:r>
          </w:p>
        </w:tc>
        <w:tc>
          <w:tcPr>
            <w:tcW w:w="7998" w:type="dxa"/>
            <w:vAlign w:val="center"/>
          </w:tcPr>
          <w:p w:rsidR="00E9077F" w:rsidRPr="001D6B5C" w:rsidRDefault="00E9077F" w:rsidP="00C935B1">
            <w:pPr>
              <w:widowControl w:val="0"/>
              <w:rPr>
                <w:sz w:val="22"/>
              </w:rPr>
            </w:pPr>
            <w:r w:rsidRPr="001D6B5C">
              <w:rPr>
                <w:sz w:val="22"/>
              </w:rPr>
              <w:t>Explore the fundamentals of high performance computing concepts.</w:t>
            </w:r>
          </w:p>
        </w:tc>
      </w:tr>
      <w:tr w:rsidR="00E9077F" w:rsidRPr="001D6B5C" w:rsidTr="00C935B1">
        <w:tc>
          <w:tcPr>
            <w:tcW w:w="730" w:type="dxa"/>
          </w:tcPr>
          <w:p w:rsidR="00E9077F" w:rsidRPr="001D6B5C" w:rsidRDefault="00E9077F" w:rsidP="00C935B1">
            <w:pPr>
              <w:tabs>
                <w:tab w:val="left" w:pos="6955"/>
                <w:tab w:val="left" w:pos="7336"/>
              </w:tabs>
              <w:contextualSpacing/>
              <w:jc w:val="center"/>
              <w:rPr>
                <w:b/>
                <w:sz w:val="22"/>
              </w:rPr>
            </w:pPr>
            <w:r w:rsidRPr="001D6B5C">
              <w:rPr>
                <w:b/>
                <w:sz w:val="22"/>
              </w:rPr>
              <w:t>CO2.</w:t>
            </w:r>
          </w:p>
        </w:tc>
        <w:tc>
          <w:tcPr>
            <w:tcW w:w="7998" w:type="dxa"/>
            <w:vAlign w:val="center"/>
          </w:tcPr>
          <w:p w:rsidR="00E9077F" w:rsidRPr="001D6B5C" w:rsidRDefault="00E9077F" w:rsidP="00C935B1">
            <w:pPr>
              <w:pStyle w:val="NormalWeb"/>
              <w:spacing w:before="0" w:after="0"/>
              <w:rPr>
                <w:sz w:val="22"/>
                <w:szCs w:val="22"/>
              </w:rPr>
            </w:pPr>
            <w:r w:rsidRPr="001D6B5C">
              <w:rPr>
                <w:sz w:val="22"/>
                <w:szCs w:val="22"/>
              </w:rPr>
              <w:t>Analyze the performance of parallel programming.</w:t>
            </w:r>
          </w:p>
        </w:tc>
      </w:tr>
      <w:tr w:rsidR="00E9077F" w:rsidRPr="001D6B5C" w:rsidTr="00C935B1">
        <w:tc>
          <w:tcPr>
            <w:tcW w:w="730" w:type="dxa"/>
          </w:tcPr>
          <w:p w:rsidR="00E9077F" w:rsidRPr="001D6B5C" w:rsidRDefault="00E9077F" w:rsidP="00C935B1">
            <w:pPr>
              <w:tabs>
                <w:tab w:val="left" w:pos="6955"/>
                <w:tab w:val="left" w:pos="7336"/>
              </w:tabs>
              <w:contextualSpacing/>
              <w:jc w:val="center"/>
              <w:rPr>
                <w:b/>
                <w:sz w:val="22"/>
              </w:rPr>
            </w:pPr>
            <w:r w:rsidRPr="001D6B5C">
              <w:rPr>
                <w:b/>
                <w:sz w:val="22"/>
              </w:rPr>
              <w:t>CO3.</w:t>
            </w:r>
          </w:p>
        </w:tc>
        <w:tc>
          <w:tcPr>
            <w:tcW w:w="7998" w:type="dxa"/>
            <w:vAlign w:val="center"/>
          </w:tcPr>
          <w:p w:rsidR="00E9077F" w:rsidRPr="001D6B5C" w:rsidRDefault="00E9077F" w:rsidP="00C935B1">
            <w:pPr>
              <w:pStyle w:val="NormalWeb"/>
              <w:spacing w:before="0" w:after="0"/>
              <w:rPr>
                <w:sz w:val="22"/>
                <w:szCs w:val="22"/>
              </w:rPr>
            </w:pPr>
            <w:r w:rsidRPr="001D6B5C">
              <w:rPr>
                <w:sz w:val="22"/>
                <w:szCs w:val="22"/>
              </w:rPr>
              <w:t>Design parallel computing constructs for different applications.</w:t>
            </w:r>
          </w:p>
        </w:tc>
      </w:tr>
      <w:tr w:rsidR="00E9077F" w:rsidRPr="001D6B5C" w:rsidTr="00C935B1">
        <w:tc>
          <w:tcPr>
            <w:tcW w:w="730" w:type="dxa"/>
          </w:tcPr>
          <w:p w:rsidR="00E9077F" w:rsidRPr="001D6B5C" w:rsidRDefault="00E9077F" w:rsidP="00C935B1">
            <w:pPr>
              <w:tabs>
                <w:tab w:val="left" w:pos="6955"/>
                <w:tab w:val="left" w:pos="7336"/>
              </w:tabs>
              <w:contextualSpacing/>
              <w:jc w:val="center"/>
              <w:rPr>
                <w:b/>
                <w:sz w:val="22"/>
              </w:rPr>
            </w:pPr>
            <w:r w:rsidRPr="001D6B5C">
              <w:rPr>
                <w:b/>
                <w:sz w:val="22"/>
              </w:rPr>
              <w:t>CO4.</w:t>
            </w:r>
          </w:p>
        </w:tc>
        <w:tc>
          <w:tcPr>
            <w:tcW w:w="7998" w:type="dxa"/>
            <w:vAlign w:val="center"/>
          </w:tcPr>
          <w:p w:rsidR="00E9077F" w:rsidRPr="001D6B5C" w:rsidRDefault="00E9077F" w:rsidP="00C935B1">
            <w:pPr>
              <w:pStyle w:val="NormalWeb"/>
              <w:tabs>
                <w:tab w:val="num" w:pos="720"/>
              </w:tabs>
              <w:spacing w:before="0" w:after="0"/>
              <w:rPr>
                <w:b/>
                <w:sz w:val="22"/>
                <w:szCs w:val="22"/>
              </w:rPr>
            </w:pPr>
            <w:r w:rsidRPr="001D6B5C">
              <w:rPr>
                <w:sz w:val="22"/>
                <w:szCs w:val="22"/>
                <w:shd w:val="clear" w:color="auto" w:fill="FFFFFF"/>
              </w:rPr>
              <w:t>Demonstrate Parallel computing concepts for suitable applications.</w:t>
            </w:r>
          </w:p>
        </w:tc>
      </w:tr>
    </w:tbl>
    <w:p w:rsidR="00E9077F" w:rsidRPr="001D6B5C" w:rsidRDefault="00E9077F" w:rsidP="00E9077F">
      <w:pPr>
        <w:pStyle w:val="Default"/>
        <w:spacing w:line="360" w:lineRule="auto"/>
        <w:ind w:left="720"/>
        <w:jc w:val="both"/>
        <w:rPr>
          <w:rFonts w:ascii="Times New Roman" w:hAnsi="Times New Roman" w:cs="Times New Roman"/>
        </w:rPr>
      </w:pPr>
    </w:p>
    <w:p w:rsidR="001C755D" w:rsidRPr="001D6B5C" w:rsidRDefault="00255EB2" w:rsidP="00F97712">
      <w:pPr>
        <w:pStyle w:val="TOC1"/>
        <w:pageBreakBefore/>
        <w:spacing w:before="0"/>
        <w:rPr>
          <w:sz w:val="28"/>
          <w:szCs w:val="28"/>
        </w:rPr>
      </w:pPr>
      <w:r w:rsidRPr="001D6B5C">
        <w:rPr>
          <w:sz w:val="28"/>
          <w:szCs w:val="28"/>
        </w:rPr>
        <w:lastRenderedPageBreak/>
        <w:t>INDEX</w:t>
      </w:r>
    </w:p>
    <w:p w:rsidR="00F97712" w:rsidRPr="001D6B5C" w:rsidRDefault="00F97712" w:rsidP="00F97712">
      <w:pPr>
        <w:spacing w:before="0" w:after="0"/>
      </w:pPr>
    </w:p>
    <w:tbl>
      <w:tblPr>
        <w:tblW w:w="9320" w:type="dxa"/>
        <w:jc w:val="center"/>
        <w:tblLayout w:type="fixed"/>
        <w:tblLook w:val="0000"/>
      </w:tblPr>
      <w:tblGrid>
        <w:gridCol w:w="573"/>
        <w:gridCol w:w="4838"/>
        <w:gridCol w:w="850"/>
        <w:gridCol w:w="851"/>
        <w:gridCol w:w="1134"/>
        <w:gridCol w:w="1074"/>
      </w:tblGrid>
      <w:tr w:rsidR="00F97712" w:rsidRPr="001D6B5C" w:rsidTr="00F97712">
        <w:trPr>
          <w:trHeight w:val="785"/>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jc w:val="center"/>
              <w:rPr>
                <w:b/>
                <w:sz w:val="22"/>
              </w:rPr>
            </w:pPr>
            <w:r w:rsidRPr="001D6B5C">
              <w:rPr>
                <w:b/>
                <w:sz w:val="22"/>
              </w:rPr>
              <w:t>Sl. No</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jc w:val="center"/>
              <w:rPr>
                <w:b/>
                <w:sz w:val="22"/>
              </w:rPr>
            </w:pPr>
            <w:r w:rsidRPr="001D6B5C">
              <w:rPr>
                <w:b/>
                <w:sz w:val="22"/>
              </w:rPr>
              <w:t>Contents</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b/>
                <w:sz w:val="22"/>
              </w:rPr>
            </w:pPr>
            <w:r w:rsidRPr="001D6B5C">
              <w:rPr>
                <w:b/>
                <w:sz w:val="22"/>
              </w:rPr>
              <w:t>COs.</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r w:rsidRPr="001D6B5C">
              <w:rPr>
                <w:b/>
                <w:sz w:val="22"/>
              </w:rPr>
              <w:t>Date of submission</w:t>
            </w: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r w:rsidRPr="001D6B5C">
              <w:rPr>
                <w:b/>
                <w:sz w:val="22"/>
              </w:rPr>
              <w:t>Marks / Remarks</w:t>
            </w: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r w:rsidRPr="001D6B5C">
              <w:rPr>
                <w:b/>
                <w:sz w:val="22"/>
              </w:rPr>
              <w:t>Signature</w:t>
            </w:r>
          </w:p>
        </w:tc>
      </w:tr>
      <w:tr w:rsidR="00F97712" w:rsidRPr="001D6B5C" w:rsidTr="00F97712">
        <w:trPr>
          <w:trHeight w:val="345"/>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rPr>
                <w:sz w:val="22"/>
              </w:rPr>
            </w:pPr>
            <w:r w:rsidRPr="001D6B5C">
              <w:rPr>
                <w:sz w:val="22"/>
              </w:rPr>
              <w:t>Working examples on OpenMP Directives, Environment variables and runtime libraries.</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sz w:val="22"/>
              </w:rPr>
            </w:pPr>
            <w:r w:rsidRPr="001D6B5C">
              <w:rPr>
                <w:sz w:val="22"/>
              </w:rPr>
              <w:t>1,2,3,4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p>
        </w:tc>
      </w:tr>
      <w:tr w:rsidR="00F97712" w:rsidRPr="001D6B5C"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5005A1" w:rsidP="005005A1">
            <w:pPr>
              <w:spacing w:before="0" w:after="0"/>
              <w:rPr>
                <w:sz w:val="28"/>
                <w:szCs w:val="28"/>
              </w:rPr>
            </w:pPr>
            <w:r w:rsidRPr="001D6B5C">
              <w:rPr>
                <w:sz w:val="28"/>
                <w:szCs w:val="28"/>
              </w:rPr>
              <w:t>1</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rPr>
                <w:sz w:val="22"/>
              </w:rPr>
            </w:pPr>
            <w:r w:rsidRPr="001D6B5C">
              <w:rPr>
                <w:sz w:val="22"/>
              </w:rPr>
              <w:t>a)Write an OpenMp program that computes the value of PI using Monto-Carlo Algorithm.</w:t>
            </w:r>
          </w:p>
          <w:p w:rsidR="00F97712" w:rsidRPr="001D6B5C" w:rsidRDefault="00F97712" w:rsidP="00F97712">
            <w:pPr>
              <w:spacing w:before="0" w:after="0"/>
              <w:rPr>
                <w:sz w:val="22"/>
              </w:rPr>
            </w:pPr>
            <w:r w:rsidRPr="001D6B5C">
              <w:rPr>
                <w:sz w:val="22"/>
              </w:rPr>
              <w:t>b)Write a MPI program that computes the value of PI using Monto-Carlo Algorithm.</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sz w:val="22"/>
              </w:rPr>
            </w:pPr>
            <w:r w:rsidRPr="001D6B5C">
              <w:rPr>
                <w:sz w:val="22"/>
              </w:rPr>
              <w:t>1,2,4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p>
        </w:tc>
      </w:tr>
      <w:tr w:rsidR="00F97712" w:rsidRPr="001D6B5C"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5005A1" w:rsidP="005005A1">
            <w:pPr>
              <w:spacing w:before="0" w:after="0"/>
              <w:rPr>
                <w:sz w:val="28"/>
                <w:szCs w:val="28"/>
              </w:rPr>
            </w:pPr>
            <w:r w:rsidRPr="001D6B5C">
              <w:rPr>
                <w:sz w:val="28"/>
                <w:szCs w:val="28"/>
              </w:rPr>
              <w:t>2</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rPr>
                <w:sz w:val="22"/>
              </w:rPr>
            </w:pPr>
            <w:r w:rsidRPr="001D6B5C">
              <w:rPr>
                <w:sz w:val="22"/>
              </w:rPr>
              <w:t xml:space="preserve">Write an OpenMP program that computes a simple matrix-matrix multiplication using dynamic memory allocation. </w:t>
            </w:r>
          </w:p>
          <w:p w:rsidR="00F97712" w:rsidRPr="001D6B5C" w:rsidRDefault="00F97712" w:rsidP="00F97712">
            <w:pPr>
              <w:spacing w:before="0" w:after="0"/>
              <w:rPr>
                <w:sz w:val="22"/>
              </w:rPr>
            </w:pPr>
            <w:r w:rsidRPr="001D6B5C">
              <w:rPr>
                <w:sz w:val="22"/>
              </w:rPr>
              <w:t xml:space="preserve">a) Illustrate the correctness of the program. </w:t>
            </w:r>
          </w:p>
          <w:p w:rsidR="00F97712" w:rsidRPr="001D6B5C" w:rsidRDefault="00F97712" w:rsidP="00F97712">
            <w:pPr>
              <w:spacing w:before="0" w:after="0"/>
              <w:rPr>
                <w:sz w:val="22"/>
              </w:rPr>
            </w:pPr>
            <w:r w:rsidRPr="001D6B5C">
              <w:rPr>
                <w:sz w:val="22"/>
              </w:rPr>
              <w:t xml:space="preserve"> b) Justify the inference when outer “for” loop is parallelized with and without using the explicit data scope variables.</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sz w:val="22"/>
              </w:rPr>
            </w:pPr>
            <w:r w:rsidRPr="001D6B5C">
              <w:rPr>
                <w:sz w:val="22"/>
              </w:rPr>
              <w:t>1,2,4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p>
        </w:tc>
      </w:tr>
      <w:tr w:rsidR="00F97712" w:rsidRPr="001D6B5C"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5005A1" w:rsidP="005005A1">
            <w:pPr>
              <w:spacing w:before="0" w:after="0"/>
              <w:rPr>
                <w:sz w:val="28"/>
                <w:szCs w:val="28"/>
              </w:rPr>
            </w:pPr>
            <w:r w:rsidRPr="001D6B5C">
              <w:rPr>
                <w:sz w:val="28"/>
                <w:szCs w:val="28"/>
              </w:rPr>
              <w:t>3</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rPr>
                <w:sz w:val="22"/>
              </w:rPr>
            </w:pPr>
            <w:r w:rsidRPr="001D6B5C">
              <w:rPr>
                <w:sz w:val="22"/>
              </w:rPr>
              <w:t>A) Write an OpenMP program for Cache unfriendly sieve of Eratosthenes and Cache friendly Sieve of Eratosthenes for enumerating prime numbers upto N and prove the correctness. B)Write an OpenMP program for Cache unfriendly sieve of Eratosthenes and Cache friendly and parallel Sieve of Eratosthenes for enumerating prime numbers upto N and prove the correctness.</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sz w:val="22"/>
              </w:rPr>
            </w:pPr>
            <w:r w:rsidRPr="001D6B5C">
              <w:rPr>
                <w:sz w:val="22"/>
              </w:rPr>
              <w:t>1,2,3,4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p>
        </w:tc>
      </w:tr>
      <w:tr w:rsidR="00F97712" w:rsidRPr="001D6B5C"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5005A1" w:rsidP="005005A1">
            <w:pPr>
              <w:spacing w:before="0" w:after="0"/>
              <w:rPr>
                <w:sz w:val="28"/>
                <w:szCs w:val="28"/>
              </w:rPr>
            </w:pPr>
            <w:r w:rsidRPr="001D6B5C">
              <w:rPr>
                <w:sz w:val="28"/>
                <w:szCs w:val="28"/>
              </w:rPr>
              <w:t>4</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rPr>
                <w:sz w:val="22"/>
              </w:rPr>
            </w:pPr>
            <w:r w:rsidRPr="001D6B5C">
              <w:rPr>
                <w:sz w:val="22"/>
              </w:rPr>
              <w:t xml:space="preserve">Write an OpenMP program to convert a color image to black and white image.                                                              a) Demonstrate the performance of different scheduling techniques for varying chunk values       b) Analyze the scheduling patterns by assigning a single color value for an image for each thread  </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sz w:val="22"/>
              </w:rPr>
            </w:pPr>
            <w:r w:rsidRPr="001D6B5C">
              <w:rPr>
                <w:sz w:val="22"/>
              </w:rPr>
              <w:t>1,2,3,4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p>
        </w:tc>
      </w:tr>
      <w:tr w:rsidR="00F97712" w:rsidRPr="001D6B5C" w:rsidTr="00F97712">
        <w:trPr>
          <w:trHeight w:val="918"/>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5005A1" w:rsidP="005005A1">
            <w:pPr>
              <w:spacing w:before="0" w:after="0"/>
              <w:rPr>
                <w:sz w:val="28"/>
                <w:szCs w:val="28"/>
              </w:rPr>
            </w:pPr>
            <w:r w:rsidRPr="001D6B5C">
              <w:rPr>
                <w:sz w:val="28"/>
                <w:szCs w:val="28"/>
              </w:rPr>
              <w:t>5</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451004" w:rsidP="00F97712">
            <w:pPr>
              <w:spacing w:before="0" w:after="0"/>
              <w:rPr>
                <w:sz w:val="22"/>
              </w:rPr>
            </w:pPr>
            <w:r w:rsidRPr="001D6B5C">
              <w:rPr>
                <w:sz w:val="20"/>
                <w:szCs w:val="20"/>
              </w:rPr>
              <w:t>Write a MPI program that has a total of 4 processes. Process with rank 1, 2 and 3 should send the following messages respectively to the process with rank 0: HELLO, CSE, RVCE</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sz w:val="22"/>
              </w:rPr>
            </w:pPr>
            <w:r w:rsidRPr="001D6B5C">
              <w:rPr>
                <w:sz w:val="22"/>
              </w:rPr>
              <w:t>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p>
        </w:tc>
      </w:tr>
      <w:tr w:rsidR="00F97712" w:rsidRPr="001D6B5C" w:rsidTr="00F97712">
        <w:trPr>
          <w:trHeight w:val="748"/>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5005A1" w:rsidP="005005A1">
            <w:pPr>
              <w:spacing w:before="0" w:after="0"/>
              <w:rPr>
                <w:sz w:val="28"/>
                <w:szCs w:val="28"/>
              </w:rPr>
            </w:pPr>
            <w:r w:rsidRPr="001D6B5C">
              <w:rPr>
                <w:sz w:val="28"/>
                <w:szCs w:val="28"/>
              </w:rPr>
              <w:t>6</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F97712" w:rsidP="00F97712">
            <w:pPr>
              <w:spacing w:before="0" w:after="0"/>
              <w:contextualSpacing/>
              <w:rPr>
                <w:sz w:val="22"/>
              </w:rPr>
            </w:pPr>
            <w:r w:rsidRPr="001D6B5C">
              <w:rPr>
                <w:sz w:val="22"/>
              </w:rPr>
              <w:t>Write an OpenMP program for Word search in a file and illustrate the performance using different sizes of file.</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sz w:val="22"/>
              </w:rPr>
            </w:pPr>
            <w:r w:rsidRPr="001D6B5C">
              <w:rPr>
                <w:sz w:val="22"/>
              </w:rPr>
              <w:t>1,2,3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p>
        </w:tc>
      </w:tr>
      <w:tr w:rsidR="00F97712" w:rsidRPr="001D6B5C"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1D6B5C" w:rsidRDefault="005005A1" w:rsidP="005005A1">
            <w:pPr>
              <w:spacing w:before="0" w:after="0"/>
              <w:rPr>
                <w:sz w:val="28"/>
                <w:szCs w:val="28"/>
              </w:rPr>
            </w:pPr>
            <w:r w:rsidRPr="001D6B5C">
              <w:rPr>
                <w:sz w:val="28"/>
                <w:szCs w:val="28"/>
              </w:rPr>
              <w:t>7</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1D6B5C" w:rsidRDefault="00451004" w:rsidP="00451004">
            <w:pPr>
              <w:tabs>
                <w:tab w:val="left" w:pos="6955"/>
                <w:tab w:val="left" w:pos="7336"/>
              </w:tabs>
              <w:contextualSpacing/>
            </w:pPr>
            <w:r w:rsidRPr="001D6B5C">
              <w:t>SAXPY (Single precision real Alpha X plus Y): Write an OpenCL program to compute A = alpha*B + C, where alpha is a constant and A, B, and C are vectors of an arbitrary size n.</w:t>
            </w:r>
          </w:p>
        </w:tc>
        <w:tc>
          <w:tcPr>
            <w:tcW w:w="850" w:type="dxa"/>
            <w:tcBorders>
              <w:top w:val="single" w:sz="4" w:space="0" w:color="000000"/>
              <w:left w:val="single" w:sz="4" w:space="0" w:color="000000"/>
              <w:bottom w:val="single" w:sz="4" w:space="0" w:color="000000"/>
            </w:tcBorders>
            <w:vAlign w:val="center"/>
          </w:tcPr>
          <w:p w:rsidR="00F97712" w:rsidRPr="001D6B5C" w:rsidRDefault="00F97712" w:rsidP="00F97712">
            <w:pPr>
              <w:spacing w:before="0" w:after="0"/>
              <w:jc w:val="center"/>
              <w:rPr>
                <w:sz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1D6B5C"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1D6B5C"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1D6B5C" w:rsidRDefault="00F97712" w:rsidP="00F97712">
            <w:pPr>
              <w:spacing w:before="0" w:after="0"/>
              <w:jc w:val="center"/>
              <w:rPr>
                <w:b/>
                <w:sz w:val="22"/>
              </w:rPr>
            </w:pPr>
          </w:p>
        </w:tc>
      </w:tr>
    </w:tbl>
    <w:p w:rsidR="00887309" w:rsidRPr="001D6B5C" w:rsidRDefault="00887309" w:rsidP="00485DAE">
      <w:pPr>
        <w:spacing w:after="120"/>
        <w:rPr>
          <w:b/>
          <w:szCs w:val="24"/>
        </w:rPr>
      </w:pPr>
    </w:p>
    <w:p w:rsidR="00887309" w:rsidRPr="001D6B5C" w:rsidRDefault="00887309" w:rsidP="00485DAE">
      <w:pPr>
        <w:spacing w:after="120"/>
        <w:rPr>
          <w:b/>
          <w:szCs w:val="24"/>
        </w:rPr>
      </w:pPr>
    </w:p>
    <w:p w:rsidR="00451004" w:rsidRPr="001D6B5C" w:rsidRDefault="00451004" w:rsidP="00485DAE">
      <w:pPr>
        <w:spacing w:after="120"/>
        <w:rPr>
          <w:b/>
          <w:szCs w:val="24"/>
        </w:rPr>
      </w:pPr>
    </w:p>
    <w:p w:rsidR="00451004" w:rsidRPr="001D6B5C" w:rsidRDefault="00451004" w:rsidP="00485DAE">
      <w:pPr>
        <w:spacing w:after="120"/>
        <w:rPr>
          <w:b/>
          <w:szCs w:val="24"/>
        </w:rPr>
      </w:pPr>
    </w:p>
    <w:p w:rsidR="00451004" w:rsidRPr="001D6B5C" w:rsidRDefault="00451004" w:rsidP="00485DAE">
      <w:pPr>
        <w:spacing w:after="120"/>
        <w:rPr>
          <w:b/>
          <w:szCs w:val="24"/>
        </w:rPr>
      </w:pPr>
    </w:p>
    <w:p w:rsidR="00887309" w:rsidRPr="001D6B5C" w:rsidRDefault="00887309" w:rsidP="00887309">
      <w:pPr>
        <w:autoSpaceDE w:val="0"/>
        <w:autoSpaceDN w:val="0"/>
        <w:adjustRightInd w:val="0"/>
        <w:spacing w:before="0" w:after="0" w:line="360" w:lineRule="auto"/>
        <w:ind w:firstLine="360"/>
        <w:jc w:val="center"/>
        <w:rPr>
          <w:b/>
          <w:sz w:val="32"/>
          <w:szCs w:val="32"/>
          <w:lang w:val="en-IN"/>
        </w:rPr>
      </w:pPr>
      <w:r w:rsidRPr="001D6B5C">
        <w:rPr>
          <w:b/>
          <w:sz w:val="32"/>
          <w:szCs w:val="32"/>
          <w:lang w:val="en-IN"/>
        </w:rPr>
        <w:lastRenderedPageBreak/>
        <w:t>Part B</w:t>
      </w:r>
    </w:p>
    <w:p w:rsidR="00451004" w:rsidRPr="001D6B5C" w:rsidRDefault="00451004" w:rsidP="00451004">
      <w:pPr>
        <w:rPr>
          <w:b/>
        </w:rPr>
      </w:pPr>
      <w:r w:rsidRPr="001D6B5C">
        <w:rPr>
          <w:b/>
        </w:rPr>
        <w:t>The students are encouraged to implement additional Innovative Experiments (IE) or small project in the lab in CUDA/OpenCL. It will be evaluated for 20 marks.</w:t>
      </w:r>
    </w:p>
    <w:p w:rsidR="00887309" w:rsidRPr="001D6B5C" w:rsidRDefault="00887309" w:rsidP="00485DAE">
      <w:pPr>
        <w:spacing w:after="120"/>
        <w:rPr>
          <w:b/>
          <w:szCs w:val="24"/>
        </w:rPr>
      </w:pPr>
    </w:p>
    <w:p w:rsidR="00887309" w:rsidRPr="001D6B5C" w:rsidRDefault="00887309" w:rsidP="00485DAE">
      <w:pPr>
        <w:spacing w:after="120"/>
        <w:rPr>
          <w:b/>
          <w:szCs w:val="24"/>
        </w:rPr>
      </w:pPr>
    </w:p>
    <w:p w:rsidR="00887309" w:rsidRPr="001D6B5C" w:rsidRDefault="00887309" w:rsidP="00485DAE">
      <w:pPr>
        <w:spacing w:after="120"/>
        <w:rPr>
          <w:b/>
          <w:szCs w:val="24"/>
        </w:rPr>
      </w:pPr>
    </w:p>
    <w:p w:rsidR="00887309" w:rsidRPr="001D6B5C" w:rsidRDefault="00887309" w:rsidP="00485DAE">
      <w:pPr>
        <w:spacing w:after="120"/>
        <w:rPr>
          <w:b/>
          <w:szCs w:val="24"/>
        </w:rPr>
      </w:pPr>
    </w:p>
    <w:p w:rsidR="00887309" w:rsidRPr="001D6B5C" w:rsidRDefault="00887309" w:rsidP="00485DAE">
      <w:pPr>
        <w:spacing w:after="120"/>
        <w:rPr>
          <w:b/>
          <w:szCs w:val="24"/>
        </w:rPr>
      </w:pPr>
    </w:p>
    <w:p w:rsidR="00887309" w:rsidRPr="001D6B5C" w:rsidRDefault="00887309" w:rsidP="00485DAE">
      <w:pPr>
        <w:spacing w:after="120"/>
        <w:rPr>
          <w:b/>
          <w:szCs w:val="24"/>
        </w:rPr>
      </w:pPr>
    </w:p>
    <w:p w:rsidR="00276242" w:rsidRPr="001D6B5C" w:rsidRDefault="00887309" w:rsidP="00485DAE">
      <w:pPr>
        <w:spacing w:after="120"/>
        <w:rPr>
          <w:b/>
          <w:szCs w:val="24"/>
        </w:rPr>
      </w:pPr>
      <w:r w:rsidRPr="001D6B5C">
        <w:rPr>
          <w:b/>
          <w:szCs w:val="24"/>
        </w:rPr>
        <w:t>P</w:t>
      </w:r>
      <w:r w:rsidR="00481C36" w:rsidRPr="001D6B5C">
        <w:rPr>
          <w:b/>
          <w:szCs w:val="24"/>
        </w:rPr>
        <w:t>arallel Architecture and Distributed Computing</w:t>
      </w:r>
    </w:p>
    <w:p w:rsidR="00485DAE" w:rsidRPr="001D6B5C" w:rsidRDefault="00485DAE" w:rsidP="00485DAE">
      <w:pPr>
        <w:spacing w:after="120"/>
        <w:rPr>
          <w:szCs w:val="24"/>
        </w:rPr>
      </w:pPr>
      <w:r w:rsidRPr="001D6B5C">
        <w:rPr>
          <w:b/>
          <w:szCs w:val="24"/>
        </w:rPr>
        <w:t xml:space="preserve">Objective: </w:t>
      </w:r>
    </w:p>
    <w:p w:rsidR="00485DAE" w:rsidRPr="001D6B5C" w:rsidRDefault="00485DAE" w:rsidP="00485DAE">
      <w:pPr>
        <w:numPr>
          <w:ilvl w:val="0"/>
          <w:numId w:val="2"/>
        </w:numPr>
        <w:spacing w:after="120"/>
        <w:rPr>
          <w:szCs w:val="24"/>
        </w:rPr>
      </w:pPr>
      <w:r w:rsidRPr="001D6B5C">
        <w:rPr>
          <w:szCs w:val="24"/>
        </w:rPr>
        <w:t>Review the evolution of para</w:t>
      </w:r>
      <w:r w:rsidR="00C2030F" w:rsidRPr="001D6B5C">
        <w:rPr>
          <w:szCs w:val="24"/>
        </w:rPr>
        <w:t xml:space="preserve">llelism in </w:t>
      </w:r>
      <w:r w:rsidR="00FB4809" w:rsidRPr="001D6B5C">
        <w:rPr>
          <w:szCs w:val="24"/>
        </w:rPr>
        <w:t>Computer Architecture</w:t>
      </w:r>
      <w:r w:rsidR="00C2030F" w:rsidRPr="001D6B5C">
        <w:rPr>
          <w:szCs w:val="24"/>
        </w:rPr>
        <w:t>.</w:t>
      </w:r>
    </w:p>
    <w:p w:rsidR="00485DAE" w:rsidRPr="001D6B5C" w:rsidRDefault="0090626D" w:rsidP="00F95F8A">
      <w:pPr>
        <w:numPr>
          <w:ilvl w:val="0"/>
          <w:numId w:val="2"/>
        </w:numPr>
        <w:spacing w:after="120"/>
        <w:rPr>
          <w:szCs w:val="24"/>
        </w:rPr>
      </w:pPr>
      <w:r w:rsidRPr="001D6B5C">
        <w:rPr>
          <w:szCs w:val="24"/>
        </w:rPr>
        <w:t xml:space="preserve">Understand the </w:t>
      </w:r>
      <w:r w:rsidR="00485DAE" w:rsidRPr="001D6B5C">
        <w:rPr>
          <w:szCs w:val="24"/>
        </w:rPr>
        <w:t xml:space="preserve">basic ideas of vector processing, multiprocessing and </w:t>
      </w:r>
      <w:r w:rsidR="00FB4809" w:rsidRPr="001D6B5C">
        <w:rPr>
          <w:szCs w:val="24"/>
        </w:rPr>
        <w:t xml:space="preserve">GPU </w:t>
      </w:r>
      <w:r w:rsidR="00A842C1" w:rsidRPr="001D6B5C">
        <w:rPr>
          <w:szCs w:val="24"/>
        </w:rPr>
        <w:t>computing</w:t>
      </w:r>
      <w:r w:rsidR="00485DAE" w:rsidRPr="001D6B5C">
        <w:rPr>
          <w:szCs w:val="24"/>
        </w:rPr>
        <w:t>.</w:t>
      </w:r>
    </w:p>
    <w:p w:rsidR="00485DAE" w:rsidRPr="001D6B5C" w:rsidRDefault="0090626D" w:rsidP="00485DAE">
      <w:pPr>
        <w:numPr>
          <w:ilvl w:val="0"/>
          <w:numId w:val="2"/>
        </w:numPr>
        <w:spacing w:after="120"/>
        <w:rPr>
          <w:szCs w:val="24"/>
        </w:rPr>
      </w:pPr>
      <w:r w:rsidRPr="001D6B5C">
        <w:rPr>
          <w:szCs w:val="24"/>
        </w:rPr>
        <w:t>Focus</w:t>
      </w:r>
      <w:r w:rsidR="00485DAE" w:rsidRPr="001D6B5C">
        <w:rPr>
          <w:szCs w:val="24"/>
        </w:rPr>
        <w:t xml:space="preserve"> on performance of different processor architectures</w:t>
      </w:r>
    </w:p>
    <w:p w:rsidR="00485DAE" w:rsidRPr="001D6B5C" w:rsidRDefault="0090626D" w:rsidP="00485DAE">
      <w:pPr>
        <w:numPr>
          <w:ilvl w:val="0"/>
          <w:numId w:val="2"/>
        </w:numPr>
        <w:spacing w:after="120"/>
        <w:rPr>
          <w:szCs w:val="24"/>
        </w:rPr>
      </w:pPr>
      <w:r w:rsidRPr="001D6B5C">
        <w:rPr>
          <w:szCs w:val="24"/>
        </w:rPr>
        <w:t>Review</w:t>
      </w:r>
      <w:r w:rsidR="00485DAE" w:rsidRPr="001D6B5C">
        <w:rPr>
          <w:szCs w:val="24"/>
        </w:rPr>
        <w:t xml:space="preserve"> the advantages of thread level parallelism</w:t>
      </w:r>
    </w:p>
    <w:p w:rsidR="00485DAE" w:rsidRPr="001D6B5C" w:rsidRDefault="00485DAE" w:rsidP="00485DAE">
      <w:pPr>
        <w:numPr>
          <w:ilvl w:val="0"/>
          <w:numId w:val="2"/>
        </w:numPr>
        <w:spacing w:after="120"/>
        <w:rPr>
          <w:szCs w:val="24"/>
        </w:rPr>
      </w:pPr>
      <w:r w:rsidRPr="001D6B5C">
        <w:rPr>
          <w:szCs w:val="24"/>
        </w:rPr>
        <w:t>Exposure to basics of parallel Programming using OpenMP</w:t>
      </w:r>
      <w:r w:rsidR="0090626D" w:rsidRPr="001D6B5C">
        <w:rPr>
          <w:szCs w:val="24"/>
        </w:rPr>
        <w:t>, MPI</w:t>
      </w:r>
      <w:r w:rsidR="00A842C1" w:rsidRPr="001D6B5C">
        <w:rPr>
          <w:szCs w:val="24"/>
        </w:rPr>
        <w:t xml:space="preserve"> and OpenACC</w:t>
      </w:r>
      <w:r w:rsidRPr="001D6B5C">
        <w:rPr>
          <w:szCs w:val="24"/>
        </w:rPr>
        <w:t>.</w:t>
      </w:r>
    </w:p>
    <w:p w:rsidR="00485DAE" w:rsidRPr="001D6B5C" w:rsidRDefault="00485DAE" w:rsidP="00485DAE">
      <w:pPr>
        <w:spacing w:after="120"/>
        <w:ind w:left="360"/>
        <w:rPr>
          <w:szCs w:val="24"/>
        </w:rPr>
      </w:pPr>
    </w:p>
    <w:p w:rsidR="00485DAE" w:rsidRPr="001D6B5C" w:rsidRDefault="00485DAE" w:rsidP="00485DAE">
      <w:pPr>
        <w:spacing w:after="120"/>
        <w:rPr>
          <w:b/>
          <w:szCs w:val="24"/>
        </w:rPr>
      </w:pPr>
      <w:r w:rsidRPr="001D6B5C">
        <w:rPr>
          <w:b/>
          <w:szCs w:val="24"/>
        </w:rPr>
        <w:t xml:space="preserve"> Recommended Systems/Software Requirements:</w:t>
      </w:r>
    </w:p>
    <w:p w:rsidR="00485DAE" w:rsidRPr="001D6B5C" w:rsidRDefault="00485DAE" w:rsidP="002123B0">
      <w:pPr>
        <w:numPr>
          <w:ilvl w:val="0"/>
          <w:numId w:val="17"/>
        </w:numPr>
        <w:spacing w:after="120"/>
        <w:rPr>
          <w:szCs w:val="24"/>
        </w:rPr>
      </w:pPr>
      <w:r w:rsidRPr="001D6B5C">
        <w:rPr>
          <w:szCs w:val="24"/>
        </w:rPr>
        <w:t>Quad core processor</w:t>
      </w:r>
    </w:p>
    <w:p w:rsidR="00485DAE" w:rsidRPr="001D6B5C" w:rsidRDefault="00485DAE" w:rsidP="002123B0">
      <w:pPr>
        <w:numPr>
          <w:ilvl w:val="0"/>
          <w:numId w:val="17"/>
        </w:numPr>
        <w:spacing w:after="120"/>
        <w:rPr>
          <w:szCs w:val="24"/>
        </w:rPr>
      </w:pPr>
      <w:r w:rsidRPr="001D6B5C">
        <w:rPr>
          <w:szCs w:val="24"/>
        </w:rPr>
        <w:t>Linux Operating system with GNU C Compiler (gcc) package installed.</w:t>
      </w:r>
    </w:p>
    <w:p w:rsidR="00D93FD1" w:rsidRPr="001D6B5C" w:rsidRDefault="00D93FD1" w:rsidP="00D93FD1">
      <w:pPr>
        <w:spacing w:after="120"/>
        <w:rPr>
          <w:b/>
          <w:szCs w:val="24"/>
        </w:rPr>
      </w:pPr>
    </w:p>
    <w:p w:rsidR="00D93FD1" w:rsidRPr="001D6B5C" w:rsidRDefault="0003462D" w:rsidP="00D93FD1">
      <w:pPr>
        <w:spacing w:after="120"/>
        <w:rPr>
          <w:b/>
          <w:szCs w:val="24"/>
        </w:rPr>
      </w:pPr>
      <w:r w:rsidRPr="001D6B5C">
        <w:rPr>
          <w:b/>
          <w:szCs w:val="24"/>
        </w:rPr>
        <w:t>Prerequisites:</w:t>
      </w:r>
    </w:p>
    <w:p w:rsidR="00D93FD1" w:rsidRPr="001D6B5C" w:rsidRDefault="00CB2F07" w:rsidP="00D93FD1">
      <w:pPr>
        <w:spacing w:after="120"/>
        <w:rPr>
          <w:szCs w:val="24"/>
        </w:rPr>
      </w:pPr>
      <w:r w:rsidRPr="001D6B5C">
        <w:rPr>
          <w:szCs w:val="24"/>
        </w:rPr>
        <w:t>Programming in C,Data structures</w:t>
      </w:r>
      <w:r w:rsidR="00D93FD1" w:rsidRPr="001D6B5C">
        <w:rPr>
          <w:szCs w:val="24"/>
        </w:rPr>
        <w:t xml:space="preserve"> using C, Computer organization,</w:t>
      </w:r>
      <w:r w:rsidR="00A842C1" w:rsidRPr="001D6B5C">
        <w:rPr>
          <w:szCs w:val="24"/>
        </w:rPr>
        <w:t xml:space="preserve"> Computer Architecture, </w:t>
      </w:r>
      <w:r w:rsidR="00D93FD1" w:rsidRPr="001D6B5C">
        <w:rPr>
          <w:szCs w:val="24"/>
        </w:rPr>
        <w:t xml:space="preserve"> Operating System, Microprocessor.</w:t>
      </w:r>
    </w:p>
    <w:p w:rsidR="00F97712" w:rsidRPr="001D6B5C" w:rsidRDefault="00F97712" w:rsidP="00D93FD1">
      <w:pPr>
        <w:spacing w:after="120"/>
        <w:rPr>
          <w:szCs w:val="24"/>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6"/>
        <w:gridCol w:w="700"/>
        <w:gridCol w:w="643"/>
        <w:gridCol w:w="685"/>
        <w:gridCol w:w="685"/>
        <w:gridCol w:w="700"/>
        <w:gridCol w:w="680"/>
        <w:gridCol w:w="700"/>
        <w:gridCol w:w="680"/>
        <w:gridCol w:w="700"/>
        <w:gridCol w:w="763"/>
        <w:gridCol w:w="763"/>
        <w:gridCol w:w="763"/>
      </w:tblGrid>
      <w:tr w:rsidR="0075212B" w:rsidRPr="001D6B5C" w:rsidTr="00CA248D">
        <w:trPr>
          <w:trHeight w:val="464"/>
          <w:jc w:val="center"/>
        </w:trPr>
        <w:tc>
          <w:tcPr>
            <w:tcW w:w="9468" w:type="dxa"/>
            <w:gridSpan w:val="13"/>
            <w:shd w:val="clear" w:color="auto" w:fill="auto"/>
          </w:tcPr>
          <w:p w:rsidR="0075212B" w:rsidRPr="001D6B5C" w:rsidRDefault="0075212B" w:rsidP="00F97712">
            <w:pPr>
              <w:spacing w:before="0" w:after="0"/>
              <w:rPr>
                <w:b/>
                <w:szCs w:val="24"/>
              </w:rPr>
            </w:pPr>
            <w:r w:rsidRPr="001D6B5C">
              <w:rPr>
                <w:b/>
                <w:szCs w:val="24"/>
              </w:rPr>
              <w:t>Course Outcomes Vs Program Outcome</w:t>
            </w:r>
          </w:p>
        </w:tc>
      </w:tr>
      <w:tr w:rsidR="00CA248D" w:rsidRPr="001D6B5C" w:rsidTr="00CA248D">
        <w:trPr>
          <w:trHeight w:val="85"/>
          <w:jc w:val="center"/>
        </w:trPr>
        <w:tc>
          <w:tcPr>
            <w:tcW w:w="833" w:type="dxa"/>
            <w:shd w:val="clear" w:color="auto" w:fill="auto"/>
          </w:tcPr>
          <w:p w:rsidR="0075212B" w:rsidRPr="001D6B5C" w:rsidRDefault="0075212B" w:rsidP="00F97712">
            <w:pPr>
              <w:spacing w:before="0" w:after="0"/>
              <w:rPr>
                <w:szCs w:val="24"/>
              </w:rPr>
            </w:pPr>
          </w:p>
        </w:tc>
        <w:tc>
          <w:tcPr>
            <w:tcW w:w="725" w:type="dxa"/>
            <w:shd w:val="clear" w:color="auto" w:fill="auto"/>
          </w:tcPr>
          <w:p w:rsidR="0075212B" w:rsidRPr="001D6B5C" w:rsidRDefault="0075212B" w:rsidP="00F97712">
            <w:pPr>
              <w:spacing w:before="0" w:after="0"/>
              <w:rPr>
                <w:szCs w:val="24"/>
              </w:rPr>
            </w:pPr>
            <w:r w:rsidRPr="001D6B5C">
              <w:rPr>
                <w:szCs w:val="24"/>
              </w:rPr>
              <w:t>PO1</w:t>
            </w:r>
          </w:p>
        </w:tc>
        <w:tc>
          <w:tcPr>
            <w:tcW w:w="643" w:type="dxa"/>
            <w:shd w:val="clear" w:color="auto" w:fill="auto"/>
          </w:tcPr>
          <w:p w:rsidR="0075212B" w:rsidRPr="001D6B5C" w:rsidRDefault="0075212B" w:rsidP="00F97712">
            <w:pPr>
              <w:spacing w:before="0" w:after="0"/>
              <w:rPr>
                <w:szCs w:val="24"/>
              </w:rPr>
            </w:pPr>
            <w:r w:rsidRPr="001D6B5C">
              <w:rPr>
                <w:szCs w:val="24"/>
              </w:rPr>
              <w:t>PO2</w:t>
            </w:r>
          </w:p>
        </w:tc>
        <w:tc>
          <w:tcPr>
            <w:tcW w:w="704" w:type="dxa"/>
            <w:shd w:val="clear" w:color="auto" w:fill="auto"/>
          </w:tcPr>
          <w:p w:rsidR="0075212B" w:rsidRPr="001D6B5C" w:rsidRDefault="0075212B" w:rsidP="00F97712">
            <w:pPr>
              <w:spacing w:before="0" w:after="0"/>
              <w:rPr>
                <w:szCs w:val="24"/>
              </w:rPr>
            </w:pPr>
            <w:r w:rsidRPr="001D6B5C">
              <w:rPr>
                <w:szCs w:val="24"/>
              </w:rPr>
              <w:t>PO3</w:t>
            </w:r>
          </w:p>
        </w:tc>
        <w:tc>
          <w:tcPr>
            <w:tcW w:w="704" w:type="dxa"/>
            <w:shd w:val="clear" w:color="auto" w:fill="auto"/>
          </w:tcPr>
          <w:p w:rsidR="0075212B" w:rsidRPr="001D6B5C" w:rsidRDefault="0075212B" w:rsidP="00F97712">
            <w:pPr>
              <w:spacing w:before="0" w:after="0"/>
              <w:rPr>
                <w:szCs w:val="24"/>
              </w:rPr>
            </w:pPr>
            <w:r w:rsidRPr="001D6B5C">
              <w:rPr>
                <w:szCs w:val="24"/>
              </w:rPr>
              <w:t>PO4</w:t>
            </w:r>
          </w:p>
        </w:tc>
        <w:tc>
          <w:tcPr>
            <w:tcW w:w="726" w:type="dxa"/>
            <w:shd w:val="clear" w:color="auto" w:fill="auto"/>
          </w:tcPr>
          <w:p w:rsidR="0075212B" w:rsidRPr="001D6B5C" w:rsidRDefault="0075212B" w:rsidP="00F97712">
            <w:pPr>
              <w:spacing w:before="0" w:after="0"/>
              <w:rPr>
                <w:szCs w:val="24"/>
              </w:rPr>
            </w:pPr>
            <w:r w:rsidRPr="001D6B5C">
              <w:rPr>
                <w:szCs w:val="24"/>
              </w:rPr>
              <w:t>PO5</w:t>
            </w:r>
          </w:p>
        </w:tc>
        <w:tc>
          <w:tcPr>
            <w:tcW w:w="696" w:type="dxa"/>
            <w:shd w:val="clear" w:color="auto" w:fill="auto"/>
          </w:tcPr>
          <w:p w:rsidR="0075212B" w:rsidRPr="001D6B5C" w:rsidRDefault="0075212B" w:rsidP="00F97712">
            <w:pPr>
              <w:spacing w:before="0" w:after="0"/>
              <w:rPr>
                <w:szCs w:val="24"/>
              </w:rPr>
            </w:pPr>
            <w:r w:rsidRPr="001D6B5C">
              <w:rPr>
                <w:szCs w:val="24"/>
              </w:rPr>
              <w:t>PO6</w:t>
            </w:r>
          </w:p>
        </w:tc>
        <w:tc>
          <w:tcPr>
            <w:tcW w:w="726" w:type="dxa"/>
            <w:shd w:val="clear" w:color="auto" w:fill="auto"/>
          </w:tcPr>
          <w:p w:rsidR="0075212B" w:rsidRPr="001D6B5C" w:rsidRDefault="0075212B" w:rsidP="00F97712">
            <w:pPr>
              <w:spacing w:before="0" w:after="0"/>
              <w:rPr>
                <w:szCs w:val="24"/>
              </w:rPr>
            </w:pPr>
            <w:r w:rsidRPr="001D6B5C">
              <w:rPr>
                <w:szCs w:val="24"/>
              </w:rPr>
              <w:t>PO7</w:t>
            </w:r>
          </w:p>
        </w:tc>
        <w:tc>
          <w:tcPr>
            <w:tcW w:w="696" w:type="dxa"/>
            <w:shd w:val="clear" w:color="auto" w:fill="auto"/>
          </w:tcPr>
          <w:p w:rsidR="0075212B" w:rsidRPr="001D6B5C" w:rsidRDefault="0075212B" w:rsidP="00F97712">
            <w:pPr>
              <w:spacing w:before="0" w:after="0"/>
              <w:rPr>
                <w:szCs w:val="24"/>
              </w:rPr>
            </w:pPr>
            <w:r w:rsidRPr="001D6B5C">
              <w:rPr>
                <w:szCs w:val="24"/>
              </w:rPr>
              <w:t>PO8</w:t>
            </w:r>
          </w:p>
        </w:tc>
        <w:tc>
          <w:tcPr>
            <w:tcW w:w="726" w:type="dxa"/>
            <w:shd w:val="clear" w:color="auto" w:fill="auto"/>
          </w:tcPr>
          <w:p w:rsidR="0075212B" w:rsidRPr="001D6B5C" w:rsidRDefault="0075212B" w:rsidP="00F97712">
            <w:pPr>
              <w:spacing w:before="0" w:after="0"/>
              <w:rPr>
                <w:szCs w:val="24"/>
              </w:rPr>
            </w:pPr>
            <w:r w:rsidRPr="001D6B5C">
              <w:rPr>
                <w:szCs w:val="24"/>
              </w:rPr>
              <w:t>PO9</w:t>
            </w:r>
          </w:p>
        </w:tc>
        <w:tc>
          <w:tcPr>
            <w:tcW w:w="763" w:type="dxa"/>
            <w:shd w:val="clear" w:color="auto" w:fill="auto"/>
          </w:tcPr>
          <w:p w:rsidR="0075212B" w:rsidRPr="001D6B5C" w:rsidRDefault="0075212B" w:rsidP="00F97712">
            <w:pPr>
              <w:spacing w:before="0" w:after="0"/>
              <w:rPr>
                <w:szCs w:val="24"/>
              </w:rPr>
            </w:pPr>
            <w:r w:rsidRPr="001D6B5C">
              <w:rPr>
                <w:szCs w:val="24"/>
              </w:rPr>
              <w:t>PO10</w:t>
            </w:r>
          </w:p>
        </w:tc>
        <w:tc>
          <w:tcPr>
            <w:tcW w:w="763" w:type="dxa"/>
            <w:shd w:val="clear" w:color="auto" w:fill="auto"/>
          </w:tcPr>
          <w:p w:rsidR="0075212B" w:rsidRPr="001D6B5C" w:rsidRDefault="0075212B" w:rsidP="00F97712">
            <w:pPr>
              <w:spacing w:before="0" w:after="0"/>
              <w:rPr>
                <w:szCs w:val="24"/>
              </w:rPr>
            </w:pPr>
            <w:r w:rsidRPr="001D6B5C">
              <w:rPr>
                <w:szCs w:val="24"/>
              </w:rPr>
              <w:t>PO11</w:t>
            </w:r>
          </w:p>
        </w:tc>
        <w:tc>
          <w:tcPr>
            <w:tcW w:w="763" w:type="dxa"/>
            <w:shd w:val="clear" w:color="auto" w:fill="auto"/>
          </w:tcPr>
          <w:p w:rsidR="0075212B" w:rsidRPr="001D6B5C" w:rsidRDefault="0075212B" w:rsidP="00F97712">
            <w:pPr>
              <w:spacing w:before="0" w:after="0"/>
              <w:rPr>
                <w:szCs w:val="24"/>
              </w:rPr>
            </w:pPr>
            <w:r w:rsidRPr="001D6B5C">
              <w:rPr>
                <w:szCs w:val="24"/>
              </w:rPr>
              <w:t>PO12</w:t>
            </w:r>
          </w:p>
        </w:tc>
      </w:tr>
      <w:tr w:rsidR="00CA248D" w:rsidRPr="001D6B5C" w:rsidTr="00CA248D">
        <w:trPr>
          <w:trHeight w:val="464"/>
          <w:jc w:val="center"/>
        </w:trPr>
        <w:tc>
          <w:tcPr>
            <w:tcW w:w="833" w:type="dxa"/>
            <w:shd w:val="clear" w:color="auto" w:fill="auto"/>
          </w:tcPr>
          <w:p w:rsidR="00A842C1" w:rsidRPr="001D6B5C" w:rsidRDefault="00A842C1" w:rsidP="00F97712">
            <w:pPr>
              <w:spacing w:before="0" w:after="0"/>
              <w:rPr>
                <w:szCs w:val="24"/>
              </w:rPr>
            </w:pPr>
            <w:r w:rsidRPr="001D6B5C">
              <w:rPr>
                <w:szCs w:val="24"/>
              </w:rPr>
              <w:t>CO1</w:t>
            </w:r>
          </w:p>
        </w:tc>
        <w:tc>
          <w:tcPr>
            <w:tcW w:w="725"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643"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04"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04"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696"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696"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r>
      <w:tr w:rsidR="00CA248D" w:rsidRPr="001D6B5C" w:rsidTr="00CA248D">
        <w:trPr>
          <w:trHeight w:val="464"/>
          <w:jc w:val="center"/>
        </w:trPr>
        <w:tc>
          <w:tcPr>
            <w:tcW w:w="833" w:type="dxa"/>
            <w:shd w:val="clear" w:color="auto" w:fill="auto"/>
          </w:tcPr>
          <w:p w:rsidR="00A842C1" w:rsidRPr="001D6B5C" w:rsidRDefault="00A842C1" w:rsidP="00F97712">
            <w:pPr>
              <w:spacing w:before="0" w:after="0"/>
              <w:rPr>
                <w:szCs w:val="24"/>
              </w:rPr>
            </w:pPr>
            <w:r w:rsidRPr="001D6B5C">
              <w:rPr>
                <w:szCs w:val="24"/>
              </w:rPr>
              <w:t>CO2</w:t>
            </w:r>
          </w:p>
        </w:tc>
        <w:tc>
          <w:tcPr>
            <w:tcW w:w="725"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643"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04"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04"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696"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696"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r>
      <w:tr w:rsidR="00CA248D" w:rsidRPr="001D6B5C" w:rsidTr="00CA248D">
        <w:trPr>
          <w:trHeight w:val="464"/>
          <w:jc w:val="center"/>
        </w:trPr>
        <w:tc>
          <w:tcPr>
            <w:tcW w:w="833" w:type="dxa"/>
            <w:shd w:val="clear" w:color="auto" w:fill="auto"/>
          </w:tcPr>
          <w:p w:rsidR="00A842C1" w:rsidRPr="001D6B5C" w:rsidRDefault="00A842C1" w:rsidP="00F97712">
            <w:pPr>
              <w:spacing w:before="0" w:after="0"/>
              <w:rPr>
                <w:szCs w:val="24"/>
              </w:rPr>
            </w:pPr>
            <w:r w:rsidRPr="001D6B5C">
              <w:rPr>
                <w:szCs w:val="24"/>
              </w:rPr>
              <w:t>CO3</w:t>
            </w:r>
          </w:p>
        </w:tc>
        <w:tc>
          <w:tcPr>
            <w:tcW w:w="725"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643"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04"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04"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69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69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r>
      <w:tr w:rsidR="00CA248D" w:rsidRPr="001D6B5C" w:rsidTr="00CA248D">
        <w:trPr>
          <w:trHeight w:val="464"/>
          <w:jc w:val="center"/>
        </w:trPr>
        <w:tc>
          <w:tcPr>
            <w:tcW w:w="833" w:type="dxa"/>
            <w:shd w:val="clear" w:color="auto" w:fill="auto"/>
          </w:tcPr>
          <w:p w:rsidR="00A842C1" w:rsidRPr="001D6B5C" w:rsidRDefault="00A842C1" w:rsidP="00F97712">
            <w:pPr>
              <w:spacing w:before="0" w:after="0"/>
              <w:rPr>
                <w:szCs w:val="24"/>
              </w:rPr>
            </w:pPr>
            <w:r w:rsidRPr="001D6B5C">
              <w:rPr>
                <w:szCs w:val="24"/>
              </w:rPr>
              <w:t>CO4</w:t>
            </w:r>
          </w:p>
        </w:tc>
        <w:tc>
          <w:tcPr>
            <w:tcW w:w="725"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643"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04"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04"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c>
          <w:tcPr>
            <w:tcW w:w="69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69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26"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1</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w:t>
            </w:r>
          </w:p>
        </w:tc>
        <w:tc>
          <w:tcPr>
            <w:tcW w:w="763" w:type="dxa"/>
            <w:shd w:val="clear" w:color="auto" w:fill="auto"/>
            <w:vAlign w:val="center"/>
          </w:tcPr>
          <w:p w:rsidR="00A842C1" w:rsidRPr="001D6B5C" w:rsidRDefault="00A842C1" w:rsidP="00CA248D">
            <w:pPr>
              <w:spacing w:before="0" w:after="0"/>
              <w:jc w:val="center"/>
              <w:rPr>
                <w:b/>
                <w:sz w:val="22"/>
              </w:rPr>
            </w:pPr>
            <w:r w:rsidRPr="001D6B5C">
              <w:rPr>
                <w:b/>
                <w:sz w:val="22"/>
              </w:rPr>
              <w:t>2</w:t>
            </w:r>
          </w:p>
        </w:tc>
      </w:tr>
      <w:tr w:rsidR="0075212B" w:rsidRPr="001D6B5C" w:rsidTr="00CA248D">
        <w:trPr>
          <w:trHeight w:val="464"/>
          <w:jc w:val="center"/>
        </w:trPr>
        <w:tc>
          <w:tcPr>
            <w:tcW w:w="9468" w:type="dxa"/>
            <w:gridSpan w:val="13"/>
            <w:shd w:val="clear" w:color="auto" w:fill="auto"/>
          </w:tcPr>
          <w:p w:rsidR="0075212B" w:rsidRPr="001D6B5C" w:rsidRDefault="0075212B" w:rsidP="00F97712">
            <w:pPr>
              <w:spacing w:before="0" w:after="0"/>
              <w:rPr>
                <w:szCs w:val="24"/>
              </w:rPr>
            </w:pPr>
            <w:r w:rsidRPr="001D6B5C">
              <w:rPr>
                <w:b/>
                <w:szCs w:val="24"/>
              </w:rPr>
              <w:t>Course Vs Program Outcome</w:t>
            </w:r>
          </w:p>
        </w:tc>
      </w:tr>
      <w:tr w:rsidR="00CA248D" w:rsidRPr="001D6B5C" w:rsidTr="00CA248D">
        <w:trPr>
          <w:trHeight w:val="77"/>
          <w:jc w:val="center"/>
        </w:trPr>
        <w:tc>
          <w:tcPr>
            <w:tcW w:w="833" w:type="dxa"/>
            <w:vMerge w:val="restart"/>
            <w:shd w:val="clear" w:color="auto" w:fill="auto"/>
            <w:vAlign w:val="center"/>
          </w:tcPr>
          <w:p w:rsidR="0075212B" w:rsidRPr="001D6B5C" w:rsidRDefault="0075212B" w:rsidP="00F97712">
            <w:pPr>
              <w:spacing w:before="0" w:after="0"/>
              <w:rPr>
                <w:sz w:val="20"/>
                <w:szCs w:val="24"/>
              </w:rPr>
            </w:pPr>
            <w:r w:rsidRPr="001D6B5C">
              <w:rPr>
                <w:sz w:val="20"/>
                <w:szCs w:val="24"/>
              </w:rPr>
              <w:t>COURSE</w:t>
            </w:r>
          </w:p>
        </w:tc>
        <w:tc>
          <w:tcPr>
            <w:tcW w:w="725" w:type="dxa"/>
            <w:shd w:val="clear" w:color="auto" w:fill="auto"/>
          </w:tcPr>
          <w:p w:rsidR="0075212B" w:rsidRPr="001D6B5C" w:rsidRDefault="0075212B" w:rsidP="00F97712">
            <w:pPr>
              <w:spacing w:before="0" w:after="0"/>
              <w:rPr>
                <w:szCs w:val="24"/>
              </w:rPr>
            </w:pPr>
            <w:r w:rsidRPr="001D6B5C">
              <w:rPr>
                <w:szCs w:val="24"/>
              </w:rPr>
              <w:t>PO1</w:t>
            </w:r>
          </w:p>
        </w:tc>
        <w:tc>
          <w:tcPr>
            <w:tcW w:w="643" w:type="dxa"/>
            <w:shd w:val="clear" w:color="auto" w:fill="auto"/>
          </w:tcPr>
          <w:p w:rsidR="0075212B" w:rsidRPr="001D6B5C" w:rsidRDefault="0075212B" w:rsidP="00F97712">
            <w:pPr>
              <w:spacing w:before="0" w:after="0"/>
              <w:rPr>
                <w:szCs w:val="24"/>
              </w:rPr>
            </w:pPr>
            <w:r w:rsidRPr="001D6B5C">
              <w:rPr>
                <w:szCs w:val="24"/>
              </w:rPr>
              <w:t>PO2</w:t>
            </w:r>
          </w:p>
        </w:tc>
        <w:tc>
          <w:tcPr>
            <w:tcW w:w="704" w:type="dxa"/>
            <w:shd w:val="clear" w:color="auto" w:fill="auto"/>
          </w:tcPr>
          <w:p w:rsidR="0075212B" w:rsidRPr="001D6B5C" w:rsidRDefault="0075212B" w:rsidP="00F97712">
            <w:pPr>
              <w:spacing w:before="0" w:after="0"/>
              <w:rPr>
                <w:szCs w:val="24"/>
              </w:rPr>
            </w:pPr>
            <w:r w:rsidRPr="001D6B5C">
              <w:rPr>
                <w:szCs w:val="24"/>
              </w:rPr>
              <w:t>PO3</w:t>
            </w:r>
          </w:p>
        </w:tc>
        <w:tc>
          <w:tcPr>
            <w:tcW w:w="704" w:type="dxa"/>
            <w:shd w:val="clear" w:color="auto" w:fill="auto"/>
          </w:tcPr>
          <w:p w:rsidR="0075212B" w:rsidRPr="001D6B5C" w:rsidRDefault="0075212B" w:rsidP="00F97712">
            <w:pPr>
              <w:spacing w:before="0" w:after="0"/>
              <w:rPr>
                <w:szCs w:val="24"/>
              </w:rPr>
            </w:pPr>
            <w:r w:rsidRPr="001D6B5C">
              <w:rPr>
                <w:szCs w:val="24"/>
              </w:rPr>
              <w:t>PO4</w:t>
            </w:r>
          </w:p>
        </w:tc>
        <w:tc>
          <w:tcPr>
            <w:tcW w:w="726" w:type="dxa"/>
            <w:shd w:val="clear" w:color="auto" w:fill="auto"/>
          </w:tcPr>
          <w:p w:rsidR="0075212B" w:rsidRPr="001D6B5C" w:rsidRDefault="0075212B" w:rsidP="00F97712">
            <w:pPr>
              <w:spacing w:before="0" w:after="0"/>
              <w:rPr>
                <w:szCs w:val="24"/>
              </w:rPr>
            </w:pPr>
            <w:r w:rsidRPr="001D6B5C">
              <w:rPr>
                <w:szCs w:val="24"/>
              </w:rPr>
              <w:t>PO5</w:t>
            </w:r>
          </w:p>
        </w:tc>
        <w:tc>
          <w:tcPr>
            <w:tcW w:w="696" w:type="dxa"/>
            <w:shd w:val="clear" w:color="auto" w:fill="auto"/>
          </w:tcPr>
          <w:p w:rsidR="0075212B" w:rsidRPr="001D6B5C" w:rsidRDefault="0075212B" w:rsidP="00F97712">
            <w:pPr>
              <w:spacing w:before="0" w:after="0"/>
              <w:rPr>
                <w:szCs w:val="24"/>
              </w:rPr>
            </w:pPr>
            <w:r w:rsidRPr="001D6B5C">
              <w:rPr>
                <w:szCs w:val="24"/>
              </w:rPr>
              <w:t>PO6</w:t>
            </w:r>
          </w:p>
        </w:tc>
        <w:tc>
          <w:tcPr>
            <w:tcW w:w="726" w:type="dxa"/>
            <w:shd w:val="clear" w:color="auto" w:fill="auto"/>
          </w:tcPr>
          <w:p w:rsidR="0075212B" w:rsidRPr="001D6B5C" w:rsidRDefault="0075212B" w:rsidP="00F97712">
            <w:pPr>
              <w:spacing w:before="0" w:after="0"/>
              <w:rPr>
                <w:szCs w:val="24"/>
              </w:rPr>
            </w:pPr>
            <w:r w:rsidRPr="001D6B5C">
              <w:rPr>
                <w:szCs w:val="24"/>
              </w:rPr>
              <w:t>PO7</w:t>
            </w:r>
          </w:p>
        </w:tc>
        <w:tc>
          <w:tcPr>
            <w:tcW w:w="696" w:type="dxa"/>
            <w:shd w:val="clear" w:color="auto" w:fill="auto"/>
          </w:tcPr>
          <w:p w:rsidR="0075212B" w:rsidRPr="001D6B5C" w:rsidRDefault="0075212B" w:rsidP="00F97712">
            <w:pPr>
              <w:spacing w:before="0" w:after="0"/>
              <w:rPr>
                <w:szCs w:val="24"/>
              </w:rPr>
            </w:pPr>
            <w:r w:rsidRPr="001D6B5C">
              <w:rPr>
                <w:szCs w:val="24"/>
              </w:rPr>
              <w:t>PO8</w:t>
            </w:r>
          </w:p>
        </w:tc>
        <w:tc>
          <w:tcPr>
            <w:tcW w:w="726" w:type="dxa"/>
            <w:shd w:val="clear" w:color="auto" w:fill="auto"/>
          </w:tcPr>
          <w:p w:rsidR="0075212B" w:rsidRPr="001D6B5C" w:rsidRDefault="0075212B" w:rsidP="00F97712">
            <w:pPr>
              <w:spacing w:before="0" w:after="0"/>
              <w:rPr>
                <w:szCs w:val="24"/>
              </w:rPr>
            </w:pPr>
            <w:r w:rsidRPr="001D6B5C">
              <w:rPr>
                <w:szCs w:val="24"/>
              </w:rPr>
              <w:t>PO9</w:t>
            </w:r>
          </w:p>
        </w:tc>
        <w:tc>
          <w:tcPr>
            <w:tcW w:w="763" w:type="dxa"/>
            <w:shd w:val="clear" w:color="auto" w:fill="auto"/>
          </w:tcPr>
          <w:p w:rsidR="0075212B" w:rsidRPr="001D6B5C" w:rsidRDefault="0075212B" w:rsidP="00F97712">
            <w:pPr>
              <w:spacing w:before="0" w:after="0"/>
              <w:rPr>
                <w:szCs w:val="24"/>
              </w:rPr>
            </w:pPr>
            <w:r w:rsidRPr="001D6B5C">
              <w:rPr>
                <w:szCs w:val="24"/>
              </w:rPr>
              <w:t>PO10</w:t>
            </w:r>
          </w:p>
        </w:tc>
        <w:tc>
          <w:tcPr>
            <w:tcW w:w="763" w:type="dxa"/>
            <w:shd w:val="clear" w:color="auto" w:fill="auto"/>
          </w:tcPr>
          <w:p w:rsidR="0075212B" w:rsidRPr="001D6B5C" w:rsidRDefault="0075212B" w:rsidP="00F97712">
            <w:pPr>
              <w:spacing w:before="0" w:after="0"/>
              <w:rPr>
                <w:szCs w:val="24"/>
              </w:rPr>
            </w:pPr>
            <w:r w:rsidRPr="001D6B5C">
              <w:rPr>
                <w:szCs w:val="24"/>
              </w:rPr>
              <w:t>PO11</w:t>
            </w:r>
          </w:p>
        </w:tc>
        <w:tc>
          <w:tcPr>
            <w:tcW w:w="763" w:type="dxa"/>
            <w:shd w:val="clear" w:color="auto" w:fill="auto"/>
          </w:tcPr>
          <w:p w:rsidR="0075212B" w:rsidRPr="001D6B5C" w:rsidRDefault="0075212B" w:rsidP="00F97712">
            <w:pPr>
              <w:spacing w:before="0" w:after="0"/>
              <w:rPr>
                <w:szCs w:val="24"/>
              </w:rPr>
            </w:pPr>
            <w:r w:rsidRPr="001D6B5C">
              <w:rPr>
                <w:szCs w:val="24"/>
              </w:rPr>
              <w:t>PO12</w:t>
            </w:r>
          </w:p>
        </w:tc>
      </w:tr>
      <w:tr w:rsidR="00CA248D" w:rsidRPr="001D6B5C" w:rsidTr="00CA248D">
        <w:trPr>
          <w:trHeight w:val="313"/>
          <w:jc w:val="center"/>
        </w:trPr>
        <w:tc>
          <w:tcPr>
            <w:tcW w:w="833" w:type="dxa"/>
            <w:vMerge/>
            <w:shd w:val="clear" w:color="auto" w:fill="auto"/>
          </w:tcPr>
          <w:p w:rsidR="0075212B" w:rsidRPr="001D6B5C" w:rsidRDefault="0075212B" w:rsidP="00F97712">
            <w:pPr>
              <w:spacing w:before="0" w:after="0"/>
              <w:rPr>
                <w:szCs w:val="24"/>
              </w:rPr>
            </w:pPr>
          </w:p>
        </w:tc>
        <w:tc>
          <w:tcPr>
            <w:tcW w:w="725"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2</w:t>
            </w:r>
          </w:p>
        </w:tc>
        <w:tc>
          <w:tcPr>
            <w:tcW w:w="643" w:type="dxa"/>
            <w:shd w:val="clear" w:color="auto" w:fill="auto"/>
            <w:vAlign w:val="center"/>
          </w:tcPr>
          <w:p w:rsidR="0075212B" w:rsidRPr="001D6B5C" w:rsidRDefault="00A842C1" w:rsidP="00CA248D">
            <w:pPr>
              <w:spacing w:before="0" w:after="0"/>
              <w:ind w:right="-42"/>
              <w:jc w:val="center"/>
              <w:rPr>
                <w:szCs w:val="24"/>
              </w:rPr>
            </w:pPr>
            <w:r w:rsidRPr="001D6B5C">
              <w:rPr>
                <w:szCs w:val="24"/>
              </w:rPr>
              <w:t>2</w:t>
            </w:r>
          </w:p>
        </w:tc>
        <w:tc>
          <w:tcPr>
            <w:tcW w:w="704"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3</w:t>
            </w:r>
          </w:p>
        </w:tc>
        <w:tc>
          <w:tcPr>
            <w:tcW w:w="704"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3</w:t>
            </w:r>
          </w:p>
        </w:tc>
        <w:tc>
          <w:tcPr>
            <w:tcW w:w="726"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2</w:t>
            </w:r>
          </w:p>
        </w:tc>
        <w:tc>
          <w:tcPr>
            <w:tcW w:w="696"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1</w:t>
            </w:r>
          </w:p>
        </w:tc>
        <w:tc>
          <w:tcPr>
            <w:tcW w:w="726"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2</w:t>
            </w:r>
          </w:p>
        </w:tc>
        <w:tc>
          <w:tcPr>
            <w:tcW w:w="696"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1</w:t>
            </w:r>
          </w:p>
        </w:tc>
        <w:tc>
          <w:tcPr>
            <w:tcW w:w="726"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2</w:t>
            </w:r>
          </w:p>
        </w:tc>
        <w:tc>
          <w:tcPr>
            <w:tcW w:w="763"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2</w:t>
            </w:r>
          </w:p>
        </w:tc>
        <w:tc>
          <w:tcPr>
            <w:tcW w:w="763"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2</w:t>
            </w:r>
          </w:p>
        </w:tc>
        <w:tc>
          <w:tcPr>
            <w:tcW w:w="763" w:type="dxa"/>
            <w:shd w:val="clear" w:color="auto" w:fill="auto"/>
            <w:vAlign w:val="center"/>
          </w:tcPr>
          <w:p w:rsidR="0075212B" w:rsidRPr="001D6B5C" w:rsidRDefault="00A842C1" w:rsidP="00CA248D">
            <w:pPr>
              <w:tabs>
                <w:tab w:val="left" w:pos="498"/>
                <w:tab w:val="left" w:pos="747"/>
                <w:tab w:val="left" w:pos="1992"/>
              </w:tabs>
              <w:spacing w:before="0" w:after="0"/>
              <w:ind w:right="-42"/>
              <w:jc w:val="center"/>
              <w:rPr>
                <w:szCs w:val="24"/>
              </w:rPr>
            </w:pPr>
            <w:r w:rsidRPr="001D6B5C">
              <w:rPr>
                <w:szCs w:val="24"/>
              </w:rPr>
              <w:t>3</w:t>
            </w:r>
          </w:p>
        </w:tc>
      </w:tr>
    </w:tbl>
    <w:p w:rsidR="0075212B" w:rsidRPr="001D6B5C" w:rsidRDefault="0075212B" w:rsidP="00D93FD1">
      <w:pPr>
        <w:spacing w:after="120"/>
        <w:rPr>
          <w:szCs w:val="24"/>
        </w:rPr>
      </w:pPr>
    </w:p>
    <w:p w:rsidR="00485DAE" w:rsidRPr="001D6B5C" w:rsidRDefault="00485DAE" w:rsidP="00B74917">
      <w:pPr>
        <w:jc w:val="center"/>
        <w:rPr>
          <w:szCs w:val="24"/>
        </w:rPr>
      </w:pPr>
    </w:p>
    <w:p w:rsidR="00F97712" w:rsidRPr="001D6B5C" w:rsidRDefault="00F97712">
      <w:pPr>
        <w:suppressAutoHyphens w:val="0"/>
        <w:spacing w:before="0" w:after="0"/>
        <w:jc w:val="left"/>
        <w:rPr>
          <w:b/>
          <w:bCs/>
          <w:color w:val="000000"/>
          <w:w w:val="99"/>
          <w:sz w:val="28"/>
          <w:szCs w:val="24"/>
        </w:rPr>
      </w:pPr>
      <w:r w:rsidRPr="001D6B5C">
        <w:rPr>
          <w:b/>
          <w:bCs/>
          <w:color w:val="000000"/>
          <w:w w:val="99"/>
          <w:sz w:val="28"/>
          <w:szCs w:val="24"/>
        </w:rPr>
        <w:br w:type="page"/>
      </w:r>
    </w:p>
    <w:p w:rsidR="00DB2520" w:rsidRPr="001D6B5C" w:rsidRDefault="00DB2520" w:rsidP="00DB2520">
      <w:pPr>
        <w:tabs>
          <w:tab w:val="left" w:pos="1390"/>
          <w:tab w:val="left" w:pos="9450"/>
        </w:tabs>
        <w:jc w:val="center"/>
        <w:rPr>
          <w:b/>
          <w:bCs/>
          <w:color w:val="000000"/>
          <w:sz w:val="28"/>
          <w:szCs w:val="24"/>
        </w:rPr>
      </w:pPr>
      <w:r w:rsidRPr="001D6B5C">
        <w:rPr>
          <w:b/>
          <w:bCs/>
          <w:color w:val="000000"/>
          <w:w w:val="99"/>
          <w:sz w:val="28"/>
          <w:szCs w:val="24"/>
        </w:rPr>
        <w:lastRenderedPageBreak/>
        <w:t>Do’</w:t>
      </w:r>
      <w:r w:rsidRPr="001D6B5C">
        <w:rPr>
          <w:b/>
          <w:bCs/>
          <w:color w:val="000000"/>
          <w:sz w:val="28"/>
          <w:szCs w:val="24"/>
        </w:rPr>
        <w:t>s and Do</w:t>
      </w:r>
      <w:r w:rsidRPr="001D6B5C">
        <w:rPr>
          <w:b/>
          <w:bCs/>
          <w:color w:val="000000"/>
          <w:spacing w:val="1"/>
          <w:sz w:val="28"/>
          <w:szCs w:val="24"/>
        </w:rPr>
        <w:t>n</w:t>
      </w:r>
      <w:r w:rsidRPr="001D6B5C">
        <w:rPr>
          <w:b/>
          <w:bCs/>
          <w:color w:val="000000"/>
          <w:w w:val="98"/>
          <w:sz w:val="28"/>
          <w:szCs w:val="24"/>
        </w:rPr>
        <w:t>’</w:t>
      </w:r>
      <w:r w:rsidRPr="001D6B5C">
        <w:rPr>
          <w:b/>
          <w:bCs/>
          <w:color w:val="000000"/>
          <w:sz w:val="28"/>
          <w:szCs w:val="24"/>
        </w:rPr>
        <w:t>ts in the Labo</w:t>
      </w:r>
      <w:r w:rsidRPr="001D6B5C">
        <w:rPr>
          <w:b/>
          <w:bCs/>
          <w:color w:val="000000"/>
          <w:spacing w:val="-1"/>
          <w:sz w:val="28"/>
          <w:szCs w:val="24"/>
        </w:rPr>
        <w:t>r</w:t>
      </w:r>
      <w:r w:rsidRPr="001D6B5C">
        <w:rPr>
          <w:b/>
          <w:bCs/>
          <w:color w:val="000000"/>
          <w:sz w:val="28"/>
          <w:szCs w:val="24"/>
        </w:rPr>
        <w:t>ato</w:t>
      </w:r>
      <w:r w:rsidRPr="001D6B5C">
        <w:rPr>
          <w:b/>
          <w:bCs/>
          <w:color w:val="000000"/>
          <w:spacing w:val="-1"/>
          <w:sz w:val="28"/>
          <w:szCs w:val="24"/>
        </w:rPr>
        <w:t>r</w:t>
      </w:r>
      <w:r w:rsidRPr="001D6B5C">
        <w:rPr>
          <w:b/>
          <w:bCs/>
          <w:color w:val="000000"/>
          <w:sz w:val="28"/>
          <w:szCs w:val="24"/>
        </w:rPr>
        <w:t>y</w:t>
      </w:r>
    </w:p>
    <w:p w:rsidR="00DB2520" w:rsidRPr="001D6B5C" w:rsidRDefault="00DB2520" w:rsidP="00DB2520">
      <w:pPr>
        <w:widowControl w:val="0"/>
        <w:tabs>
          <w:tab w:val="left" w:pos="9450"/>
        </w:tabs>
        <w:autoSpaceDE w:val="0"/>
        <w:autoSpaceDN w:val="0"/>
        <w:adjustRightInd w:val="0"/>
        <w:spacing w:after="156"/>
        <w:ind w:right="1079" w:firstLine="467"/>
        <w:rPr>
          <w:b/>
          <w:bCs/>
          <w:sz w:val="25"/>
          <w:szCs w:val="25"/>
        </w:rPr>
      </w:pPr>
      <w:r w:rsidRPr="001D6B5C">
        <w:rPr>
          <w:b/>
          <w:bCs/>
          <w:w w:val="103"/>
          <w:sz w:val="25"/>
          <w:szCs w:val="25"/>
        </w:rPr>
        <w:t>Do</w:t>
      </w:r>
      <w:r w:rsidRPr="001D6B5C">
        <w:rPr>
          <w:b/>
          <w:bCs/>
          <w:w w:val="102"/>
          <w:sz w:val="25"/>
          <w:szCs w:val="25"/>
        </w:rPr>
        <w:t>’</w:t>
      </w:r>
      <w:r w:rsidRPr="001D6B5C">
        <w:rPr>
          <w:b/>
          <w:bCs/>
          <w:w w:val="101"/>
          <w:sz w:val="25"/>
          <w:szCs w:val="25"/>
        </w:rPr>
        <w:t>s</w:t>
      </w:r>
      <w:r w:rsidRPr="001D6B5C">
        <w:rPr>
          <w:b/>
          <w:bCs/>
          <w:w w:val="103"/>
          <w:sz w:val="25"/>
          <w:szCs w:val="25"/>
        </w:rPr>
        <w:t>…</w:t>
      </w:r>
      <w:r w:rsidRPr="001D6B5C">
        <w:rPr>
          <w:b/>
          <w:bCs/>
          <w:spacing w:val="3"/>
          <w:w w:val="103"/>
          <w:sz w:val="25"/>
          <w:szCs w:val="25"/>
        </w:rPr>
        <w:t>…</w:t>
      </w:r>
      <w:r w:rsidRPr="001D6B5C">
        <w:rPr>
          <w:b/>
          <w:bCs/>
          <w:w w:val="103"/>
          <w:sz w:val="25"/>
          <w:szCs w:val="25"/>
        </w:rPr>
        <w:t>……</w:t>
      </w:r>
      <w:r w:rsidRPr="001D6B5C">
        <w:rPr>
          <w:b/>
          <w:bCs/>
          <w:spacing w:val="7"/>
          <w:w w:val="103"/>
          <w:sz w:val="25"/>
          <w:szCs w:val="25"/>
        </w:rPr>
        <w:t>…</w:t>
      </w:r>
      <w:r w:rsidRPr="001D6B5C">
        <w:rPr>
          <w:b/>
          <w:bCs/>
          <w:spacing w:val="5"/>
          <w:sz w:val="25"/>
          <w:szCs w:val="25"/>
        </w:rPr>
        <w:t>.</w:t>
      </w:r>
      <w:r w:rsidRPr="001D6B5C">
        <w:rPr>
          <w:b/>
          <w:bCs/>
          <w:sz w:val="25"/>
          <w:szCs w:val="25"/>
        </w:rPr>
        <w:t>.</w:t>
      </w:r>
    </w:p>
    <w:p w:rsidR="00DB2520" w:rsidRPr="001D6B5C" w:rsidRDefault="00DB2520" w:rsidP="00EC7A46">
      <w:pPr>
        <w:widowControl w:val="0"/>
        <w:numPr>
          <w:ilvl w:val="0"/>
          <w:numId w:val="45"/>
        </w:numPr>
        <w:tabs>
          <w:tab w:val="left" w:pos="720"/>
          <w:tab w:val="left" w:pos="9450"/>
        </w:tabs>
        <w:suppressAutoHyphens w:val="0"/>
        <w:autoSpaceDE w:val="0"/>
        <w:autoSpaceDN w:val="0"/>
        <w:adjustRightInd w:val="0"/>
        <w:spacing w:before="0" w:after="161"/>
        <w:ind w:left="720" w:right="360" w:hanging="630"/>
        <w:rPr>
          <w:spacing w:val="1"/>
          <w:sz w:val="25"/>
          <w:szCs w:val="25"/>
        </w:rPr>
      </w:pPr>
      <w:r w:rsidRPr="001D6B5C">
        <w:rPr>
          <w:w w:val="103"/>
          <w:sz w:val="25"/>
          <w:szCs w:val="25"/>
        </w:rPr>
        <w:t>C</w:t>
      </w:r>
      <w:r w:rsidRPr="001D6B5C">
        <w:rPr>
          <w:spacing w:val="1"/>
          <w:w w:val="103"/>
          <w:sz w:val="25"/>
          <w:szCs w:val="25"/>
        </w:rPr>
        <w:t>o</w:t>
      </w:r>
      <w:r w:rsidRPr="001D6B5C">
        <w:rPr>
          <w:w w:val="103"/>
          <w:sz w:val="25"/>
          <w:szCs w:val="25"/>
        </w:rPr>
        <w:t>mePre</w:t>
      </w:r>
      <w:r w:rsidRPr="001D6B5C">
        <w:rPr>
          <w:spacing w:val="2"/>
          <w:w w:val="103"/>
          <w:sz w:val="25"/>
          <w:szCs w:val="25"/>
        </w:rPr>
        <w:t>p</w:t>
      </w:r>
      <w:r w:rsidRPr="001D6B5C">
        <w:rPr>
          <w:w w:val="103"/>
          <w:sz w:val="25"/>
          <w:szCs w:val="25"/>
        </w:rPr>
        <w:t>aredto</w:t>
      </w:r>
      <w:r w:rsidRPr="001D6B5C">
        <w:rPr>
          <w:spacing w:val="2"/>
          <w:w w:val="103"/>
          <w:sz w:val="25"/>
          <w:szCs w:val="25"/>
        </w:rPr>
        <w:t>t</w:t>
      </w:r>
      <w:r w:rsidRPr="001D6B5C">
        <w:rPr>
          <w:w w:val="103"/>
          <w:sz w:val="25"/>
          <w:szCs w:val="25"/>
        </w:rPr>
        <w:t>he</w:t>
      </w:r>
      <w:r w:rsidRPr="001D6B5C">
        <w:rPr>
          <w:spacing w:val="2"/>
          <w:w w:val="103"/>
          <w:sz w:val="25"/>
          <w:szCs w:val="25"/>
        </w:rPr>
        <w:t>l</w:t>
      </w:r>
      <w:r w:rsidRPr="001D6B5C">
        <w:rPr>
          <w:w w:val="103"/>
          <w:sz w:val="25"/>
          <w:szCs w:val="25"/>
        </w:rPr>
        <w:t>a</w:t>
      </w:r>
      <w:r w:rsidRPr="001D6B5C">
        <w:rPr>
          <w:spacing w:val="2"/>
          <w:w w:val="103"/>
          <w:sz w:val="25"/>
          <w:szCs w:val="25"/>
        </w:rPr>
        <w:t>b</w:t>
      </w:r>
      <w:r w:rsidRPr="001D6B5C">
        <w:rPr>
          <w:sz w:val="25"/>
          <w:szCs w:val="25"/>
        </w:rPr>
        <w:t>.</w:t>
      </w:r>
    </w:p>
    <w:p w:rsidR="00DB2520" w:rsidRPr="001D6B5C" w:rsidRDefault="00DB2520" w:rsidP="00EC7A46">
      <w:pPr>
        <w:widowControl w:val="0"/>
        <w:numPr>
          <w:ilvl w:val="0"/>
          <w:numId w:val="45"/>
        </w:numPr>
        <w:tabs>
          <w:tab w:val="left" w:pos="720"/>
          <w:tab w:val="left" w:pos="9450"/>
        </w:tabs>
        <w:suppressAutoHyphens w:val="0"/>
        <w:autoSpaceDE w:val="0"/>
        <w:autoSpaceDN w:val="0"/>
        <w:adjustRightInd w:val="0"/>
        <w:spacing w:before="0" w:after="160"/>
        <w:ind w:left="720" w:right="360" w:hanging="630"/>
        <w:rPr>
          <w:w w:val="103"/>
          <w:sz w:val="25"/>
          <w:szCs w:val="25"/>
        </w:rPr>
      </w:pPr>
      <w:r w:rsidRPr="001D6B5C">
        <w:rPr>
          <w:w w:val="103"/>
          <w:sz w:val="25"/>
          <w:szCs w:val="25"/>
        </w:rPr>
        <w:t>Usethec</w:t>
      </w:r>
      <w:r w:rsidRPr="001D6B5C">
        <w:rPr>
          <w:spacing w:val="1"/>
          <w:w w:val="103"/>
          <w:sz w:val="25"/>
          <w:szCs w:val="25"/>
        </w:rPr>
        <w:t>o</w:t>
      </w:r>
      <w:r w:rsidRPr="001D6B5C">
        <w:rPr>
          <w:w w:val="103"/>
          <w:sz w:val="25"/>
          <w:szCs w:val="25"/>
        </w:rPr>
        <w:t>mputers</w:t>
      </w:r>
      <w:r w:rsidR="00C80EC8" w:rsidRPr="001D6B5C">
        <w:rPr>
          <w:w w:val="103"/>
          <w:sz w:val="25"/>
          <w:szCs w:val="25"/>
        </w:rPr>
        <w:t xml:space="preserve"> and other hardware </w:t>
      </w:r>
      <w:r w:rsidRPr="001D6B5C">
        <w:rPr>
          <w:spacing w:val="2"/>
          <w:w w:val="103"/>
          <w:sz w:val="25"/>
          <w:szCs w:val="25"/>
        </w:rPr>
        <w:t>f</w:t>
      </w:r>
      <w:r w:rsidRPr="001D6B5C">
        <w:rPr>
          <w:w w:val="103"/>
          <w:sz w:val="25"/>
          <w:szCs w:val="25"/>
        </w:rPr>
        <w:t>oracad</w:t>
      </w:r>
      <w:r w:rsidRPr="001D6B5C">
        <w:rPr>
          <w:spacing w:val="3"/>
          <w:w w:val="103"/>
          <w:sz w:val="25"/>
          <w:szCs w:val="25"/>
        </w:rPr>
        <w:t>e</w:t>
      </w:r>
      <w:r w:rsidRPr="001D6B5C">
        <w:rPr>
          <w:w w:val="103"/>
          <w:sz w:val="25"/>
          <w:szCs w:val="25"/>
        </w:rPr>
        <w:t>micpu</w:t>
      </w:r>
      <w:r w:rsidRPr="001D6B5C">
        <w:rPr>
          <w:spacing w:val="2"/>
          <w:w w:val="103"/>
          <w:sz w:val="25"/>
          <w:szCs w:val="25"/>
        </w:rPr>
        <w:t>r</w:t>
      </w:r>
      <w:r w:rsidRPr="001D6B5C">
        <w:rPr>
          <w:w w:val="103"/>
          <w:sz w:val="25"/>
          <w:szCs w:val="25"/>
        </w:rPr>
        <w:t>poses</w:t>
      </w:r>
      <w:r w:rsidRPr="001D6B5C">
        <w:rPr>
          <w:spacing w:val="2"/>
          <w:w w:val="103"/>
          <w:sz w:val="25"/>
          <w:szCs w:val="25"/>
        </w:rPr>
        <w:t>o</w:t>
      </w:r>
      <w:r w:rsidRPr="001D6B5C">
        <w:rPr>
          <w:w w:val="103"/>
          <w:sz w:val="25"/>
          <w:szCs w:val="25"/>
        </w:rPr>
        <w:t>n</w:t>
      </w:r>
      <w:r w:rsidRPr="001D6B5C">
        <w:rPr>
          <w:spacing w:val="2"/>
          <w:w w:val="103"/>
          <w:sz w:val="25"/>
          <w:szCs w:val="25"/>
        </w:rPr>
        <w:t>l</w:t>
      </w:r>
      <w:r w:rsidRPr="001D6B5C">
        <w:rPr>
          <w:w w:val="103"/>
          <w:sz w:val="25"/>
          <w:szCs w:val="25"/>
        </w:rPr>
        <w:t>y.</w:t>
      </w:r>
    </w:p>
    <w:p w:rsidR="00DB2520" w:rsidRPr="001D6B5C" w:rsidRDefault="00DB2520" w:rsidP="00EC7A46">
      <w:pPr>
        <w:widowControl w:val="0"/>
        <w:numPr>
          <w:ilvl w:val="0"/>
          <w:numId w:val="45"/>
        </w:numPr>
        <w:tabs>
          <w:tab w:val="left" w:pos="720"/>
          <w:tab w:val="left" w:pos="9450"/>
        </w:tabs>
        <w:suppressAutoHyphens w:val="0"/>
        <w:autoSpaceDE w:val="0"/>
        <w:autoSpaceDN w:val="0"/>
        <w:adjustRightInd w:val="0"/>
        <w:spacing w:before="0" w:after="164"/>
        <w:ind w:left="720" w:right="360" w:hanging="630"/>
        <w:rPr>
          <w:w w:val="103"/>
          <w:sz w:val="25"/>
          <w:szCs w:val="25"/>
        </w:rPr>
      </w:pPr>
      <w:r w:rsidRPr="001D6B5C">
        <w:rPr>
          <w:w w:val="103"/>
          <w:sz w:val="25"/>
          <w:szCs w:val="25"/>
        </w:rPr>
        <w:t>Followthelabexe</w:t>
      </w:r>
      <w:r w:rsidRPr="001D6B5C">
        <w:rPr>
          <w:spacing w:val="1"/>
          <w:w w:val="103"/>
          <w:sz w:val="25"/>
          <w:szCs w:val="25"/>
        </w:rPr>
        <w:t>r</w:t>
      </w:r>
      <w:r w:rsidRPr="001D6B5C">
        <w:rPr>
          <w:w w:val="103"/>
          <w:sz w:val="25"/>
          <w:szCs w:val="25"/>
        </w:rPr>
        <w:t>cise</w:t>
      </w:r>
      <w:r w:rsidRPr="001D6B5C">
        <w:rPr>
          <w:spacing w:val="4"/>
          <w:w w:val="103"/>
          <w:sz w:val="25"/>
          <w:szCs w:val="25"/>
        </w:rPr>
        <w:t>c</w:t>
      </w:r>
      <w:r w:rsidRPr="001D6B5C">
        <w:rPr>
          <w:w w:val="103"/>
          <w:sz w:val="25"/>
          <w:szCs w:val="25"/>
        </w:rPr>
        <w:t>ycles</w:t>
      </w:r>
      <w:r w:rsidRPr="001D6B5C">
        <w:rPr>
          <w:spacing w:val="1"/>
          <w:w w:val="103"/>
          <w:sz w:val="25"/>
          <w:szCs w:val="25"/>
        </w:rPr>
        <w:t>a</w:t>
      </w:r>
      <w:r w:rsidRPr="001D6B5C">
        <w:rPr>
          <w:w w:val="103"/>
          <w:sz w:val="25"/>
          <w:szCs w:val="25"/>
        </w:rPr>
        <w:t>sinstr</w:t>
      </w:r>
      <w:r w:rsidRPr="001D6B5C">
        <w:rPr>
          <w:spacing w:val="1"/>
          <w:w w:val="103"/>
          <w:sz w:val="25"/>
          <w:szCs w:val="25"/>
        </w:rPr>
        <w:t>u</w:t>
      </w:r>
      <w:r w:rsidRPr="001D6B5C">
        <w:rPr>
          <w:w w:val="103"/>
          <w:sz w:val="25"/>
          <w:szCs w:val="25"/>
        </w:rPr>
        <w:t>cted</w:t>
      </w:r>
      <w:r w:rsidRPr="001D6B5C">
        <w:rPr>
          <w:spacing w:val="5"/>
          <w:w w:val="103"/>
          <w:sz w:val="25"/>
          <w:szCs w:val="25"/>
        </w:rPr>
        <w:t>b</w:t>
      </w:r>
      <w:r w:rsidRPr="001D6B5C">
        <w:rPr>
          <w:w w:val="103"/>
          <w:sz w:val="25"/>
          <w:szCs w:val="25"/>
        </w:rPr>
        <w:t>ythed</w:t>
      </w:r>
      <w:r w:rsidRPr="001D6B5C">
        <w:rPr>
          <w:spacing w:val="3"/>
          <w:w w:val="103"/>
          <w:sz w:val="25"/>
          <w:szCs w:val="25"/>
        </w:rPr>
        <w:t>e</w:t>
      </w:r>
      <w:r w:rsidRPr="001D6B5C">
        <w:rPr>
          <w:w w:val="103"/>
          <w:sz w:val="25"/>
          <w:szCs w:val="25"/>
        </w:rPr>
        <w:t>par</w:t>
      </w:r>
      <w:r w:rsidRPr="001D6B5C">
        <w:rPr>
          <w:spacing w:val="2"/>
          <w:w w:val="103"/>
          <w:sz w:val="25"/>
          <w:szCs w:val="25"/>
        </w:rPr>
        <w:t>t</w:t>
      </w:r>
      <w:r w:rsidRPr="001D6B5C">
        <w:rPr>
          <w:w w:val="103"/>
          <w:sz w:val="25"/>
          <w:szCs w:val="25"/>
        </w:rPr>
        <w:t>men</w:t>
      </w:r>
      <w:r w:rsidRPr="001D6B5C">
        <w:rPr>
          <w:spacing w:val="4"/>
          <w:w w:val="103"/>
          <w:sz w:val="25"/>
          <w:szCs w:val="25"/>
        </w:rPr>
        <w:t>t</w:t>
      </w:r>
      <w:r w:rsidRPr="001D6B5C">
        <w:rPr>
          <w:w w:val="103"/>
          <w:sz w:val="25"/>
          <w:szCs w:val="25"/>
        </w:rPr>
        <w:t>.</w:t>
      </w:r>
    </w:p>
    <w:p w:rsidR="00DB2520" w:rsidRPr="001D6B5C" w:rsidRDefault="00DB2520" w:rsidP="00EC7A46">
      <w:pPr>
        <w:widowControl w:val="0"/>
        <w:numPr>
          <w:ilvl w:val="0"/>
          <w:numId w:val="45"/>
        </w:numPr>
        <w:tabs>
          <w:tab w:val="left" w:pos="720"/>
          <w:tab w:val="left" w:pos="9450"/>
        </w:tabs>
        <w:suppressAutoHyphens w:val="0"/>
        <w:autoSpaceDE w:val="0"/>
        <w:autoSpaceDN w:val="0"/>
        <w:adjustRightInd w:val="0"/>
        <w:spacing w:before="0" w:after="160"/>
        <w:ind w:left="720" w:right="360" w:hanging="630"/>
        <w:rPr>
          <w:w w:val="103"/>
          <w:sz w:val="25"/>
          <w:szCs w:val="25"/>
        </w:rPr>
      </w:pPr>
      <w:r w:rsidRPr="001D6B5C">
        <w:rPr>
          <w:w w:val="103"/>
          <w:sz w:val="25"/>
          <w:szCs w:val="25"/>
        </w:rPr>
        <w:t>Keepthecha</w:t>
      </w:r>
      <w:r w:rsidRPr="001D6B5C">
        <w:rPr>
          <w:spacing w:val="2"/>
          <w:w w:val="103"/>
          <w:sz w:val="25"/>
          <w:szCs w:val="25"/>
        </w:rPr>
        <w:t>i</w:t>
      </w:r>
      <w:r w:rsidRPr="001D6B5C">
        <w:rPr>
          <w:w w:val="103"/>
          <w:sz w:val="25"/>
          <w:szCs w:val="25"/>
        </w:rPr>
        <w:t>rsback</w:t>
      </w:r>
      <w:r w:rsidRPr="001D6B5C">
        <w:rPr>
          <w:spacing w:val="3"/>
          <w:w w:val="103"/>
          <w:sz w:val="25"/>
          <w:szCs w:val="25"/>
        </w:rPr>
        <w:t>t</w:t>
      </w:r>
      <w:r w:rsidRPr="001D6B5C">
        <w:rPr>
          <w:w w:val="103"/>
          <w:sz w:val="25"/>
          <w:szCs w:val="25"/>
        </w:rPr>
        <w:t>o</w:t>
      </w:r>
      <w:r w:rsidRPr="001D6B5C">
        <w:rPr>
          <w:spacing w:val="2"/>
          <w:w w:val="103"/>
          <w:sz w:val="25"/>
          <w:szCs w:val="25"/>
        </w:rPr>
        <w:t>i</w:t>
      </w:r>
      <w:r w:rsidRPr="001D6B5C">
        <w:rPr>
          <w:w w:val="103"/>
          <w:sz w:val="25"/>
          <w:szCs w:val="25"/>
        </w:rPr>
        <w:t>tspositio</w:t>
      </w:r>
      <w:r w:rsidRPr="001D6B5C">
        <w:rPr>
          <w:spacing w:val="2"/>
          <w:w w:val="103"/>
          <w:sz w:val="25"/>
          <w:szCs w:val="25"/>
        </w:rPr>
        <w:t>n</w:t>
      </w:r>
      <w:r w:rsidRPr="001D6B5C">
        <w:rPr>
          <w:w w:val="103"/>
          <w:sz w:val="25"/>
          <w:szCs w:val="25"/>
        </w:rPr>
        <w:t>be</w:t>
      </w:r>
      <w:r w:rsidRPr="001D6B5C">
        <w:rPr>
          <w:spacing w:val="2"/>
          <w:w w:val="103"/>
          <w:sz w:val="25"/>
          <w:szCs w:val="25"/>
        </w:rPr>
        <w:t>f</w:t>
      </w:r>
      <w:r w:rsidRPr="001D6B5C">
        <w:rPr>
          <w:w w:val="103"/>
          <w:sz w:val="25"/>
          <w:szCs w:val="25"/>
        </w:rPr>
        <w:t>oreyou</w:t>
      </w:r>
      <w:r w:rsidRPr="001D6B5C">
        <w:rPr>
          <w:spacing w:val="3"/>
          <w:w w:val="103"/>
          <w:sz w:val="25"/>
          <w:szCs w:val="25"/>
        </w:rPr>
        <w:t>l</w:t>
      </w:r>
      <w:r w:rsidRPr="001D6B5C">
        <w:rPr>
          <w:w w:val="103"/>
          <w:sz w:val="25"/>
          <w:szCs w:val="25"/>
        </w:rPr>
        <w:t>eave.</w:t>
      </w:r>
    </w:p>
    <w:p w:rsidR="00DB2520" w:rsidRPr="001D6B5C" w:rsidRDefault="00DB2520" w:rsidP="00EC7A46">
      <w:pPr>
        <w:widowControl w:val="0"/>
        <w:numPr>
          <w:ilvl w:val="0"/>
          <w:numId w:val="45"/>
        </w:numPr>
        <w:tabs>
          <w:tab w:val="left" w:pos="720"/>
          <w:tab w:val="left" w:pos="9450"/>
        </w:tabs>
        <w:suppressAutoHyphens w:val="0"/>
        <w:autoSpaceDE w:val="0"/>
        <w:autoSpaceDN w:val="0"/>
        <w:adjustRightInd w:val="0"/>
        <w:spacing w:before="0" w:after="152"/>
        <w:ind w:left="720" w:right="360" w:hanging="630"/>
        <w:rPr>
          <w:spacing w:val="2"/>
          <w:sz w:val="25"/>
          <w:szCs w:val="25"/>
        </w:rPr>
      </w:pPr>
      <w:r w:rsidRPr="001D6B5C">
        <w:rPr>
          <w:w w:val="103"/>
          <w:sz w:val="25"/>
          <w:szCs w:val="25"/>
        </w:rPr>
        <w:t>Keepyour</w:t>
      </w:r>
      <w:r w:rsidRPr="001D6B5C">
        <w:rPr>
          <w:spacing w:val="1"/>
          <w:w w:val="103"/>
          <w:sz w:val="25"/>
          <w:szCs w:val="25"/>
        </w:rPr>
        <w:t>l</w:t>
      </w:r>
      <w:r w:rsidRPr="001D6B5C">
        <w:rPr>
          <w:w w:val="103"/>
          <w:sz w:val="25"/>
          <w:szCs w:val="25"/>
        </w:rPr>
        <w:t>abclean</w:t>
      </w:r>
      <w:r w:rsidRPr="001D6B5C">
        <w:rPr>
          <w:spacing w:val="4"/>
          <w:sz w:val="25"/>
          <w:szCs w:val="25"/>
        </w:rPr>
        <w:t>.</w:t>
      </w:r>
    </w:p>
    <w:p w:rsidR="00DB2520" w:rsidRPr="001D6B5C" w:rsidRDefault="00DB2520" w:rsidP="00DB2520">
      <w:pPr>
        <w:widowControl w:val="0"/>
        <w:tabs>
          <w:tab w:val="left" w:pos="9450"/>
        </w:tabs>
        <w:autoSpaceDE w:val="0"/>
        <w:autoSpaceDN w:val="0"/>
        <w:adjustRightInd w:val="0"/>
        <w:spacing w:after="154"/>
        <w:ind w:right="1079" w:firstLine="467"/>
        <w:rPr>
          <w:b/>
          <w:bCs/>
          <w:w w:val="102"/>
          <w:sz w:val="25"/>
          <w:szCs w:val="25"/>
        </w:rPr>
      </w:pPr>
      <w:r w:rsidRPr="001D6B5C">
        <w:rPr>
          <w:b/>
          <w:bCs/>
          <w:w w:val="103"/>
          <w:sz w:val="25"/>
          <w:szCs w:val="25"/>
        </w:rPr>
        <w:t>Do</w:t>
      </w:r>
      <w:r w:rsidRPr="001D6B5C">
        <w:rPr>
          <w:b/>
          <w:bCs/>
          <w:spacing w:val="1"/>
          <w:w w:val="103"/>
          <w:sz w:val="25"/>
          <w:szCs w:val="25"/>
        </w:rPr>
        <w:t>n</w:t>
      </w:r>
      <w:r w:rsidRPr="001D6B5C">
        <w:rPr>
          <w:b/>
          <w:bCs/>
          <w:w w:val="102"/>
          <w:sz w:val="25"/>
          <w:szCs w:val="25"/>
        </w:rPr>
        <w:t>’t</w:t>
      </w:r>
      <w:r w:rsidRPr="001D6B5C">
        <w:rPr>
          <w:b/>
          <w:bCs/>
          <w:spacing w:val="1"/>
          <w:w w:val="102"/>
          <w:sz w:val="25"/>
          <w:szCs w:val="25"/>
        </w:rPr>
        <w:t>s</w:t>
      </w:r>
      <w:r w:rsidRPr="001D6B5C">
        <w:rPr>
          <w:b/>
          <w:bCs/>
          <w:spacing w:val="2"/>
          <w:w w:val="103"/>
          <w:sz w:val="25"/>
          <w:szCs w:val="25"/>
        </w:rPr>
        <w:t>…</w:t>
      </w:r>
      <w:r w:rsidRPr="001D6B5C">
        <w:rPr>
          <w:b/>
          <w:bCs/>
          <w:w w:val="103"/>
          <w:sz w:val="25"/>
          <w:szCs w:val="25"/>
        </w:rPr>
        <w:t>……</w:t>
      </w:r>
      <w:r w:rsidRPr="001D6B5C">
        <w:rPr>
          <w:b/>
          <w:bCs/>
          <w:spacing w:val="2"/>
          <w:w w:val="103"/>
          <w:sz w:val="25"/>
          <w:szCs w:val="25"/>
        </w:rPr>
        <w:t>…</w:t>
      </w:r>
      <w:r w:rsidRPr="001D6B5C">
        <w:rPr>
          <w:b/>
          <w:bCs/>
          <w:spacing w:val="7"/>
          <w:w w:val="103"/>
          <w:sz w:val="25"/>
          <w:szCs w:val="25"/>
        </w:rPr>
        <w:t>…</w:t>
      </w:r>
      <w:r w:rsidRPr="001D6B5C">
        <w:rPr>
          <w:b/>
          <w:bCs/>
          <w:w w:val="102"/>
          <w:sz w:val="25"/>
          <w:szCs w:val="25"/>
        </w:rPr>
        <w:t>..</w:t>
      </w:r>
    </w:p>
    <w:p w:rsidR="00DB2520" w:rsidRPr="001D6B5C" w:rsidRDefault="00DB2520" w:rsidP="00EC7A46">
      <w:pPr>
        <w:widowControl w:val="0"/>
        <w:numPr>
          <w:ilvl w:val="0"/>
          <w:numId w:val="46"/>
        </w:numPr>
        <w:tabs>
          <w:tab w:val="left" w:pos="720"/>
          <w:tab w:val="left" w:pos="9450"/>
        </w:tabs>
        <w:suppressAutoHyphens w:val="0"/>
        <w:autoSpaceDE w:val="0"/>
        <w:autoSpaceDN w:val="0"/>
        <w:adjustRightInd w:val="0"/>
        <w:spacing w:before="0" w:after="152"/>
        <w:ind w:right="450" w:hanging="810"/>
        <w:rPr>
          <w:sz w:val="25"/>
          <w:szCs w:val="25"/>
        </w:rPr>
      </w:pPr>
      <w:r w:rsidRPr="001D6B5C">
        <w:rPr>
          <w:sz w:val="25"/>
          <w:szCs w:val="25"/>
        </w:rPr>
        <w:t xml:space="preserve">Do not handle any equipment before reading the Instructions/Instruction manuals. </w:t>
      </w:r>
    </w:p>
    <w:p w:rsidR="00DB2520" w:rsidRPr="001D6B5C" w:rsidRDefault="00DB2520" w:rsidP="00EC7A46">
      <w:pPr>
        <w:widowControl w:val="0"/>
        <w:numPr>
          <w:ilvl w:val="0"/>
          <w:numId w:val="46"/>
        </w:numPr>
        <w:tabs>
          <w:tab w:val="left" w:pos="720"/>
          <w:tab w:val="left" w:pos="9450"/>
        </w:tabs>
        <w:suppressAutoHyphens w:val="0"/>
        <w:autoSpaceDE w:val="0"/>
        <w:autoSpaceDN w:val="0"/>
        <w:adjustRightInd w:val="0"/>
        <w:spacing w:before="0" w:after="152" w:line="360" w:lineRule="auto"/>
        <w:ind w:left="709" w:right="450" w:hanging="709"/>
        <w:rPr>
          <w:sz w:val="25"/>
          <w:szCs w:val="25"/>
        </w:rPr>
      </w:pPr>
      <w:r w:rsidRPr="001D6B5C">
        <w:rPr>
          <w:sz w:val="25"/>
          <w:szCs w:val="25"/>
        </w:rPr>
        <w:t xml:space="preserve">Read carefully the power ratings of the equipment before it is switched on whether ratings 230 V/50Hz. </w:t>
      </w:r>
    </w:p>
    <w:p w:rsidR="00DB2520" w:rsidRPr="001D6B5C" w:rsidRDefault="00DB2520" w:rsidP="00EC7A46">
      <w:pPr>
        <w:widowControl w:val="0"/>
        <w:numPr>
          <w:ilvl w:val="0"/>
          <w:numId w:val="46"/>
        </w:numPr>
        <w:tabs>
          <w:tab w:val="left" w:pos="720"/>
          <w:tab w:val="left" w:pos="9450"/>
        </w:tabs>
        <w:suppressAutoHyphens w:val="0"/>
        <w:autoSpaceDE w:val="0"/>
        <w:autoSpaceDN w:val="0"/>
        <w:adjustRightInd w:val="0"/>
        <w:spacing w:before="0" w:after="152"/>
        <w:ind w:right="450" w:hanging="810"/>
        <w:rPr>
          <w:color w:val="000000"/>
          <w:spacing w:val="2"/>
          <w:sz w:val="25"/>
          <w:szCs w:val="25"/>
        </w:rPr>
      </w:pPr>
      <w:r w:rsidRPr="001D6B5C">
        <w:rPr>
          <w:sz w:val="25"/>
          <w:szCs w:val="25"/>
        </w:rPr>
        <w:t>Strictly observe the instructions given by the Teacher/Lab Instructor.</w:t>
      </w:r>
    </w:p>
    <w:p w:rsidR="00DB2520" w:rsidRPr="001D6B5C" w:rsidRDefault="00DB2520" w:rsidP="00DB2520">
      <w:pPr>
        <w:jc w:val="center"/>
        <w:rPr>
          <w:b/>
          <w:bCs/>
          <w:szCs w:val="24"/>
        </w:rPr>
      </w:pPr>
    </w:p>
    <w:p w:rsidR="00DB2520" w:rsidRPr="001D6B5C" w:rsidRDefault="00DB2520" w:rsidP="00DB2520">
      <w:pPr>
        <w:jc w:val="center"/>
        <w:rPr>
          <w:b/>
          <w:bCs/>
          <w:szCs w:val="24"/>
        </w:rPr>
      </w:pPr>
    </w:p>
    <w:p w:rsidR="00DB2520" w:rsidRPr="001D6B5C" w:rsidRDefault="00DB2520" w:rsidP="00DB2520">
      <w:pPr>
        <w:jc w:val="center"/>
        <w:rPr>
          <w:b/>
          <w:bCs/>
          <w:szCs w:val="24"/>
        </w:rPr>
      </w:pPr>
    </w:p>
    <w:p w:rsidR="00DB2520" w:rsidRPr="001D6B5C" w:rsidRDefault="00DB2520" w:rsidP="00DB2520">
      <w:pPr>
        <w:jc w:val="center"/>
        <w:rPr>
          <w:b/>
          <w:bCs/>
          <w:szCs w:val="24"/>
        </w:rPr>
      </w:pPr>
    </w:p>
    <w:p w:rsidR="00DB2520" w:rsidRPr="001D6B5C" w:rsidRDefault="00DB2520" w:rsidP="00DB2520">
      <w:pPr>
        <w:jc w:val="center"/>
        <w:rPr>
          <w:b/>
          <w:bCs/>
          <w:szCs w:val="24"/>
        </w:rPr>
      </w:pPr>
    </w:p>
    <w:p w:rsidR="00DB2520" w:rsidRPr="001D6B5C" w:rsidRDefault="00DB2520" w:rsidP="00DB2520">
      <w:pPr>
        <w:jc w:val="center"/>
        <w:rPr>
          <w:b/>
          <w:bCs/>
          <w:szCs w:val="24"/>
        </w:rPr>
      </w:pPr>
    </w:p>
    <w:p w:rsidR="00DB2520" w:rsidRPr="001D6B5C" w:rsidRDefault="00DB2520" w:rsidP="00DB2520">
      <w:pPr>
        <w:jc w:val="center"/>
        <w:rPr>
          <w:b/>
          <w:bCs/>
          <w:szCs w:val="24"/>
        </w:rPr>
      </w:pPr>
    </w:p>
    <w:p w:rsidR="00EB6B38" w:rsidRPr="001D6B5C" w:rsidRDefault="00EB6B38" w:rsidP="00DB2520">
      <w:pPr>
        <w:jc w:val="center"/>
        <w:rPr>
          <w:b/>
          <w:bCs/>
          <w:szCs w:val="24"/>
        </w:rPr>
      </w:pPr>
    </w:p>
    <w:p w:rsidR="00EB6B38" w:rsidRPr="001D6B5C" w:rsidRDefault="00EB6B38" w:rsidP="00DB2520">
      <w:pPr>
        <w:jc w:val="center"/>
        <w:rPr>
          <w:b/>
          <w:bCs/>
          <w:szCs w:val="24"/>
        </w:rPr>
      </w:pPr>
    </w:p>
    <w:p w:rsidR="00EB6B38" w:rsidRPr="001D6B5C" w:rsidRDefault="00EB6B38" w:rsidP="00DB2520">
      <w:pPr>
        <w:jc w:val="center"/>
        <w:rPr>
          <w:b/>
          <w:bCs/>
          <w:szCs w:val="24"/>
        </w:rPr>
      </w:pPr>
    </w:p>
    <w:p w:rsidR="00EB6B38" w:rsidRPr="001D6B5C" w:rsidRDefault="00EB6B38" w:rsidP="00DB2520">
      <w:pPr>
        <w:jc w:val="center"/>
        <w:rPr>
          <w:b/>
          <w:bCs/>
          <w:szCs w:val="24"/>
        </w:rPr>
      </w:pPr>
    </w:p>
    <w:p w:rsidR="00A842C1" w:rsidRPr="001D6B5C" w:rsidRDefault="00A842C1" w:rsidP="00DB2520">
      <w:pPr>
        <w:jc w:val="center"/>
        <w:rPr>
          <w:b/>
          <w:bCs/>
          <w:szCs w:val="24"/>
        </w:rPr>
      </w:pPr>
    </w:p>
    <w:p w:rsidR="00EB6B38" w:rsidRPr="001D6B5C" w:rsidRDefault="00EB6B38" w:rsidP="00DB2520">
      <w:pPr>
        <w:jc w:val="center"/>
        <w:rPr>
          <w:b/>
          <w:bCs/>
          <w:szCs w:val="24"/>
        </w:rPr>
      </w:pPr>
    </w:p>
    <w:p w:rsidR="00DB2520" w:rsidRPr="001D6B5C" w:rsidRDefault="00A842C1" w:rsidP="00DB2520">
      <w:pPr>
        <w:jc w:val="center"/>
        <w:rPr>
          <w:b/>
          <w:bCs/>
          <w:szCs w:val="24"/>
        </w:rPr>
      </w:pPr>
      <w:r w:rsidRPr="001D6B5C">
        <w:rPr>
          <w:b/>
          <w:bCs/>
          <w:szCs w:val="24"/>
        </w:rPr>
        <w:lastRenderedPageBreak/>
        <w:t>Parallel Architecture and Distributed Computing Lab Rubrics (16</w:t>
      </w:r>
      <w:r w:rsidR="00DB2520" w:rsidRPr="001D6B5C">
        <w:rPr>
          <w:b/>
          <w:bCs/>
          <w:szCs w:val="24"/>
        </w:rPr>
        <w:t>CS71)</w:t>
      </w:r>
    </w:p>
    <w:p w:rsidR="00DB2520" w:rsidRPr="001D6B5C" w:rsidRDefault="00DB2520" w:rsidP="00DB2520">
      <w:pPr>
        <w:rPr>
          <w:b/>
          <w:bCs/>
          <w:szCs w:val="24"/>
        </w:rPr>
      </w:pPr>
      <w:r w:rsidRPr="001D6B5C">
        <w:rPr>
          <w:b/>
          <w:bCs/>
          <w:szCs w:val="24"/>
        </w:rPr>
        <w:t>Lab Write-up and Execution rubrics (Max: 6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694"/>
        <w:gridCol w:w="1417"/>
      </w:tblGrid>
      <w:tr w:rsidR="00876F41" w:rsidRPr="001D6B5C" w:rsidTr="00AA1D26">
        <w:trPr>
          <w:trHeight w:val="487"/>
        </w:trPr>
        <w:tc>
          <w:tcPr>
            <w:tcW w:w="709" w:type="dxa"/>
          </w:tcPr>
          <w:p w:rsidR="00DB2520" w:rsidRPr="001D6B5C" w:rsidRDefault="00DB2520" w:rsidP="00AA1D26">
            <w:pPr>
              <w:spacing w:after="0"/>
              <w:rPr>
                <w:sz w:val="20"/>
                <w:szCs w:val="20"/>
              </w:rPr>
            </w:pPr>
          </w:p>
        </w:tc>
        <w:tc>
          <w:tcPr>
            <w:tcW w:w="1559" w:type="dxa"/>
          </w:tcPr>
          <w:p w:rsidR="00DB2520" w:rsidRPr="001D6B5C" w:rsidRDefault="00DB2520" w:rsidP="00AA1D26">
            <w:pPr>
              <w:spacing w:after="0"/>
              <w:rPr>
                <w:sz w:val="20"/>
                <w:szCs w:val="20"/>
              </w:rPr>
            </w:pPr>
          </w:p>
        </w:tc>
        <w:tc>
          <w:tcPr>
            <w:tcW w:w="2693" w:type="dxa"/>
          </w:tcPr>
          <w:p w:rsidR="00DB2520" w:rsidRPr="001D6B5C" w:rsidRDefault="00DB2520" w:rsidP="00AA1D26">
            <w:pPr>
              <w:spacing w:after="0"/>
              <w:rPr>
                <w:sz w:val="20"/>
                <w:szCs w:val="20"/>
              </w:rPr>
            </w:pPr>
            <w:r w:rsidRPr="001D6B5C">
              <w:rPr>
                <w:sz w:val="20"/>
                <w:szCs w:val="20"/>
              </w:rPr>
              <w:t xml:space="preserve">Excellent  </w:t>
            </w:r>
          </w:p>
        </w:tc>
        <w:tc>
          <w:tcPr>
            <w:tcW w:w="2694" w:type="dxa"/>
          </w:tcPr>
          <w:p w:rsidR="00DB2520" w:rsidRPr="001D6B5C" w:rsidRDefault="00DB2520" w:rsidP="00AA1D26">
            <w:pPr>
              <w:spacing w:after="0"/>
              <w:rPr>
                <w:sz w:val="20"/>
                <w:szCs w:val="20"/>
              </w:rPr>
            </w:pPr>
            <w:r w:rsidRPr="001D6B5C">
              <w:rPr>
                <w:sz w:val="20"/>
                <w:szCs w:val="20"/>
              </w:rPr>
              <w:t xml:space="preserve">Good  </w:t>
            </w:r>
          </w:p>
        </w:tc>
        <w:tc>
          <w:tcPr>
            <w:tcW w:w="1417" w:type="dxa"/>
          </w:tcPr>
          <w:p w:rsidR="00DB2520" w:rsidRPr="001D6B5C" w:rsidRDefault="00DB2520" w:rsidP="00AA1D26">
            <w:pPr>
              <w:spacing w:after="0"/>
              <w:rPr>
                <w:sz w:val="20"/>
                <w:szCs w:val="20"/>
              </w:rPr>
            </w:pPr>
            <w:r w:rsidRPr="001D6B5C">
              <w:rPr>
                <w:sz w:val="20"/>
                <w:szCs w:val="20"/>
              </w:rPr>
              <w:t xml:space="preserve">Poor </w:t>
            </w:r>
          </w:p>
        </w:tc>
      </w:tr>
      <w:tr w:rsidR="00876F41" w:rsidRPr="001D6B5C" w:rsidTr="00AA1D26">
        <w:trPr>
          <w:trHeight w:val="1493"/>
        </w:trPr>
        <w:tc>
          <w:tcPr>
            <w:tcW w:w="709" w:type="dxa"/>
          </w:tcPr>
          <w:p w:rsidR="00DB2520" w:rsidRPr="001D6B5C" w:rsidRDefault="00DB2520" w:rsidP="00CA248D">
            <w:pPr>
              <w:spacing w:after="0"/>
              <w:jc w:val="center"/>
              <w:rPr>
                <w:b/>
                <w:sz w:val="20"/>
                <w:szCs w:val="20"/>
              </w:rPr>
            </w:pPr>
            <w:r w:rsidRPr="001D6B5C">
              <w:rPr>
                <w:b/>
                <w:sz w:val="20"/>
                <w:szCs w:val="20"/>
              </w:rPr>
              <w:t>a.</w:t>
            </w:r>
          </w:p>
        </w:tc>
        <w:tc>
          <w:tcPr>
            <w:tcW w:w="1559" w:type="dxa"/>
          </w:tcPr>
          <w:p w:rsidR="00DB2520" w:rsidRPr="001D6B5C" w:rsidRDefault="00DB2520" w:rsidP="00AA1D26">
            <w:pPr>
              <w:spacing w:after="0"/>
              <w:rPr>
                <w:b/>
                <w:bCs/>
                <w:sz w:val="20"/>
                <w:szCs w:val="20"/>
              </w:rPr>
            </w:pPr>
            <w:r w:rsidRPr="001D6B5C">
              <w:rPr>
                <w:b/>
                <w:bCs/>
                <w:sz w:val="20"/>
                <w:szCs w:val="20"/>
              </w:rPr>
              <w:t>Understanding of problem and parallel program writing</w:t>
            </w:r>
          </w:p>
          <w:p w:rsidR="00DB2520" w:rsidRPr="001D6B5C" w:rsidRDefault="00E9077F" w:rsidP="00AA1D26">
            <w:pPr>
              <w:spacing w:after="0"/>
              <w:rPr>
                <w:b/>
                <w:bCs/>
                <w:sz w:val="20"/>
                <w:szCs w:val="20"/>
              </w:rPr>
            </w:pPr>
            <w:r w:rsidRPr="001D6B5C">
              <w:rPr>
                <w:b/>
                <w:bCs/>
                <w:sz w:val="20"/>
                <w:szCs w:val="20"/>
              </w:rPr>
              <w:t>(2</w:t>
            </w:r>
            <w:r w:rsidR="00DB2520" w:rsidRPr="001D6B5C">
              <w:rPr>
                <w:b/>
                <w:bCs/>
                <w:sz w:val="20"/>
                <w:szCs w:val="20"/>
              </w:rPr>
              <w:t xml:space="preserve"> Marks)</w:t>
            </w:r>
          </w:p>
        </w:tc>
        <w:tc>
          <w:tcPr>
            <w:tcW w:w="2693" w:type="dxa"/>
          </w:tcPr>
          <w:p w:rsidR="00DB2520" w:rsidRPr="001D6B5C" w:rsidRDefault="00DB2520" w:rsidP="00AA1D26">
            <w:pPr>
              <w:spacing w:after="0"/>
              <w:rPr>
                <w:sz w:val="20"/>
                <w:szCs w:val="20"/>
              </w:rPr>
            </w:pPr>
            <w:r w:rsidRPr="001D6B5C">
              <w:rPr>
                <w:sz w:val="20"/>
                <w:szCs w:val="20"/>
              </w:rPr>
              <w:t>Writing an efficient parallel program for the given sequential program along with appropriate data scoping (</w:t>
            </w:r>
            <w:r w:rsidR="00537716" w:rsidRPr="001D6B5C">
              <w:rPr>
                <w:sz w:val="20"/>
                <w:szCs w:val="20"/>
              </w:rPr>
              <w:t>2</w:t>
            </w:r>
            <w:r w:rsidRPr="001D6B5C">
              <w:rPr>
                <w:sz w:val="20"/>
                <w:szCs w:val="20"/>
              </w:rPr>
              <w:t>)</w:t>
            </w:r>
          </w:p>
        </w:tc>
        <w:tc>
          <w:tcPr>
            <w:tcW w:w="2694" w:type="dxa"/>
          </w:tcPr>
          <w:p w:rsidR="00DB2520" w:rsidRPr="001D6B5C" w:rsidRDefault="00DB2520" w:rsidP="00AA1D26">
            <w:pPr>
              <w:spacing w:after="0"/>
              <w:rPr>
                <w:sz w:val="20"/>
                <w:szCs w:val="20"/>
              </w:rPr>
            </w:pPr>
            <w:r w:rsidRPr="001D6B5C">
              <w:rPr>
                <w:sz w:val="20"/>
                <w:szCs w:val="20"/>
              </w:rPr>
              <w:t xml:space="preserve">Writing an efficient parallel program for the given sequential program without data scoping/ with inappropriate data scoping  </w:t>
            </w:r>
            <w:r w:rsidR="00537716" w:rsidRPr="001D6B5C">
              <w:rPr>
                <w:color w:val="000000"/>
                <w:sz w:val="20"/>
                <w:szCs w:val="20"/>
              </w:rPr>
              <w:t>(&lt; 2 to &gt;=1)</w:t>
            </w:r>
          </w:p>
        </w:tc>
        <w:tc>
          <w:tcPr>
            <w:tcW w:w="1417" w:type="dxa"/>
          </w:tcPr>
          <w:p w:rsidR="00DB2520" w:rsidRPr="001D6B5C" w:rsidRDefault="00DB2520" w:rsidP="00AA1D26">
            <w:pPr>
              <w:spacing w:after="0"/>
              <w:rPr>
                <w:sz w:val="20"/>
                <w:szCs w:val="20"/>
              </w:rPr>
            </w:pPr>
            <w:r w:rsidRPr="001D6B5C">
              <w:rPr>
                <w:sz w:val="20"/>
                <w:szCs w:val="20"/>
              </w:rPr>
              <w:t>Not able to write parallel Program  (0)</w:t>
            </w:r>
          </w:p>
        </w:tc>
      </w:tr>
      <w:tr w:rsidR="00876F41" w:rsidRPr="001D6B5C" w:rsidTr="00AA1D26">
        <w:trPr>
          <w:trHeight w:val="266"/>
        </w:trPr>
        <w:tc>
          <w:tcPr>
            <w:tcW w:w="709" w:type="dxa"/>
          </w:tcPr>
          <w:p w:rsidR="00DB2520" w:rsidRPr="001D6B5C" w:rsidRDefault="00DB2520" w:rsidP="00CA248D">
            <w:pPr>
              <w:spacing w:after="0"/>
              <w:jc w:val="center"/>
              <w:rPr>
                <w:b/>
                <w:sz w:val="20"/>
                <w:szCs w:val="20"/>
              </w:rPr>
            </w:pPr>
            <w:r w:rsidRPr="001D6B5C">
              <w:rPr>
                <w:b/>
                <w:sz w:val="20"/>
                <w:szCs w:val="20"/>
              </w:rPr>
              <w:t>b.</w:t>
            </w:r>
          </w:p>
        </w:tc>
        <w:tc>
          <w:tcPr>
            <w:tcW w:w="1559" w:type="dxa"/>
          </w:tcPr>
          <w:p w:rsidR="00DB2520" w:rsidRPr="001D6B5C" w:rsidRDefault="00DB2520" w:rsidP="00AA1D26">
            <w:pPr>
              <w:spacing w:after="0"/>
              <w:rPr>
                <w:b/>
                <w:bCs/>
                <w:sz w:val="20"/>
                <w:szCs w:val="20"/>
              </w:rPr>
            </w:pPr>
            <w:r w:rsidRPr="001D6B5C">
              <w:rPr>
                <w:b/>
                <w:bCs/>
                <w:sz w:val="20"/>
                <w:szCs w:val="20"/>
              </w:rPr>
              <w:t xml:space="preserve">Execution </w:t>
            </w:r>
          </w:p>
          <w:p w:rsidR="00DB2520" w:rsidRPr="001D6B5C" w:rsidRDefault="00E9077F" w:rsidP="00AA1D26">
            <w:pPr>
              <w:spacing w:after="0"/>
              <w:rPr>
                <w:b/>
                <w:bCs/>
                <w:sz w:val="20"/>
                <w:szCs w:val="20"/>
              </w:rPr>
            </w:pPr>
            <w:r w:rsidRPr="001D6B5C">
              <w:rPr>
                <w:b/>
                <w:bCs/>
                <w:sz w:val="20"/>
                <w:szCs w:val="20"/>
              </w:rPr>
              <w:t>(2</w:t>
            </w:r>
            <w:r w:rsidR="00DB2520" w:rsidRPr="001D6B5C">
              <w:rPr>
                <w:b/>
                <w:bCs/>
                <w:sz w:val="20"/>
                <w:szCs w:val="20"/>
              </w:rPr>
              <w:t xml:space="preserve"> Marks)</w:t>
            </w:r>
          </w:p>
        </w:tc>
        <w:tc>
          <w:tcPr>
            <w:tcW w:w="2693" w:type="dxa"/>
          </w:tcPr>
          <w:p w:rsidR="00DB2520" w:rsidRPr="001D6B5C" w:rsidRDefault="00DB2520" w:rsidP="00AA1D26">
            <w:pPr>
              <w:spacing w:after="0"/>
              <w:rPr>
                <w:sz w:val="20"/>
                <w:szCs w:val="20"/>
              </w:rPr>
            </w:pPr>
            <w:r w:rsidRPr="001D6B5C">
              <w:rPr>
                <w:sz w:val="20"/>
                <w:szCs w:val="20"/>
              </w:rPr>
              <w:t>Demonstrate</w:t>
            </w:r>
          </w:p>
          <w:p w:rsidR="00DB2520" w:rsidRPr="001D6B5C" w:rsidRDefault="00DB2520" w:rsidP="00AA1D26">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DB2520" w:rsidRPr="001D6B5C" w:rsidRDefault="00DB2520" w:rsidP="00AA1D26">
            <w:pPr>
              <w:pStyle w:val="ListParagraph"/>
              <w:numPr>
                <w:ilvl w:val="0"/>
                <w:numId w:val="44"/>
              </w:numPr>
              <w:suppressAutoHyphens w:val="0"/>
              <w:spacing w:before="0" w:after="0"/>
              <w:ind w:left="317" w:hanging="317"/>
              <w:contextualSpacing/>
              <w:jc w:val="left"/>
              <w:rPr>
                <w:sz w:val="20"/>
                <w:szCs w:val="20"/>
              </w:rPr>
            </w:pPr>
            <w:r w:rsidRPr="001D6B5C">
              <w:rPr>
                <w:color w:val="000000"/>
                <w:sz w:val="20"/>
                <w:szCs w:val="20"/>
              </w:rPr>
              <w:t>Performance improvement of para</w:t>
            </w:r>
            <w:r w:rsidR="00312551" w:rsidRPr="001D6B5C">
              <w:rPr>
                <w:color w:val="000000"/>
                <w:sz w:val="20"/>
                <w:szCs w:val="20"/>
              </w:rPr>
              <w:t>llel program with sequential. (</w:t>
            </w:r>
            <w:r w:rsidR="00537716" w:rsidRPr="001D6B5C">
              <w:rPr>
                <w:color w:val="000000"/>
                <w:sz w:val="20"/>
                <w:szCs w:val="20"/>
              </w:rPr>
              <w:t xml:space="preserve"> 2</w:t>
            </w:r>
            <w:r w:rsidRPr="001D6B5C">
              <w:rPr>
                <w:color w:val="000000"/>
                <w:sz w:val="20"/>
                <w:szCs w:val="20"/>
              </w:rPr>
              <w:t>)</w:t>
            </w:r>
          </w:p>
        </w:tc>
        <w:tc>
          <w:tcPr>
            <w:tcW w:w="2694" w:type="dxa"/>
          </w:tcPr>
          <w:p w:rsidR="00DB2520" w:rsidRPr="001D6B5C" w:rsidRDefault="00DB2520" w:rsidP="00AA1D26">
            <w:pPr>
              <w:spacing w:after="0"/>
              <w:rPr>
                <w:sz w:val="20"/>
                <w:szCs w:val="20"/>
              </w:rPr>
            </w:pPr>
            <w:r w:rsidRPr="001D6B5C">
              <w:rPr>
                <w:sz w:val="20"/>
                <w:szCs w:val="20"/>
              </w:rPr>
              <w:t xml:space="preserve">Demonstrating any one </w:t>
            </w:r>
          </w:p>
          <w:p w:rsidR="00DB2520" w:rsidRPr="001D6B5C" w:rsidRDefault="00DB2520" w:rsidP="00AA1D26">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DB2520" w:rsidRPr="001D6B5C" w:rsidRDefault="00DB2520" w:rsidP="00AA1D26">
            <w:pPr>
              <w:pStyle w:val="ListParagraph"/>
              <w:numPr>
                <w:ilvl w:val="0"/>
                <w:numId w:val="44"/>
              </w:numPr>
              <w:suppressAutoHyphens w:val="0"/>
              <w:spacing w:before="0" w:after="0"/>
              <w:ind w:left="258"/>
              <w:contextualSpacing/>
              <w:jc w:val="left"/>
              <w:rPr>
                <w:sz w:val="20"/>
                <w:szCs w:val="20"/>
              </w:rPr>
            </w:pPr>
            <w:r w:rsidRPr="001D6B5C">
              <w:rPr>
                <w:color w:val="000000"/>
                <w:sz w:val="20"/>
                <w:szCs w:val="20"/>
              </w:rPr>
              <w:t>Performance improvement of para</w:t>
            </w:r>
            <w:r w:rsidR="00537716" w:rsidRPr="001D6B5C">
              <w:rPr>
                <w:color w:val="000000"/>
                <w:sz w:val="20"/>
                <w:szCs w:val="20"/>
              </w:rPr>
              <w:t>llel program with sequential. (&lt; 2 to &gt;=1</w:t>
            </w:r>
            <w:r w:rsidRPr="001D6B5C">
              <w:rPr>
                <w:color w:val="000000"/>
                <w:sz w:val="20"/>
                <w:szCs w:val="20"/>
              </w:rPr>
              <w:t>)</w:t>
            </w:r>
          </w:p>
        </w:tc>
        <w:tc>
          <w:tcPr>
            <w:tcW w:w="1417" w:type="dxa"/>
          </w:tcPr>
          <w:p w:rsidR="00DB2520" w:rsidRPr="001D6B5C" w:rsidRDefault="00DB2520" w:rsidP="00AA1D26">
            <w:pPr>
              <w:spacing w:after="0"/>
              <w:rPr>
                <w:sz w:val="20"/>
                <w:szCs w:val="20"/>
              </w:rPr>
            </w:pPr>
            <w:r w:rsidRPr="001D6B5C">
              <w:rPr>
                <w:sz w:val="20"/>
                <w:szCs w:val="20"/>
              </w:rPr>
              <w:t>No Execution(0)</w:t>
            </w:r>
          </w:p>
        </w:tc>
      </w:tr>
      <w:tr w:rsidR="00876F41" w:rsidRPr="001D6B5C" w:rsidTr="00AA1D26">
        <w:trPr>
          <w:trHeight w:val="1763"/>
        </w:trPr>
        <w:tc>
          <w:tcPr>
            <w:tcW w:w="709" w:type="dxa"/>
          </w:tcPr>
          <w:p w:rsidR="00DB2520" w:rsidRPr="001D6B5C" w:rsidRDefault="00DB2520" w:rsidP="00CA248D">
            <w:pPr>
              <w:spacing w:after="0"/>
              <w:jc w:val="center"/>
              <w:rPr>
                <w:b/>
                <w:sz w:val="20"/>
                <w:szCs w:val="20"/>
              </w:rPr>
            </w:pPr>
            <w:r w:rsidRPr="001D6B5C">
              <w:rPr>
                <w:b/>
                <w:sz w:val="20"/>
                <w:szCs w:val="20"/>
              </w:rPr>
              <w:t>c.</w:t>
            </w:r>
          </w:p>
        </w:tc>
        <w:tc>
          <w:tcPr>
            <w:tcW w:w="1559" w:type="dxa"/>
          </w:tcPr>
          <w:p w:rsidR="00DB2520" w:rsidRPr="001D6B5C" w:rsidRDefault="00DB2520" w:rsidP="00AA1D26">
            <w:pPr>
              <w:spacing w:after="0"/>
              <w:rPr>
                <w:b/>
                <w:bCs/>
                <w:sz w:val="20"/>
                <w:szCs w:val="20"/>
              </w:rPr>
            </w:pPr>
            <w:r w:rsidRPr="001D6B5C">
              <w:rPr>
                <w:b/>
                <w:bCs/>
                <w:sz w:val="20"/>
                <w:szCs w:val="20"/>
              </w:rPr>
              <w:t>Result tabulation and Graph</w:t>
            </w:r>
          </w:p>
          <w:p w:rsidR="00DB2520" w:rsidRPr="001D6B5C" w:rsidRDefault="00DB2520" w:rsidP="00AA1D26">
            <w:pPr>
              <w:spacing w:after="0"/>
              <w:rPr>
                <w:b/>
                <w:bCs/>
                <w:sz w:val="20"/>
                <w:szCs w:val="20"/>
              </w:rPr>
            </w:pPr>
            <w:r w:rsidRPr="001D6B5C">
              <w:rPr>
                <w:b/>
                <w:bCs/>
                <w:sz w:val="20"/>
                <w:szCs w:val="20"/>
              </w:rPr>
              <w:t>(2 Marks)</w:t>
            </w:r>
          </w:p>
        </w:tc>
        <w:tc>
          <w:tcPr>
            <w:tcW w:w="2693" w:type="dxa"/>
          </w:tcPr>
          <w:p w:rsidR="00DB2520" w:rsidRPr="001D6B5C" w:rsidRDefault="00DB2520" w:rsidP="00AA1D26">
            <w:pPr>
              <w:spacing w:after="0"/>
              <w:rPr>
                <w:color w:val="000000"/>
                <w:sz w:val="20"/>
                <w:szCs w:val="20"/>
              </w:rPr>
            </w:pPr>
            <w:r w:rsidRPr="001D6B5C">
              <w:rPr>
                <w:color w:val="000000"/>
                <w:sz w:val="20"/>
                <w:szCs w:val="20"/>
              </w:rPr>
              <w:t>Tabulate the results for different input sizes and by varying the number of threads. Plot the graph for tabulated results and inference. (2)</w:t>
            </w:r>
          </w:p>
        </w:tc>
        <w:tc>
          <w:tcPr>
            <w:tcW w:w="2694" w:type="dxa"/>
          </w:tcPr>
          <w:p w:rsidR="00DB2520" w:rsidRPr="001D6B5C" w:rsidRDefault="00DB2520" w:rsidP="00AA1D26">
            <w:pPr>
              <w:spacing w:after="0"/>
              <w:rPr>
                <w:sz w:val="20"/>
                <w:szCs w:val="20"/>
              </w:rPr>
            </w:pPr>
            <w:r w:rsidRPr="001D6B5C">
              <w:rPr>
                <w:color w:val="000000"/>
                <w:sz w:val="20"/>
                <w:szCs w:val="20"/>
              </w:rPr>
              <w:t>Tabulate the results for different input sizes and by varying the number of threads. Plot the graph for tabul</w:t>
            </w:r>
            <w:r w:rsidR="00312551" w:rsidRPr="001D6B5C">
              <w:rPr>
                <w:color w:val="000000"/>
                <w:sz w:val="20"/>
                <w:szCs w:val="20"/>
              </w:rPr>
              <w:t>ated results without inference (&lt; 2 to &gt;=1)</w:t>
            </w:r>
          </w:p>
        </w:tc>
        <w:tc>
          <w:tcPr>
            <w:tcW w:w="1417" w:type="dxa"/>
          </w:tcPr>
          <w:p w:rsidR="00DB2520" w:rsidRPr="001D6B5C" w:rsidRDefault="00DB2520" w:rsidP="00AA1D26">
            <w:pPr>
              <w:spacing w:after="0"/>
              <w:rPr>
                <w:sz w:val="20"/>
                <w:szCs w:val="20"/>
              </w:rPr>
            </w:pPr>
            <w:r w:rsidRPr="001D6B5C">
              <w:rPr>
                <w:sz w:val="20"/>
                <w:szCs w:val="20"/>
              </w:rPr>
              <w:t>No documentation. (0)</w:t>
            </w:r>
          </w:p>
        </w:tc>
      </w:tr>
    </w:tbl>
    <w:p w:rsidR="00AA1D26" w:rsidRPr="001D6B5C" w:rsidRDefault="00AA1D26" w:rsidP="00DB2520">
      <w:pPr>
        <w:rPr>
          <w:b/>
          <w:bCs/>
          <w:sz w:val="20"/>
          <w:szCs w:val="20"/>
        </w:rPr>
      </w:pPr>
    </w:p>
    <w:p w:rsidR="00DB2520" w:rsidRPr="001D6B5C" w:rsidRDefault="00DB2520" w:rsidP="00DB2520">
      <w:pPr>
        <w:rPr>
          <w:b/>
          <w:bCs/>
          <w:sz w:val="20"/>
          <w:szCs w:val="20"/>
        </w:rPr>
      </w:pPr>
      <w:r w:rsidRPr="001D6B5C">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777"/>
        <w:gridCol w:w="1334"/>
      </w:tblGrid>
      <w:tr w:rsidR="00876F41" w:rsidRPr="001D6B5C" w:rsidTr="00AA1D26">
        <w:trPr>
          <w:trHeight w:val="483"/>
        </w:trPr>
        <w:tc>
          <w:tcPr>
            <w:tcW w:w="709" w:type="dxa"/>
          </w:tcPr>
          <w:p w:rsidR="00DB2520" w:rsidRPr="001D6B5C" w:rsidRDefault="00DB2520" w:rsidP="00AA1D26">
            <w:pPr>
              <w:spacing w:after="0"/>
              <w:rPr>
                <w:sz w:val="20"/>
                <w:szCs w:val="20"/>
              </w:rPr>
            </w:pPr>
          </w:p>
        </w:tc>
        <w:tc>
          <w:tcPr>
            <w:tcW w:w="1559" w:type="dxa"/>
          </w:tcPr>
          <w:p w:rsidR="00DB2520" w:rsidRPr="001D6B5C" w:rsidRDefault="00DB2520" w:rsidP="00AA1D26">
            <w:pPr>
              <w:spacing w:after="0"/>
              <w:rPr>
                <w:sz w:val="20"/>
                <w:szCs w:val="20"/>
              </w:rPr>
            </w:pPr>
          </w:p>
        </w:tc>
        <w:tc>
          <w:tcPr>
            <w:tcW w:w="2693" w:type="dxa"/>
          </w:tcPr>
          <w:p w:rsidR="00DB2520" w:rsidRPr="001D6B5C" w:rsidRDefault="00DB2520" w:rsidP="00AA1D26">
            <w:pPr>
              <w:spacing w:after="0"/>
              <w:rPr>
                <w:sz w:val="20"/>
                <w:szCs w:val="20"/>
              </w:rPr>
            </w:pPr>
            <w:r w:rsidRPr="001D6B5C">
              <w:rPr>
                <w:sz w:val="20"/>
                <w:szCs w:val="20"/>
              </w:rPr>
              <w:t xml:space="preserve">Excellent  </w:t>
            </w:r>
          </w:p>
        </w:tc>
        <w:tc>
          <w:tcPr>
            <w:tcW w:w="2777" w:type="dxa"/>
          </w:tcPr>
          <w:p w:rsidR="00DB2520" w:rsidRPr="001D6B5C" w:rsidRDefault="00DB2520" w:rsidP="00AA1D26">
            <w:pPr>
              <w:spacing w:after="0"/>
              <w:rPr>
                <w:sz w:val="20"/>
                <w:szCs w:val="20"/>
              </w:rPr>
            </w:pPr>
            <w:r w:rsidRPr="001D6B5C">
              <w:rPr>
                <w:sz w:val="20"/>
                <w:szCs w:val="20"/>
              </w:rPr>
              <w:t xml:space="preserve">Good  </w:t>
            </w:r>
          </w:p>
        </w:tc>
        <w:tc>
          <w:tcPr>
            <w:tcW w:w="1334" w:type="dxa"/>
          </w:tcPr>
          <w:p w:rsidR="00DB2520" w:rsidRPr="001D6B5C" w:rsidRDefault="00DB2520" w:rsidP="00AA1D26">
            <w:pPr>
              <w:spacing w:after="0"/>
              <w:rPr>
                <w:sz w:val="20"/>
                <w:szCs w:val="20"/>
              </w:rPr>
            </w:pPr>
            <w:r w:rsidRPr="001D6B5C">
              <w:rPr>
                <w:sz w:val="20"/>
                <w:szCs w:val="20"/>
              </w:rPr>
              <w:t xml:space="preserve">Poor </w:t>
            </w:r>
          </w:p>
        </w:tc>
      </w:tr>
      <w:tr w:rsidR="00876F41" w:rsidRPr="001D6B5C" w:rsidTr="00AA1D26">
        <w:trPr>
          <w:trHeight w:val="483"/>
        </w:trPr>
        <w:tc>
          <w:tcPr>
            <w:tcW w:w="709" w:type="dxa"/>
          </w:tcPr>
          <w:p w:rsidR="00DB2520" w:rsidRPr="001D6B5C" w:rsidRDefault="00DB2520" w:rsidP="00CA248D">
            <w:pPr>
              <w:spacing w:after="0"/>
              <w:jc w:val="center"/>
              <w:rPr>
                <w:b/>
                <w:sz w:val="20"/>
                <w:szCs w:val="20"/>
              </w:rPr>
            </w:pPr>
            <w:r w:rsidRPr="001D6B5C">
              <w:rPr>
                <w:b/>
                <w:sz w:val="20"/>
                <w:szCs w:val="20"/>
              </w:rPr>
              <w:t>a.</w:t>
            </w:r>
          </w:p>
        </w:tc>
        <w:tc>
          <w:tcPr>
            <w:tcW w:w="1559" w:type="dxa"/>
          </w:tcPr>
          <w:p w:rsidR="00DB2520" w:rsidRPr="001D6B5C" w:rsidRDefault="00DB2520" w:rsidP="00AA1D26">
            <w:pPr>
              <w:spacing w:after="0"/>
              <w:rPr>
                <w:b/>
                <w:sz w:val="20"/>
                <w:szCs w:val="20"/>
              </w:rPr>
            </w:pPr>
            <w:r w:rsidRPr="001D6B5C">
              <w:rPr>
                <w:b/>
                <w:sz w:val="20"/>
                <w:szCs w:val="20"/>
              </w:rPr>
              <w:t>Inference Justification(1)</w:t>
            </w:r>
          </w:p>
        </w:tc>
        <w:tc>
          <w:tcPr>
            <w:tcW w:w="2693" w:type="dxa"/>
          </w:tcPr>
          <w:p w:rsidR="00DB2520" w:rsidRPr="001D6B5C" w:rsidRDefault="00DB2520" w:rsidP="00AA1D26">
            <w:pPr>
              <w:spacing w:after="0"/>
              <w:rPr>
                <w:sz w:val="20"/>
                <w:szCs w:val="20"/>
              </w:rPr>
            </w:pPr>
            <w:r w:rsidRPr="001D6B5C">
              <w:rPr>
                <w:sz w:val="20"/>
                <w:szCs w:val="20"/>
              </w:rPr>
              <w:t>Completely justify the obtained inference.(1)</w:t>
            </w:r>
          </w:p>
        </w:tc>
        <w:tc>
          <w:tcPr>
            <w:tcW w:w="2777" w:type="dxa"/>
          </w:tcPr>
          <w:p w:rsidR="00DB2520" w:rsidRPr="001D6B5C" w:rsidRDefault="00DB2520" w:rsidP="00AA1D26">
            <w:pPr>
              <w:spacing w:after="0"/>
              <w:rPr>
                <w:sz w:val="20"/>
                <w:szCs w:val="20"/>
              </w:rPr>
            </w:pPr>
            <w:r w:rsidRPr="001D6B5C">
              <w:rPr>
                <w:sz w:val="20"/>
                <w:szCs w:val="20"/>
              </w:rPr>
              <w:t>Incomplete Justification for the inference(0.5)</w:t>
            </w:r>
          </w:p>
        </w:tc>
        <w:tc>
          <w:tcPr>
            <w:tcW w:w="1334" w:type="dxa"/>
          </w:tcPr>
          <w:p w:rsidR="00DB2520" w:rsidRPr="001D6B5C" w:rsidRDefault="00DB2520" w:rsidP="00AA1D26">
            <w:pPr>
              <w:spacing w:after="0"/>
              <w:rPr>
                <w:sz w:val="20"/>
                <w:szCs w:val="20"/>
              </w:rPr>
            </w:pPr>
            <w:r w:rsidRPr="001D6B5C">
              <w:rPr>
                <w:sz w:val="20"/>
                <w:szCs w:val="20"/>
              </w:rPr>
              <w:t>Unable to explain the inferences. (0)</w:t>
            </w:r>
          </w:p>
        </w:tc>
      </w:tr>
      <w:tr w:rsidR="00876F41" w:rsidRPr="001D6B5C" w:rsidTr="00AA1D26">
        <w:trPr>
          <w:trHeight w:val="800"/>
        </w:trPr>
        <w:tc>
          <w:tcPr>
            <w:tcW w:w="709" w:type="dxa"/>
          </w:tcPr>
          <w:p w:rsidR="00DB2520" w:rsidRPr="001D6B5C" w:rsidRDefault="00DB2520" w:rsidP="00CA248D">
            <w:pPr>
              <w:spacing w:after="0"/>
              <w:jc w:val="center"/>
              <w:rPr>
                <w:b/>
                <w:sz w:val="20"/>
                <w:szCs w:val="20"/>
              </w:rPr>
            </w:pPr>
            <w:r w:rsidRPr="001D6B5C">
              <w:rPr>
                <w:b/>
                <w:sz w:val="20"/>
                <w:szCs w:val="20"/>
              </w:rPr>
              <w:t>b.</w:t>
            </w:r>
          </w:p>
        </w:tc>
        <w:tc>
          <w:tcPr>
            <w:tcW w:w="1559" w:type="dxa"/>
          </w:tcPr>
          <w:p w:rsidR="00DB2520" w:rsidRPr="001D6B5C" w:rsidRDefault="00DB2520" w:rsidP="00AA1D26">
            <w:pPr>
              <w:widowControl w:val="0"/>
              <w:adjustRightInd w:val="0"/>
              <w:spacing w:after="0"/>
              <w:rPr>
                <w:rFonts w:eastAsia="Times New Roman"/>
                <w:b/>
                <w:sz w:val="20"/>
                <w:szCs w:val="20"/>
              </w:rPr>
            </w:pPr>
            <w:r w:rsidRPr="001D6B5C">
              <w:rPr>
                <w:rFonts w:eastAsia="Times New Roman"/>
                <w:b/>
                <w:bCs/>
                <w:sz w:val="20"/>
                <w:szCs w:val="20"/>
              </w:rPr>
              <w:t xml:space="preserve">Understanding of Parallel  construct </w:t>
            </w:r>
          </w:p>
          <w:p w:rsidR="00DB2520" w:rsidRPr="001D6B5C" w:rsidRDefault="00DB2520" w:rsidP="00AA1D26">
            <w:pPr>
              <w:spacing w:after="0"/>
              <w:rPr>
                <w:b/>
                <w:bCs/>
                <w:sz w:val="20"/>
                <w:szCs w:val="20"/>
              </w:rPr>
            </w:pPr>
            <w:r w:rsidRPr="001D6B5C">
              <w:rPr>
                <w:b/>
                <w:bCs/>
                <w:sz w:val="20"/>
                <w:szCs w:val="20"/>
              </w:rPr>
              <w:t>(2 Marks)</w:t>
            </w:r>
          </w:p>
        </w:tc>
        <w:tc>
          <w:tcPr>
            <w:tcW w:w="2693" w:type="dxa"/>
          </w:tcPr>
          <w:p w:rsidR="00DB2520" w:rsidRPr="001D6B5C" w:rsidRDefault="00DB2520" w:rsidP="00AA1D26">
            <w:pPr>
              <w:spacing w:after="0"/>
              <w:rPr>
                <w:sz w:val="20"/>
                <w:szCs w:val="20"/>
              </w:rPr>
            </w:pPr>
            <w:r w:rsidRPr="001D6B5C">
              <w:rPr>
                <w:sz w:val="20"/>
                <w:szCs w:val="20"/>
              </w:rPr>
              <w:t>Explains the usage of all parallel programming constructs. (2)</w:t>
            </w:r>
          </w:p>
        </w:tc>
        <w:tc>
          <w:tcPr>
            <w:tcW w:w="2777" w:type="dxa"/>
          </w:tcPr>
          <w:p w:rsidR="00DB2520" w:rsidRPr="001D6B5C" w:rsidRDefault="00DB2520" w:rsidP="00AA1D26">
            <w:pPr>
              <w:spacing w:after="0"/>
              <w:rPr>
                <w:sz w:val="20"/>
                <w:szCs w:val="20"/>
              </w:rPr>
            </w:pPr>
            <w:r w:rsidRPr="001D6B5C">
              <w:rPr>
                <w:sz w:val="20"/>
                <w:szCs w:val="20"/>
              </w:rPr>
              <w:t>Adequately explains the usage of all par</w:t>
            </w:r>
            <w:r w:rsidR="00876F41" w:rsidRPr="001D6B5C">
              <w:rPr>
                <w:sz w:val="20"/>
                <w:szCs w:val="20"/>
              </w:rPr>
              <w:t xml:space="preserve">allel programming constructs </w:t>
            </w:r>
            <w:r w:rsidR="00876F41" w:rsidRPr="001D6B5C">
              <w:rPr>
                <w:color w:val="000000"/>
                <w:sz w:val="20"/>
                <w:szCs w:val="20"/>
              </w:rPr>
              <w:t>(&lt; 2 to &gt;=1)</w:t>
            </w:r>
          </w:p>
        </w:tc>
        <w:tc>
          <w:tcPr>
            <w:tcW w:w="1334" w:type="dxa"/>
          </w:tcPr>
          <w:p w:rsidR="00DB2520" w:rsidRPr="001D6B5C" w:rsidRDefault="00DB2520" w:rsidP="00AA1D26">
            <w:pPr>
              <w:spacing w:after="0"/>
              <w:rPr>
                <w:sz w:val="20"/>
                <w:szCs w:val="20"/>
              </w:rPr>
            </w:pPr>
            <w:r w:rsidRPr="001D6B5C">
              <w:rPr>
                <w:sz w:val="20"/>
                <w:szCs w:val="20"/>
              </w:rPr>
              <w:t>Unable to explain concepts. (0)</w:t>
            </w:r>
          </w:p>
        </w:tc>
      </w:tr>
      <w:tr w:rsidR="00876F41" w:rsidRPr="001D6B5C" w:rsidTr="00AA1D26">
        <w:trPr>
          <w:trHeight w:val="458"/>
        </w:trPr>
        <w:tc>
          <w:tcPr>
            <w:tcW w:w="709" w:type="dxa"/>
          </w:tcPr>
          <w:p w:rsidR="00DB2520" w:rsidRPr="001D6B5C" w:rsidRDefault="00DB2520" w:rsidP="00CA248D">
            <w:pPr>
              <w:spacing w:after="0"/>
              <w:jc w:val="center"/>
              <w:rPr>
                <w:b/>
                <w:sz w:val="20"/>
                <w:szCs w:val="20"/>
              </w:rPr>
            </w:pPr>
            <w:r w:rsidRPr="001D6B5C">
              <w:rPr>
                <w:b/>
                <w:sz w:val="20"/>
                <w:szCs w:val="20"/>
              </w:rPr>
              <w:t>c.</w:t>
            </w:r>
          </w:p>
        </w:tc>
        <w:tc>
          <w:tcPr>
            <w:tcW w:w="1559" w:type="dxa"/>
          </w:tcPr>
          <w:p w:rsidR="00DB2520" w:rsidRPr="001D6B5C" w:rsidRDefault="00DB2520" w:rsidP="00AA1D26">
            <w:pPr>
              <w:widowControl w:val="0"/>
              <w:adjustRightInd w:val="0"/>
              <w:spacing w:after="0"/>
              <w:rPr>
                <w:rFonts w:eastAsia="Times New Roman"/>
                <w:b/>
                <w:bCs/>
                <w:sz w:val="20"/>
                <w:szCs w:val="20"/>
              </w:rPr>
            </w:pPr>
            <w:r w:rsidRPr="001D6B5C">
              <w:rPr>
                <w:rFonts w:eastAsia="Times New Roman"/>
                <w:b/>
                <w:bCs/>
                <w:sz w:val="20"/>
                <w:szCs w:val="20"/>
              </w:rPr>
              <w:t>Application of parallel constructs (1)</w:t>
            </w:r>
          </w:p>
        </w:tc>
        <w:tc>
          <w:tcPr>
            <w:tcW w:w="2693" w:type="dxa"/>
          </w:tcPr>
          <w:p w:rsidR="00DB2520" w:rsidRPr="001D6B5C" w:rsidRDefault="00DB2520" w:rsidP="00AA1D26">
            <w:pPr>
              <w:spacing w:after="0"/>
              <w:rPr>
                <w:sz w:val="20"/>
                <w:szCs w:val="20"/>
              </w:rPr>
            </w:pPr>
            <w:r w:rsidRPr="001D6B5C">
              <w:rPr>
                <w:sz w:val="20"/>
                <w:szCs w:val="20"/>
              </w:rPr>
              <w:t>Identifying an appropriate parallel construct for given problem (1)</w:t>
            </w:r>
          </w:p>
        </w:tc>
        <w:tc>
          <w:tcPr>
            <w:tcW w:w="2777" w:type="dxa"/>
          </w:tcPr>
          <w:p w:rsidR="00DB2520" w:rsidRPr="001D6B5C" w:rsidRDefault="00DB2520" w:rsidP="00AA1D26">
            <w:pPr>
              <w:spacing w:after="0"/>
              <w:rPr>
                <w:sz w:val="20"/>
                <w:szCs w:val="20"/>
              </w:rPr>
            </w:pPr>
          </w:p>
        </w:tc>
        <w:tc>
          <w:tcPr>
            <w:tcW w:w="1334" w:type="dxa"/>
          </w:tcPr>
          <w:p w:rsidR="00DB2520" w:rsidRPr="001D6B5C" w:rsidRDefault="00DB2520" w:rsidP="00AA1D26">
            <w:pPr>
              <w:spacing w:after="0"/>
              <w:rPr>
                <w:sz w:val="20"/>
                <w:szCs w:val="20"/>
              </w:rPr>
            </w:pPr>
            <w:r w:rsidRPr="001D6B5C">
              <w:rPr>
                <w:sz w:val="20"/>
                <w:szCs w:val="20"/>
              </w:rPr>
              <w:t>Did not solve problem.(0)</w:t>
            </w:r>
          </w:p>
        </w:tc>
      </w:tr>
    </w:tbl>
    <w:p w:rsidR="00DB2520" w:rsidRPr="001D6B5C" w:rsidRDefault="00DB2520" w:rsidP="00B74917">
      <w:pPr>
        <w:jc w:val="center"/>
        <w:rPr>
          <w:b/>
          <w:sz w:val="28"/>
          <w:szCs w:val="28"/>
        </w:rPr>
      </w:pPr>
    </w:p>
    <w:p w:rsidR="00E14CA2" w:rsidRPr="001D6B5C" w:rsidRDefault="00E14CA2" w:rsidP="00B74917">
      <w:pPr>
        <w:jc w:val="center"/>
        <w:rPr>
          <w:b/>
          <w:sz w:val="28"/>
          <w:szCs w:val="28"/>
        </w:rPr>
      </w:pPr>
    </w:p>
    <w:p w:rsidR="00AA1D26" w:rsidRPr="001D6B5C" w:rsidRDefault="00AA1D26">
      <w:pPr>
        <w:suppressAutoHyphens w:val="0"/>
        <w:spacing w:before="0" w:after="0"/>
        <w:jc w:val="left"/>
        <w:rPr>
          <w:b/>
          <w:sz w:val="28"/>
          <w:szCs w:val="28"/>
        </w:rPr>
      </w:pPr>
      <w:r w:rsidRPr="001D6B5C">
        <w:rPr>
          <w:b/>
          <w:sz w:val="28"/>
          <w:szCs w:val="28"/>
        </w:rPr>
        <w:br w:type="page"/>
      </w:r>
    </w:p>
    <w:p w:rsidR="00221347" w:rsidRPr="001D6B5C" w:rsidRDefault="00221347" w:rsidP="00B74917">
      <w:pPr>
        <w:jc w:val="center"/>
        <w:rPr>
          <w:b/>
          <w:sz w:val="28"/>
          <w:szCs w:val="28"/>
        </w:rPr>
      </w:pPr>
      <w:r w:rsidRPr="001D6B5C">
        <w:rPr>
          <w:b/>
          <w:sz w:val="28"/>
          <w:szCs w:val="28"/>
        </w:rPr>
        <w:lastRenderedPageBreak/>
        <w:t>Schedule of experiments</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4"/>
        <w:gridCol w:w="7609"/>
        <w:gridCol w:w="1139"/>
      </w:tblGrid>
      <w:tr w:rsidR="00B74917" w:rsidRPr="001D6B5C" w:rsidTr="00000204">
        <w:trPr>
          <w:trHeight w:val="614"/>
        </w:trPr>
        <w:tc>
          <w:tcPr>
            <w:tcW w:w="0" w:type="auto"/>
          </w:tcPr>
          <w:p w:rsidR="00B74917" w:rsidRPr="001D6B5C" w:rsidRDefault="00B74917" w:rsidP="00AA1D26">
            <w:pPr>
              <w:spacing w:before="0" w:after="0"/>
              <w:jc w:val="center"/>
              <w:rPr>
                <w:b/>
                <w:szCs w:val="24"/>
              </w:rPr>
            </w:pPr>
            <w:r w:rsidRPr="001D6B5C">
              <w:rPr>
                <w:b/>
                <w:szCs w:val="24"/>
              </w:rPr>
              <w:t>Sl. No</w:t>
            </w:r>
          </w:p>
        </w:tc>
        <w:tc>
          <w:tcPr>
            <w:tcW w:w="0" w:type="auto"/>
          </w:tcPr>
          <w:p w:rsidR="00B74917" w:rsidRPr="001D6B5C" w:rsidRDefault="00B74917" w:rsidP="00AA1D26">
            <w:pPr>
              <w:spacing w:before="0" w:after="0"/>
              <w:jc w:val="center"/>
              <w:rPr>
                <w:b/>
                <w:szCs w:val="24"/>
              </w:rPr>
            </w:pPr>
            <w:r w:rsidRPr="001D6B5C">
              <w:rPr>
                <w:b/>
                <w:szCs w:val="24"/>
              </w:rPr>
              <w:t>Name of Experiment</w:t>
            </w:r>
          </w:p>
        </w:tc>
        <w:tc>
          <w:tcPr>
            <w:tcW w:w="1139" w:type="dxa"/>
          </w:tcPr>
          <w:p w:rsidR="00B74917" w:rsidRPr="001D6B5C" w:rsidRDefault="00B74917" w:rsidP="00AA1D26">
            <w:pPr>
              <w:spacing w:before="0" w:after="0"/>
              <w:jc w:val="center"/>
              <w:rPr>
                <w:b/>
                <w:szCs w:val="24"/>
              </w:rPr>
            </w:pPr>
            <w:r w:rsidRPr="001D6B5C">
              <w:rPr>
                <w:b/>
                <w:szCs w:val="24"/>
              </w:rPr>
              <w:t>No. Of labs</w:t>
            </w:r>
          </w:p>
        </w:tc>
      </w:tr>
      <w:tr w:rsidR="0090626D" w:rsidRPr="001D6B5C" w:rsidTr="00AA1D26">
        <w:trPr>
          <w:trHeight w:val="367"/>
        </w:trPr>
        <w:tc>
          <w:tcPr>
            <w:tcW w:w="0" w:type="auto"/>
            <w:tcBorders>
              <w:bottom w:val="single" w:sz="4" w:space="0" w:color="auto"/>
            </w:tcBorders>
          </w:tcPr>
          <w:p w:rsidR="0090626D" w:rsidRPr="001D6B5C" w:rsidRDefault="0090626D" w:rsidP="00AA1D26">
            <w:pPr>
              <w:spacing w:before="0" w:after="0"/>
              <w:jc w:val="center"/>
              <w:rPr>
                <w:szCs w:val="24"/>
              </w:rPr>
            </w:pPr>
          </w:p>
        </w:tc>
        <w:tc>
          <w:tcPr>
            <w:tcW w:w="0" w:type="auto"/>
          </w:tcPr>
          <w:p w:rsidR="0090626D" w:rsidRPr="001D6B5C" w:rsidRDefault="0090626D" w:rsidP="00AA1D26">
            <w:pPr>
              <w:spacing w:before="0" w:after="0"/>
              <w:rPr>
                <w:szCs w:val="24"/>
              </w:rPr>
            </w:pPr>
            <w:r w:rsidRPr="001D6B5C">
              <w:rPr>
                <w:szCs w:val="24"/>
              </w:rPr>
              <w:t>Working examples on OpenMP Directives, Environment variables and runtime libraries.</w:t>
            </w:r>
          </w:p>
        </w:tc>
        <w:tc>
          <w:tcPr>
            <w:tcW w:w="1139" w:type="dxa"/>
          </w:tcPr>
          <w:p w:rsidR="0090626D" w:rsidRPr="001D6B5C" w:rsidRDefault="0090626D" w:rsidP="00AA1D26">
            <w:pPr>
              <w:spacing w:before="0" w:after="0"/>
              <w:jc w:val="center"/>
              <w:rPr>
                <w:szCs w:val="24"/>
              </w:rPr>
            </w:pPr>
            <w:r w:rsidRPr="001D6B5C">
              <w:rPr>
                <w:szCs w:val="24"/>
              </w:rPr>
              <w:t>01</w:t>
            </w:r>
          </w:p>
        </w:tc>
      </w:tr>
      <w:tr w:rsidR="005005A1" w:rsidRPr="001D6B5C" w:rsidTr="00C935B1">
        <w:trPr>
          <w:trHeight w:val="495"/>
        </w:trPr>
        <w:tc>
          <w:tcPr>
            <w:tcW w:w="0" w:type="auto"/>
            <w:tcBorders>
              <w:bottom w:val="single" w:sz="4" w:space="0" w:color="auto"/>
            </w:tcBorders>
            <w:vAlign w:val="center"/>
          </w:tcPr>
          <w:p w:rsidR="005005A1" w:rsidRPr="001D6B5C" w:rsidRDefault="005005A1" w:rsidP="00C935B1">
            <w:pPr>
              <w:spacing w:before="0" w:after="0"/>
              <w:rPr>
                <w:sz w:val="28"/>
                <w:szCs w:val="28"/>
              </w:rPr>
            </w:pPr>
            <w:r w:rsidRPr="001D6B5C">
              <w:rPr>
                <w:sz w:val="28"/>
                <w:szCs w:val="28"/>
              </w:rPr>
              <w:t>1</w:t>
            </w:r>
          </w:p>
        </w:tc>
        <w:tc>
          <w:tcPr>
            <w:tcW w:w="0" w:type="auto"/>
          </w:tcPr>
          <w:p w:rsidR="005005A1" w:rsidRPr="001D6B5C" w:rsidRDefault="005005A1" w:rsidP="00AA1D26">
            <w:pPr>
              <w:spacing w:before="0" w:after="0"/>
              <w:rPr>
                <w:szCs w:val="24"/>
              </w:rPr>
            </w:pPr>
            <w:r w:rsidRPr="001D6B5C">
              <w:rPr>
                <w:szCs w:val="24"/>
              </w:rPr>
              <w:t>a)Write an OpenMp program that computes the value of PI using Monto-Carlo Algorithm.</w:t>
            </w:r>
          </w:p>
          <w:p w:rsidR="005005A1" w:rsidRPr="001D6B5C" w:rsidRDefault="005005A1" w:rsidP="00AA1D26">
            <w:pPr>
              <w:spacing w:before="0" w:after="0"/>
              <w:rPr>
                <w:szCs w:val="24"/>
              </w:rPr>
            </w:pPr>
            <w:r w:rsidRPr="001D6B5C">
              <w:rPr>
                <w:szCs w:val="24"/>
              </w:rPr>
              <w:t>b)Write a MPI program that computes the value of PI using Monto-Carlo Algorithm.</w:t>
            </w:r>
          </w:p>
        </w:tc>
        <w:tc>
          <w:tcPr>
            <w:tcW w:w="1139" w:type="dxa"/>
            <w:vMerge w:val="restart"/>
          </w:tcPr>
          <w:p w:rsidR="005005A1" w:rsidRPr="001D6B5C" w:rsidRDefault="005005A1" w:rsidP="00AA1D26">
            <w:pPr>
              <w:spacing w:before="0" w:after="0"/>
              <w:jc w:val="center"/>
              <w:rPr>
                <w:szCs w:val="24"/>
              </w:rPr>
            </w:pPr>
          </w:p>
          <w:p w:rsidR="005005A1" w:rsidRPr="001D6B5C" w:rsidRDefault="005005A1" w:rsidP="00AA1D26">
            <w:pPr>
              <w:spacing w:before="0" w:after="0"/>
              <w:jc w:val="center"/>
              <w:rPr>
                <w:szCs w:val="24"/>
              </w:rPr>
            </w:pPr>
            <w:r w:rsidRPr="001D6B5C">
              <w:rPr>
                <w:szCs w:val="24"/>
              </w:rPr>
              <w:t>01</w:t>
            </w:r>
          </w:p>
        </w:tc>
      </w:tr>
      <w:tr w:rsidR="005005A1" w:rsidRPr="001D6B5C" w:rsidTr="00C935B1">
        <w:trPr>
          <w:trHeight w:val="495"/>
        </w:trPr>
        <w:tc>
          <w:tcPr>
            <w:tcW w:w="0" w:type="auto"/>
            <w:tcBorders>
              <w:top w:val="single" w:sz="4" w:space="0" w:color="auto"/>
            </w:tcBorders>
            <w:vAlign w:val="center"/>
          </w:tcPr>
          <w:p w:rsidR="005005A1" w:rsidRPr="001D6B5C" w:rsidRDefault="005005A1" w:rsidP="00C935B1">
            <w:pPr>
              <w:spacing w:before="0" w:after="0"/>
              <w:rPr>
                <w:sz w:val="28"/>
                <w:szCs w:val="28"/>
              </w:rPr>
            </w:pPr>
            <w:r w:rsidRPr="001D6B5C">
              <w:rPr>
                <w:sz w:val="28"/>
                <w:szCs w:val="28"/>
              </w:rPr>
              <w:t>2</w:t>
            </w:r>
          </w:p>
        </w:tc>
        <w:tc>
          <w:tcPr>
            <w:tcW w:w="0" w:type="auto"/>
          </w:tcPr>
          <w:p w:rsidR="005005A1" w:rsidRPr="001D6B5C" w:rsidRDefault="005005A1" w:rsidP="00AA1D26">
            <w:pPr>
              <w:spacing w:before="0" w:after="0"/>
              <w:rPr>
                <w:szCs w:val="24"/>
              </w:rPr>
            </w:pPr>
            <w:r w:rsidRPr="001D6B5C">
              <w:rPr>
                <w:szCs w:val="24"/>
              </w:rPr>
              <w:t xml:space="preserve">Write an OpenMP program that computes a simple matrix-matrix multiplication using dynamic memory allocation. </w:t>
            </w:r>
          </w:p>
          <w:p w:rsidR="005005A1" w:rsidRPr="001D6B5C" w:rsidRDefault="005005A1" w:rsidP="00AA1D26">
            <w:pPr>
              <w:spacing w:before="0" w:after="0"/>
              <w:rPr>
                <w:szCs w:val="24"/>
              </w:rPr>
            </w:pPr>
            <w:r w:rsidRPr="001D6B5C">
              <w:rPr>
                <w:szCs w:val="24"/>
              </w:rPr>
              <w:t xml:space="preserve">a) Illustrate the correctness of the program. </w:t>
            </w:r>
          </w:p>
          <w:p w:rsidR="005005A1" w:rsidRPr="001D6B5C" w:rsidRDefault="005005A1" w:rsidP="00AA1D26">
            <w:pPr>
              <w:spacing w:before="0" w:after="0"/>
              <w:rPr>
                <w:szCs w:val="24"/>
              </w:rPr>
            </w:pPr>
            <w:r w:rsidRPr="001D6B5C">
              <w:rPr>
                <w:szCs w:val="24"/>
              </w:rPr>
              <w:t xml:space="preserve"> b) Justify the inference when outer “for” loop is parallelized with and without using the explicit data scope variables.</w:t>
            </w:r>
          </w:p>
        </w:tc>
        <w:tc>
          <w:tcPr>
            <w:tcW w:w="1139" w:type="dxa"/>
            <w:vMerge/>
          </w:tcPr>
          <w:p w:rsidR="005005A1" w:rsidRPr="001D6B5C" w:rsidRDefault="005005A1" w:rsidP="00AA1D26">
            <w:pPr>
              <w:spacing w:before="0" w:after="0"/>
              <w:jc w:val="center"/>
              <w:rPr>
                <w:szCs w:val="24"/>
              </w:rPr>
            </w:pPr>
          </w:p>
        </w:tc>
      </w:tr>
      <w:tr w:rsidR="005005A1" w:rsidRPr="001D6B5C" w:rsidTr="00C935B1">
        <w:trPr>
          <w:trHeight w:val="405"/>
        </w:trPr>
        <w:tc>
          <w:tcPr>
            <w:tcW w:w="0" w:type="auto"/>
            <w:tcBorders>
              <w:bottom w:val="single" w:sz="4" w:space="0" w:color="auto"/>
            </w:tcBorders>
            <w:vAlign w:val="center"/>
          </w:tcPr>
          <w:p w:rsidR="005005A1" w:rsidRPr="001D6B5C" w:rsidRDefault="005005A1" w:rsidP="00C935B1">
            <w:pPr>
              <w:spacing w:before="0" w:after="0"/>
              <w:rPr>
                <w:sz w:val="28"/>
                <w:szCs w:val="28"/>
              </w:rPr>
            </w:pPr>
            <w:r w:rsidRPr="001D6B5C">
              <w:rPr>
                <w:sz w:val="28"/>
                <w:szCs w:val="28"/>
              </w:rPr>
              <w:t>3</w:t>
            </w:r>
          </w:p>
        </w:tc>
        <w:tc>
          <w:tcPr>
            <w:tcW w:w="0" w:type="auto"/>
            <w:tcBorders>
              <w:bottom w:val="single" w:sz="4" w:space="0" w:color="auto"/>
            </w:tcBorders>
          </w:tcPr>
          <w:p w:rsidR="005005A1" w:rsidRPr="001D6B5C" w:rsidRDefault="005005A1" w:rsidP="00AA1D26">
            <w:pPr>
              <w:spacing w:before="0" w:after="0"/>
              <w:rPr>
                <w:szCs w:val="24"/>
              </w:rPr>
            </w:pPr>
            <w:r w:rsidRPr="001D6B5C">
              <w:rPr>
                <w:szCs w:val="24"/>
              </w:rPr>
              <w:t>A) Write an OpenMP program for Cache unfriendly sieve of Eratosthenes and Cache friendly Sieve of Eratosthenes for enumerating prime numbers upto N and prove the correctness. B)Write an OpenMP program for Cache unfriendly sieve of Eratosthenes and Cache friendly and parallel Sieve of Eratosthenes for enumerating prime numbers upto N and prove the correctness.</w:t>
            </w:r>
          </w:p>
        </w:tc>
        <w:tc>
          <w:tcPr>
            <w:tcW w:w="1139" w:type="dxa"/>
            <w:tcBorders>
              <w:bottom w:val="single" w:sz="4" w:space="0" w:color="auto"/>
            </w:tcBorders>
          </w:tcPr>
          <w:p w:rsidR="005005A1" w:rsidRPr="001D6B5C" w:rsidRDefault="005005A1" w:rsidP="00AA1D26">
            <w:pPr>
              <w:spacing w:before="0" w:after="0"/>
              <w:jc w:val="center"/>
              <w:rPr>
                <w:szCs w:val="24"/>
              </w:rPr>
            </w:pPr>
            <w:r w:rsidRPr="001D6B5C">
              <w:rPr>
                <w:szCs w:val="24"/>
              </w:rPr>
              <w:t>01</w:t>
            </w:r>
          </w:p>
        </w:tc>
      </w:tr>
      <w:tr w:rsidR="005005A1" w:rsidRPr="001D6B5C" w:rsidTr="00C935B1">
        <w:trPr>
          <w:trHeight w:val="521"/>
        </w:trPr>
        <w:tc>
          <w:tcPr>
            <w:tcW w:w="0" w:type="auto"/>
            <w:tcBorders>
              <w:top w:val="single" w:sz="4" w:space="0" w:color="auto"/>
              <w:bottom w:val="single" w:sz="4" w:space="0" w:color="auto"/>
            </w:tcBorders>
            <w:vAlign w:val="center"/>
          </w:tcPr>
          <w:p w:rsidR="005005A1" w:rsidRPr="001D6B5C" w:rsidRDefault="005005A1" w:rsidP="00C935B1">
            <w:pPr>
              <w:spacing w:before="0" w:after="0"/>
              <w:rPr>
                <w:sz w:val="28"/>
                <w:szCs w:val="28"/>
              </w:rPr>
            </w:pPr>
            <w:r w:rsidRPr="001D6B5C">
              <w:rPr>
                <w:sz w:val="28"/>
                <w:szCs w:val="28"/>
              </w:rPr>
              <w:t>4</w:t>
            </w:r>
          </w:p>
        </w:tc>
        <w:tc>
          <w:tcPr>
            <w:tcW w:w="0" w:type="auto"/>
            <w:tcBorders>
              <w:top w:val="single" w:sz="4" w:space="0" w:color="auto"/>
              <w:bottom w:val="single" w:sz="4" w:space="0" w:color="auto"/>
            </w:tcBorders>
          </w:tcPr>
          <w:p w:rsidR="005005A1" w:rsidRPr="001D6B5C" w:rsidRDefault="005005A1" w:rsidP="00AA1D26">
            <w:pPr>
              <w:spacing w:before="0" w:after="0"/>
              <w:rPr>
                <w:szCs w:val="24"/>
              </w:rPr>
            </w:pPr>
            <w:r w:rsidRPr="001D6B5C">
              <w:rPr>
                <w:szCs w:val="24"/>
              </w:rPr>
              <w:t xml:space="preserve">Write an OpenMP program to convert a color image to black and white image.                                                              a) Demonstrate the performance of different scheduling techniques for varying chunk values       b) Analyze the scheduling patterns by assigning a single color value for an image for each thread  </w:t>
            </w:r>
          </w:p>
        </w:tc>
        <w:tc>
          <w:tcPr>
            <w:tcW w:w="1139" w:type="dxa"/>
            <w:tcBorders>
              <w:top w:val="single" w:sz="4" w:space="0" w:color="auto"/>
            </w:tcBorders>
          </w:tcPr>
          <w:p w:rsidR="005005A1" w:rsidRPr="001D6B5C" w:rsidRDefault="005005A1" w:rsidP="00AA1D26">
            <w:pPr>
              <w:spacing w:before="0" w:after="0"/>
              <w:jc w:val="center"/>
              <w:rPr>
                <w:szCs w:val="24"/>
              </w:rPr>
            </w:pPr>
            <w:r w:rsidRPr="001D6B5C">
              <w:rPr>
                <w:szCs w:val="24"/>
              </w:rPr>
              <w:t>01</w:t>
            </w:r>
          </w:p>
        </w:tc>
      </w:tr>
      <w:tr w:rsidR="005005A1" w:rsidRPr="001D6B5C" w:rsidTr="00C935B1">
        <w:trPr>
          <w:trHeight w:val="360"/>
        </w:trPr>
        <w:tc>
          <w:tcPr>
            <w:tcW w:w="0" w:type="auto"/>
            <w:tcBorders>
              <w:top w:val="single" w:sz="4" w:space="0" w:color="auto"/>
            </w:tcBorders>
            <w:vAlign w:val="center"/>
          </w:tcPr>
          <w:p w:rsidR="005005A1" w:rsidRPr="001D6B5C" w:rsidRDefault="005005A1" w:rsidP="00C935B1">
            <w:pPr>
              <w:spacing w:before="0" w:after="0"/>
              <w:rPr>
                <w:sz w:val="28"/>
                <w:szCs w:val="28"/>
              </w:rPr>
            </w:pPr>
            <w:r w:rsidRPr="001D6B5C">
              <w:rPr>
                <w:sz w:val="28"/>
                <w:szCs w:val="28"/>
              </w:rPr>
              <w:t>5</w:t>
            </w:r>
          </w:p>
        </w:tc>
        <w:tc>
          <w:tcPr>
            <w:tcW w:w="0" w:type="auto"/>
            <w:tcBorders>
              <w:top w:val="single" w:sz="4" w:space="0" w:color="auto"/>
            </w:tcBorders>
          </w:tcPr>
          <w:p w:rsidR="005005A1" w:rsidRPr="001D6B5C" w:rsidRDefault="005005A1" w:rsidP="00AA1D26">
            <w:pPr>
              <w:spacing w:before="0" w:after="0"/>
              <w:rPr>
                <w:szCs w:val="24"/>
              </w:rPr>
            </w:pPr>
            <w:r w:rsidRPr="001D6B5C">
              <w:rPr>
                <w:szCs w:val="24"/>
              </w:rPr>
              <w:t>Write an OpenMP parallel program for Points Classification. Prove the correctness of sequential program with that of parallel.</w:t>
            </w:r>
          </w:p>
        </w:tc>
        <w:tc>
          <w:tcPr>
            <w:tcW w:w="1139" w:type="dxa"/>
          </w:tcPr>
          <w:p w:rsidR="005005A1" w:rsidRPr="001D6B5C" w:rsidRDefault="005005A1" w:rsidP="00AA1D26">
            <w:pPr>
              <w:spacing w:before="0" w:after="0"/>
              <w:jc w:val="center"/>
              <w:rPr>
                <w:szCs w:val="24"/>
              </w:rPr>
            </w:pPr>
            <w:r w:rsidRPr="001D6B5C">
              <w:rPr>
                <w:szCs w:val="24"/>
              </w:rPr>
              <w:t>01</w:t>
            </w:r>
          </w:p>
        </w:tc>
      </w:tr>
      <w:tr w:rsidR="005005A1" w:rsidRPr="001D6B5C" w:rsidTr="00C935B1">
        <w:tc>
          <w:tcPr>
            <w:tcW w:w="0" w:type="auto"/>
            <w:vAlign w:val="center"/>
          </w:tcPr>
          <w:p w:rsidR="005005A1" w:rsidRPr="001D6B5C" w:rsidRDefault="005005A1" w:rsidP="00C935B1">
            <w:pPr>
              <w:spacing w:before="0" w:after="0"/>
              <w:rPr>
                <w:sz w:val="28"/>
                <w:szCs w:val="28"/>
              </w:rPr>
            </w:pPr>
            <w:r w:rsidRPr="001D6B5C">
              <w:rPr>
                <w:sz w:val="28"/>
                <w:szCs w:val="28"/>
              </w:rPr>
              <w:t>6</w:t>
            </w:r>
          </w:p>
        </w:tc>
        <w:tc>
          <w:tcPr>
            <w:tcW w:w="0" w:type="auto"/>
          </w:tcPr>
          <w:p w:rsidR="005005A1" w:rsidRPr="001D6B5C" w:rsidRDefault="005005A1" w:rsidP="00AA1D26">
            <w:pPr>
              <w:spacing w:before="0" w:after="0"/>
              <w:contextualSpacing/>
              <w:rPr>
                <w:szCs w:val="24"/>
              </w:rPr>
            </w:pPr>
            <w:r w:rsidRPr="001D6B5C">
              <w:rPr>
                <w:szCs w:val="24"/>
              </w:rPr>
              <w:t>Write an OpenMP program for Word search in a file and illustrate the performance using different sizes of file.</w:t>
            </w:r>
          </w:p>
        </w:tc>
        <w:tc>
          <w:tcPr>
            <w:tcW w:w="1139" w:type="dxa"/>
          </w:tcPr>
          <w:p w:rsidR="005005A1" w:rsidRPr="001D6B5C" w:rsidRDefault="005005A1" w:rsidP="00AA1D26">
            <w:pPr>
              <w:spacing w:before="0" w:after="0"/>
              <w:jc w:val="center"/>
              <w:rPr>
                <w:szCs w:val="24"/>
              </w:rPr>
            </w:pPr>
          </w:p>
          <w:p w:rsidR="005005A1" w:rsidRPr="001D6B5C" w:rsidRDefault="005005A1" w:rsidP="00AA1D26">
            <w:pPr>
              <w:spacing w:before="0" w:after="0"/>
              <w:jc w:val="center"/>
              <w:rPr>
                <w:szCs w:val="24"/>
              </w:rPr>
            </w:pPr>
            <w:r w:rsidRPr="001D6B5C">
              <w:rPr>
                <w:szCs w:val="24"/>
              </w:rPr>
              <w:t>01</w:t>
            </w:r>
          </w:p>
        </w:tc>
      </w:tr>
      <w:tr w:rsidR="00887309" w:rsidRPr="001D6B5C" w:rsidTr="00C935B1">
        <w:tc>
          <w:tcPr>
            <w:tcW w:w="0" w:type="auto"/>
            <w:vAlign w:val="center"/>
          </w:tcPr>
          <w:p w:rsidR="00887309" w:rsidRPr="001D6B5C" w:rsidRDefault="00887309" w:rsidP="00C935B1">
            <w:pPr>
              <w:spacing w:before="0" w:after="0"/>
              <w:rPr>
                <w:sz w:val="28"/>
                <w:szCs w:val="28"/>
              </w:rPr>
            </w:pPr>
            <w:r w:rsidRPr="001D6B5C">
              <w:rPr>
                <w:sz w:val="28"/>
                <w:szCs w:val="28"/>
              </w:rPr>
              <w:t>7</w:t>
            </w:r>
          </w:p>
        </w:tc>
        <w:tc>
          <w:tcPr>
            <w:tcW w:w="0" w:type="auto"/>
          </w:tcPr>
          <w:p w:rsidR="00887309" w:rsidRPr="001D6B5C" w:rsidRDefault="00887309" w:rsidP="00AA1D26">
            <w:pPr>
              <w:spacing w:before="0" w:after="0"/>
              <w:contextualSpacing/>
              <w:rPr>
                <w:szCs w:val="24"/>
              </w:rPr>
            </w:pPr>
          </w:p>
        </w:tc>
        <w:tc>
          <w:tcPr>
            <w:tcW w:w="1139" w:type="dxa"/>
          </w:tcPr>
          <w:p w:rsidR="00887309" w:rsidRPr="001D6B5C" w:rsidRDefault="00887309" w:rsidP="00AA1D26">
            <w:pPr>
              <w:spacing w:before="0" w:after="0"/>
              <w:jc w:val="center"/>
              <w:rPr>
                <w:szCs w:val="24"/>
              </w:rPr>
            </w:pPr>
          </w:p>
        </w:tc>
      </w:tr>
    </w:tbl>
    <w:p w:rsidR="00C853D2" w:rsidRPr="001D6B5C" w:rsidRDefault="00C853D2" w:rsidP="00000204">
      <w:pPr>
        <w:autoSpaceDE w:val="0"/>
        <w:autoSpaceDN w:val="0"/>
        <w:adjustRightInd w:val="0"/>
        <w:spacing w:before="0" w:after="0" w:line="360" w:lineRule="auto"/>
        <w:ind w:firstLine="360"/>
        <w:jc w:val="center"/>
        <w:rPr>
          <w:b/>
          <w:sz w:val="32"/>
          <w:szCs w:val="32"/>
          <w:lang w:val="en-IN"/>
        </w:rPr>
      </w:pPr>
    </w:p>
    <w:p w:rsidR="0036638F" w:rsidRPr="001D6B5C" w:rsidRDefault="0036638F" w:rsidP="00000204">
      <w:pPr>
        <w:autoSpaceDE w:val="0"/>
        <w:autoSpaceDN w:val="0"/>
        <w:adjustRightInd w:val="0"/>
        <w:spacing w:before="0" w:after="0" w:line="360" w:lineRule="auto"/>
        <w:ind w:firstLine="360"/>
        <w:jc w:val="center"/>
        <w:rPr>
          <w:b/>
          <w:sz w:val="32"/>
          <w:szCs w:val="32"/>
          <w:lang w:val="en-IN"/>
        </w:rPr>
      </w:pPr>
    </w:p>
    <w:p w:rsidR="002C6235" w:rsidRPr="001D6B5C" w:rsidRDefault="00887309" w:rsidP="00000204">
      <w:pPr>
        <w:autoSpaceDE w:val="0"/>
        <w:autoSpaceDN w:val="0"/>
        <w:adjustRightInd w:val="0"/>
        <w:spacing w:before="0" w:after="0" w:line="360" w:lineRule="auto"/>
        <w:ind w:firstLine="360"/>
        <w:jc w:val="center"/>
        <w:rPr>
          <w:b/>
          <w:sz w:val="32"/>
          <w:szCs w:val="32"/>
          <w:lang w:val="en-IN"/>
        </w:rPr>
      </w:pPr>
      <w:r w:rsidRPr="001D6B5C">
        <w:rPr>
          <w:b/>
          <w:sz w:val="32"/>
          <w:szCs w:val="32"/>
          <w:lang w:val="en-IN"/>
        </w:rPr>
        <w:t>Part B</w:t>
      </w:r>
    </w:p>
    <w:p w:rsidR="00887309" w:rsidRPr="001D6B5C" w:rsidRDefault="00887309" w:rsidP="00887309">
      <w:pPr>
        <w:autoSpaceDE w:val="0"/>
        <w:autoSpaceDN w:val="0"/>
        <w:adjustRightInd w:val="0"/>
        <w:spacing w:before="0" w:after="0" w:line="360" w:lineRule="auto"/>
        <w:ind w:firstLine="360"/>
        <w:rPr>
          <w:sz w:val="32"/>
          <w:szCs w:val="32"/>
          <w:lang w:val="en-IN"/>
        </w:rPr>
      </w:pPr>
      <w:r w:rsidRPr="001D6B5C">
        <w:rPr>
          <w:sz w:val="32"/>
          <w:szCs w:val="32"/>
          <w:lang w:val="en-IN"/>
        </w:rPr>
        <w:t>Student  has to develop in groups or individually a project on real world problem using CUDA</w:t>
      </w:r>
    </w:p>
    <w:p w:rsidR="00F97712" w:rsidRPr="001D6B5C" w:rsidRDefault="00F97712">
      <w:pPr>
        <w:suppressAutoHyphens w:val="0"/>
        <w:spacing w:before="0" w:after="0"/>
        <w:jc w:val="left"/>
        <w:rPr>
          <w:b/>
          <w:sz w:val="32"/>
          <w:szCs w:val="32"/>
          <w:lang w:val="en-IN"/>
        </w:rPr>
      </w:pPr>
      <w:r w:rsidRPr="001D6B5C">
        <w:rPr>
          <w:b/>
          <w:sz w:val="32"/>
          <w:szCs w:val="32"/>
          <w:lang w:val="en-IN"/>
        </w:rPr>
        <w:br w:type="page"/>
      </w:r>
    </w:p>
    <w:p w:rsidR="00DA0F33" w:rsidRPr="001D6B5C" w:rsidRDefault="00DA0F33" w:rsidP="00000204">
      <w:pPr>
        <w:autoSpaceDE w:val="0"/>
        <w:autoSpaceDN w:val="0"/>
        <w:adjustRightInd w:val="0"/>
        <w:spacing w:before="0" w:after="0" w:line="360" w:lineRule="auto"/>
        <w:ind w:firstLine="360"/>
        <w:jc w:val="center"/>
        <w:rPr>
          <w:b/>
          <w:sz w:val="32"/>
          <w:szCs w:val="32"/>
          <w:lang w:val="en-IN"/>
        </w:rPr>
      </w:pPr>
      <w:r w:rsidRPr="001D6B5C">
        <w:rPr>
          <w:b/>
          <w:sz w:val="32"/>
          <w:szCs w:val="32"/>
          <w:lang w:val="en-IN"/>
        </w:rPr>
        <w:lastRenderedPageBreak/>
        <w:t>Introduction to OpenMP</w:t>
      </w:r>
    </w:p>
    <w:p w:rsidR="00716FA6" w:rsidRPr="001D6B5C" w:rsidRDefault="00DA0F33" w:rsidP="004B73BF">
      <w:pPr>
        <w:autoSpaceDE w:val="0"/>
        <w:autoSpaceDN w:val="0"/>
        <w:adjustRightInd w:val="0"/>
        <w:spacing w:before="0" w:after="0" w:line="360" w:lineRule="auto"/>
        <w:ind w:firstLine="567"/>
        <w:rPr>
          <w:b/>
          <w:color w:val="800000"/>
          <w:szCs w:val="24"/>
        </w:rPr>
      </w:pPr>
      <w:r w:rsidRPr="001D6B5C">
        <w:rPr>
          <w:szCs w:val="24"/>
          <w:lang w:val="en-IN"/>
        </w:rPr>
        <w:t xml:space="preserve">Applications with adequate single-processor performance on high-end systems often enjoy a significant cost advantage when implemented in parallel on systems utilizing multiple microprocessors. </w:t>
      </w:r>
      <w:r w:rsidRPr="001D6B5C">
        <w:rPr>
          <w:color w:val="000000"/>
          <w:szCs w:val="24"/>
        </w:rPr>
        <w:t xml:space="preserve">The language extension to implement single processor programs on multi processors system is </w:t>
      </w:r>
      <w:r w:rsidRPr="001D6B5C">
        <w:rPr>
          <w:szCs w:val="24"/>
        </w:rPr>
        <w:t>OpenMP</w:t>
      </w:r>
      <w:r w:rsidRPr="001D6B5C">
        <w:rPr>
          <w:color w:val="000000"/>
          <w:szCs w:val="24"/>
        </w:rPr>
        <w:t xml:space="preserve">, designed to make it very easy to write multithreaded code. </w:t>
      </w:r>
      <w:r w:rsidRPr="001D6B5C">
        <w:rPr>
          <w:szCs w:val="24"/>
          <w:lang w:val="en-IN"/>
        </w:rPr>
        <w:t>OpenMP is a set of compiler directives to express shared memory parallelism. These directives have been defined for Fortran, C, and C++. In addition to directives, OpenMP also includes a small set of runtime library routines and environment variables. The language extensions called</w:t>
      </w:r>
      <w:r w:rsidRPr="001D6B5C">
        <w:rPr>
          <w:iCs/>
          <w:szCs w:val="24"/>
          <w:lang w:val="en-IN"/>
        </w:rPr>
        <w:t xml:space="preserve"> Application Programming Interface (</w:t>
      </w:r>
      <w:r w:rsidRPr="001D6B5C">
        <w:rPr>
          <w:szCs w:val="24"/>
          <w:lang w:val="en-IN"/>
        </w:rPr>
        <w:t>API) in OpenMP fal</w:t>
      </w:r>
      <w:r w:rsidR="00644909" w:rsidRPr="001D6B5C">
        <w:rPr>
          <w:szCs w:val="24"/>
          <w:lang w:val="en-IN"/>
        </w:rPr>
        <w:t xml:space="preserve">l into one of three categories </w:t>
      </w:r>
      <w:r w:rsidR="00716FA6" w:rsidRPr="001D6B5C">
        <w:rPr>
          <w:szCs w:val="24"/>
          <w:lang w:val="en-IN"/>
        </w:rPr>
        <w:t>Compiler Directives</w:t>
      </w:r>
      <w:r w:rsidR="00644909" w:rsidRPr="001D6B5C">
        <w:rPr>
          <w:szCs w:val="24"/>
          <w:lang w:val="en-IN"/>
        </w:rPr>
        <w:t xml:space="preserve">, </w:t>
      </w:r>
      <w:r w:rsidR="00716FA6" w:rsidRPr="001D6B5C">
        <w:rPr>
          <w:szCs w:val="24"/>
          <w:lang w:val="en-IN"/>
        </w:rPr>
        <w:t>Library routines</w:t>
      </w:r>
      <w:r w:rsidR="00644909" w:rsidRPr="001D6B5C">
        <w:rPr>
          <w:szCs w:val="24"/>
          <w:lang w:val="en-IN"/>
        </w:rPr>
        <w:t xml:space="preserve"> and </w:t>
      </w:r>
      <w:r w:rsidR="00716FA6" w:rsidRPr="001D6B5C">
        <w:rPr>
          <w:szCs w:val="24"/>
          <w:lang w:val="en-IN"/>
        </w:rPr>
        <w:t>Environment Variables</w:t>
      </w:r>
      <w:r w:rsidR="00644909" w:rsidRPr="001D6B5C">
        <w:rPr>
          <w:szCs w:val="24"/>
          <w:lang w:val="en-IN"/>
        </w:rPr>
        <w:t>.</w:t>
      </w:r>
    </w:p>
    <w:p w:rsidR="00DA0F33" w:rsidRPr="001D6B5C" w:rsidRDefault="00DA0F33" w:rsidP="00000204">
      <w:pPr>
        <w:pStyle w:val="ListParagraph"/>
        <w:widowControl w:val="0"/>
        <w:suppressAutoHyphens w:val="0"/>
        <w:autoSpaceDE w:val="0"/>
        <w:autoSpaceDN w:val="0"/>
        <w:adjustRightInd w:val="0"/>
        <w:spacing w:before="0" w:after="0" w:line="360" w:lineRule="auto"/>
        <w:ind w:left="0"/>
        <w:contextualSpacing/>
        <w:jc w:val="left"/>
        <w:rPr>
          <w:b/>
          <w:szCs w:val="24"/>
        </w:rPr>
      </w:pPr>
      <w:r w:rsidRPr="001D6B5C">
        <w:rPr>
          <w:b/>
          <w:szCs w:val="24"/>
        </w:rPr>
        <w:t>Compiler Directives</w:t>
      </w:r>
      <w:r w:rsidR="00644909" w:rsidRPr="001D6B5C">
        <w:rPr>
          <w:b/>
          <w:szCs w:val="24"/>
        </w:rPr>
        <w:t>:</w:t>
      </w:r>
    </w:p>
    <w:p w:rsidR="00DA0F33" w:rsidRPr="001D6B5C" w:rsidRDefault="00DA0F33" w:rsidP="00EC7A46">
      <w:pPr>
        <w:pStyle w:val="ListParagraph"/>
        <w:widowControl w:val="0"/>
        <w:numPr>
          <w:ilvl w:val="0"/>
          <w:numId w:val="18"/>
        </w:numPr>
        <w:suppressAutoHyphens w:val="0"/>
        <w:autoSpaceDE w:val="0"/>
        <w:autoSpaceDN w:val="0"/>
        <w:adjustRightInd w:val="0"/>
        <w:spacing w:before="0" w:after="0" w:line="360" w:lineRule="auto"/>
        <w:contextualSpacing/>
        <w:jc w:val="left"/>
        <w:rPr>
          <w:szCs w:val="24"/>
        </w:rPr>
      </w:pPr>
      <w:r w:rsidRPr="001D6B5C">
        <w:rPr>
          <w:szCs w:val="24"/>
        </w:rPr>
        <w:t>Parallel Construct</w:t>
      </w:r>
    </w:p>
    <w:p w:rsidR="00DA0F33" w:rsidRPr="001D6B5C" w:rsidRDefault="00DA0F33" w:rsidP="00EC7A46">
      <w:pPr>
        <w:pStyle w:val="ListParagraph"/>
        <w:widowControl w:val="0"/>
        <w:numPr>
          <w:ilvl w:val="0"/>
          <w:numId w:val="18"/>
        </w:numPr>
        <w:suppressAutoHyphens w:val="0"/>
        <w:autoSpaceDE w:val="0"/>
        <w:autoSpaceDN w:val="0"/>
        <w:adjustRightInd w:val="0"/>
        <w:spacing w:before="0" w:after="0" w:line="360" w:lineRule="auto"/>
        <w:contextualSpacing/>
        <w:jc w:val="left"/>
        <w:rPr>
          <w:szCs w:val="24"/>
        </w:rPr>
      </w:pPr>
      <w:r w:rsidRPr="001D6B5C">
        <w:rPr>
          <w:szCs w:val="24"/>
        </w:rPr>
        <w:t>Data Environment</w:t>
      </w:r>
    </w:p>
    <w:p w:rsidR="00DA0F33" w:rsidRPr="001D6B5C" w:rsidRDefault="00DA0F33" w:rsidP="00EC7A46">
      <w:pPr>
        <w:pStyle w:val="ListParagraph"/>
        <w:widowControl w:val="0"/>
        <w:numPr>
          <w:ilvl w:val="0"/>
          <w:numId w:val="18"/>
        </w:numPr>
        <w:suppressAutoHyphens w:val="0"/>
        <w:autoSpaceDE w:val="0"/>
        <w:autoSpaceDN w:val="0"/>
        <w:adjustRightInd w:val="0"/>
        <w:spacing w:before="0" w:after="0" w:line="360" w:lineRule="auto"/>
        <w:contextualSpacing/>
        <w:jc w:val="left"/>
        <w:rPr>
          <w:szCs w:val="24"/>
        </w:rPr>
      </w:pPr>
      <w:r w:rsidRPr="001D6B5C">
        <w:rPr>
          <w:szCs w:val="24"/>
        </w:rPr>
        <w:t>Work Sharing</w:t>
      </w:r>
    </w:p>
    <w:p w:rsidR="00644909" w:rsidRPr="001D6B5C" w:rsidRDefault="00DA0F33" w:rsidP="00EC7A46">
      <w:pPr>
        <w:pStyle w:val="ListParagraph"/>
        <w:widowControl w:val="0"/>
        <w:numPr>
          <w:ilvl w:val="0"/>
          <w:numId w:val="18"/>
        </w:numPr>
        <w:suppressAutoHyphens w:val="0"/>
        <w:autoSpaceDE w:val="0"/>
        <w:autoSpaceDN w:val="0"/>
        <w:adjustRightInd w:val="0"/>
        <w:spacing w:before="0" w:after="0" w:line="360" w:lineRule="auto"/>
        <w:contextualSpacing/>
        <w:jc w:val="left"/>
        <w:rPr>
          <w:szCs w:val="24"/>
        </w:rPr>
      </w:pPr>
      <w:r w:rsidRPr="001D6B5C">
        <w:rPr>
          <w:szCs w:val="24"/>
        </w:rPr>
        <w:t>Synchronization</w:t>
      </w:r>
    </w:p>
    <w:p w:rsidR="00DA0F33" w:rsidRPr="001D6B5C" w:rsidRDefault="00DA0F33" w:rsidP="00000204">
      <w:pPr>
        <w:pStyle w:val="ListParagraph"/>
        <w:widowControl w:val="0"/>
        <w:suppressAutoHyphens w:val="0"/>
        <w:autoSpaceDE w:val="0"/>
        <w:autoSpaceDN w:val="0"/>
        <w:adjustRightInd w:val="0"/>
        <w:spacing w:before="0" w:after="0" w:line="360" w:lineRule="auto"/>
        <w:ind w:left="0"/>
        <w:contextualSpacing/>
        <w:jc w:val="left"/>
        <w:rPr>
          <w:szCs w:val="24"/>
        </w:rPr>
      </w:pPr>
      <w:r w:rsidRPr="001D6B5C">
        <w:rPr>
          <w:b/>
          <w:szCs w:val="24"/>
        </w:rPr>
        <w:t>PARALLEL Region Construct</w:t>
      </w:r>
    </w:p>
    <w:p w:rsidR="00DA0F33" w:rsidRPr="001D6B5C"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D6B5C">
        <w:rPr>
          <w:szCs w:val="24"/>
        </w:rPr>
        <w:t xml:space="preserve">A parallel region is a block of code that will be  executed by multiple threads </w:t>
      </w:r>
    </w:p>
    <w:p w:rsidR="00DA0F33" w:rsidRPr="001D6B5C"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D6B5C">
        <w:rPr>
          <w:szCs w:val="24"/>
        </w:rPr>
        <w:t xml:space="preserve">Main thread creates a team of threads and becomes the master of the team. </w:t>
      </w:r>
    </w:p>
    <w:p w:rsidR="00DA0F33" w:rsidRPr="001D6B5C" w:rsidRDefault="00DA0F33" w:rsidP="00000204">
      <w:pPr>
        <w:pStyle w:val="ListParagraph"/>
        <w:tabs>
          <w:tab w:val="left" w:pos="5700"/>
        </w:tabs>
        <w:suppressAutoHyphens w:val="0"/>
        <w:spacing w:after="240" w:line="360" w:lineRule="auto"/>
        <w:contextualSpacing/>
        <w:rPr>
          <w:szCs w:val="24"/>
        </w:rPr>
      </w:pPr>
      <w:r w:rsidRPr="001D6B5C">
        <w:rPr>
          <w:szCs w:val="24"/>
        </w:rPr>
        <w:t>The master is a member of that team and has thread id 0  within that team</w:t>
      </w:r>
    </w:p>
    <w:p w:rsidR="00DA0F33" w:rsidRPr="001D6B5C"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D6B5C">
        <w:rPr>
          <w:szCs w:val="24"/>
        </w:rPr>
        <w:t>Starting from the beginning of this parallel region, the code is duplicated and all threads will execute that code.</w:t>
      </w:r>
    </w:p>
    <w:p w:rsidR="00DA0F33" w:rsidRPr="001D6B5C"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D6B5C">
        <w:rPr>
          <w:szCs w:val="24"/>
        </w:rPr>
        <w:t>There is an implied barrier at the end of a parallel section.</w:t>
      </w:r>
    </w:p>
    <w:p w:rsidR="00DA0F33" w:rsidRPr="001D6B5C"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D6B5C">
        <w:rPr>
          <w:szCs w:val="24"/>
        </w:rPr>
        <w:t>If any thread terminates within a parallel region, all threads in the team terminate.</w:t>
      </w:r>
    </w:p>
    <w:p w:rsidR="00DA0F33" w:rsidRPr="001D6B5C" w:rsidRDefault="00DA0F33" w:rsidP="00000204">
      <w:pPr>
        <w:widowControl w:val="0"/>
        <w:autoSpaceDE w:val="0"/>
        <w:autoSpaceDN w:val="0"/>
        <w:adjustRightInd w:val="0"/>
        <w:spacing w:before="0" w:after="0" w:line="360" w:lineRule="auto"/>
        <w:rPr>
          <w:b/>
          <w:szCs w:val="24"/>
        </w:rPr>
      </w:pPr>
      <w:r w:rsidRPr="001D6B5C">
        <w:rPr>
          <w:b/>
          <w:szCs w:val="24"/>
        </w:rPr>
        <w:t>The number of threads in a parallel region is determined by the following factors, in order of precedence:</w:t>
      </w:r>
    </w:p>
    <w:p w:rsidR="00DA0F33" w:rsidRPr="001D6B5C" w:rsidRDefault="00DA0F33" w:rsidP="007641DE">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Evaluation of the IF clause</w:t>
      </w:r>
    </w:p>
    <w:p w:rsidR="00DA0F33" w:rsidRPr="001D6B5C" w:rsidRDefault="00DA0F33" w:rsidP="007641DE">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Setting of the NUM_THREADS clause</w:t>
      </w:r>
    </w:p>
    <w:p w:rsidR="00DA0F33" w:rsidRPr="001D6B5C" w:rsidRDefault="00DA0F33" w:rsidP="007641DE">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Use of the omp_set_num_threads() library function</w:t>
      </w:r>
    </w:p>
    <w:p w:rsidR="00DA0F33" w:rsidRPr="001D6B5C" w:rsidRDefault="00DA0F33" w:rsidP="007641DE">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Setting of the OMP_NUM_THREADS environment variable</w:t>
      </w:r>
    </w:p>
    <w:p w:rsidR="00000204" w:rsidRPr="001D6B5C" w:rsidRDefault="00DA0F33" w:rsidP="00657602">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 xml:space="preserve">Implementation default </w:t>
      </w:r>
      <w:r w:rsidRPr="001D6B5C">
        <w:rPr>
          <w:color w:val="000000"/>
          <w:szCs w:val="24"/>
        </w:rPr>
        <w:pgNum/>
      </w:r>
      <w:r w:rsidRPr="001D6B5C">
        <w:rPr>
          <w:color w:val="000000"/>
          <w:szCs w:val="24"/>
        </w:rPr>
        <w:t xml:space="preserve"> usually the number of CPUs on a node, though it could be dynamic.</w:t>
      </w:r>
    </w:p>
    <w:p w:rsidR="00993111" w:rsidRPr="001D6B5C" w:rsidRDefault="00993111" w:rsidP="00993111">
      <w:pPr>
        <w:pStyle w:val="ListParagraph"/>
        <w:widowControl w:val="0"/>
        <w:suppressAutoHyphens w:val="0"/>
        <w:autoSpaceDE w:val="0"/>
        <w:autoSpaceDN w:val="0"/>
        <w:adjustRightInd w:val="0"/>
        <w:spacing w:before="0" w:after="0" w:line="360" w:lineRule="auto"/>
        <w:contextualSpacing/>
        <w:jc w:val="left"/>
        <w:rPr>
          <w:color w:val="000000"/>
          <w:szCs w:val="24"/>
        </w:rPr>
      </w:pPr>
    </w:p>
    <w:p w:rsidR="00DA0F33" w:rsidRPr="001D6B5C" w:rsidRDefault="00DA0F33" w:rsidP="00000204">
      <w:pPr>
        <w:pStyle w:val="ListParagraph"/>
        <w:widowControl w:val="0"/>
        <w:suppressAutoHyphens w:val="0"/>
        <w:autoSpaceDE w:val="0"/>
        <w:autoSpaceDN w:val="0"/>
        <w:adjustRightInd w:val="0"/>
        <w:spacing w:before="0" w:after="0" w:line="360" w:lineRule="auto"/>
        <w:ind w:left="0"/>
        <w:contextualSpacing/>
        <w:jc w:val="left"/>
        <w:rPr>
          <w:color w:val="000000"/>
          <w:szCs w:val="24"/>
        </w:rPr>
      </w:pPr>
      <w:r w:rsidRPr="001D6B5C">
        <w:rPr>
          <w:b/>
          <w:szCs w:val="24"/>
        </w:rPr>
        <w:lastRenderedPageBreak/>
        <w:t>Data Scoping Attribute Clauses</w:t>
      </w:r>
      <w:r w:rsidR="00644909" w:rsidRPr="001D6B5C">
        <w:rPr>
          <w:b/>
          <w:szCs w:val="24"/>
        </w:rPr>
        <w:t>:</w:t>
      </w:r>
    </w:p>
    <w:p w:rsidR="00DA0F33" w:rsidRPr="001D6B5C" w:rsidRDefault="00DA0F33" w:rsidP="00CA248D">
      <w:pPr>
        <w:widowControl w:val="0"/>
        <w:autoSpaceDE w:val="0"/>
        <w:autoSpaceDN w:val="0"/>
        <w:adjustRightInd w:val="0"/>
        <w:spacing w:before="0" w:after="0" w:line="360" w:lineRule="auto"/>
        <w:ind w:firstLine="720"/>
        <w:rPr>
          <w:color w:val="000000"/>
          <w:szCs w:val="24"/>
        </w:rPr>
      </w:pPr>
      <w:r w:rsidRPr="001D6B5C">
        <w:rPr>
          <w:color w:val="000000"/>
          <w:szCs w:val="24"/>
        </w:rPr>
        <w:t>The OpenMP Data Scope Attribute Clauses ar</w:t>
      </w:r>
      <w:r w:rsidR="00CA248D" w:rsidRPr="001D6B5C">
        <w:rPr>
          <w:color w:val="000000"/>
          <w:szCs w:val="24"/>
        </w:rPr>
        <w:t xml:space="preserve">e used to explicitly define how </w:t>
      </w:r>
      <w:r w:rsidRPr="001D6B5C">
        <w:rPr>
          <w:color w:val="000000"/>
          <w:szCs w:val="24"/>
        </w:rPr>
        <w:t>variables should be scoped. They explicitly define how variables should be scoped. They include:</w:t>
      </w:r>
    </w:p>
    <w:p w:rsidR="00DA0F33" w:rsidRPr="001D6B5C"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PRIVATE</w:t>
      </w:r>
    </w:p>
    <w:p w:rsidR="00DA0F33" w:rsidRPr="001D6B5C"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FIRSTPRIVATE</w:t>
      </w:r>
    </w:p>
    <w:p w:rsidR="00DA0F33" w:rsidRPr="001D6B5C"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LASTPRIVATE</w:t>
      </w:r>
    </w:p>
    <w:p w:rsidR="00DA0F33" w:rsidRPr="001D6B5C"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SHARED</w:t>
      </w:r>
    </w:p>
    <w:p w:rsidR="00DA0F33" w:rsidRPr="001D6B5C"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DEFAULT</w:t>
      </w:r>
    </w:p>
    <w:p w:rsidR="00DA0F33" w:rsidRPr="001D6B5C"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REDUCTION</w:t>
      </w:r>
    </w:p>
    <w:p w:rsidR="00DA0F33" w:rsidRPr="001D6B5C"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COPYIN</w:t>
      </w:r>
    </w:p>
    <w:p w:rsidR="00DA0F33" w:rsidRPr="001D6B5C" w:rsidRDefault="00DA0F33" w:rsidP="00000204">
      <w:pPr>
        <w:widowControl w:val="0"/>
        <w:autoSpaceDE w:val="0"/>
        <w:autoSpaceDN w:val="0"/>
        <w:adjustRightInd w:val="0"/>
        <w:spacing w:before="0" w:after="0" w:line="360" w:lineRule="auto"/>
        <w:ind w:firstLine="720"/>
        <w:rPr>
          <w:szCs w:val="24"/>
        </w:rPr>
      </w:pPr>
      <w:r w:rsidRPr="001D6B5C">
        <w:rPr>
          <w:szCs w:val="24"/>
        </w:rPr>
        <w:t xml:space="preserve">Data Scope Attribute Clauses are used in </w:t>
      </w:r>
      <w:r w:rsidR="00602336" w:rsidRPr="001D6B5C">
        <w:rPr>
          <w:szCs w:val="24"/>
        </w:rPr>
        <w:t>conjunction with</w:t>
      </w:r>
      <w:r w:rsidRPr="001D6B5C">
        <w:rPr>
          <w:szCs w:val="24"/>
        </w:rPr>
        <w:t xml:space="preserve"> several directives (PARALLEL, DO/for, and SECTIONS) to control the scoping of enclosed variables.</w:t>
      </w:r>
    </w:p>
    <w:p w:rsidR="00DA0F33" w:rsidRPr="001D6B5C"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D6B5C">
        <w:rPr>
          <w:b/>
          <w:szCs w:val="24"/>
        </w:rPr>
        <w:t>private clause-private(list)</w:t>
      </w:r>
    </w:p>
    <w:p w:rsidR="00DA0F33" w:rsidRPr="001D6B5C" w:rsidRDefault="00DA0F33" w:rsidP="00000204">
      <w:pPr>
        <w:widowControl w:val="0"/>
        <w:autoSpaceDE w:val="0"/>
        <w:autoSpaceDN w:val="0"/>
        <w:adjustRightInd w:val="0"/>
        <w:spacing w:before="0" w:after="0" w:line="360" w:lineRule="auto"/>
        <w:ind w:firstLine="720"/>
        <w:jc w:val="left"/>
        <w:rPr>
          <w:szCs w:val="24"/>
        </w:rPr>
      </w:pPr>
      <w:r w:rsidRPr="001D6B5C">
        <w:rPr>
          <w:szCs w:val="24"/>
        </w:rPr>
        <w:t>This declares variables in its list to be private to each thread</w:t>
      </w:r>
    </w:p>
    <w:p w:rsidR="00DA0F33" w:rsidRPr="001D6B5C"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D6B5C">
        <w:rPr>
          <w:b/>
          <w:szCs w:val="24"/>
        </w:rPr>
        <w:t>firstprivate clause- firstprivate(list)</w:t>
      </w:r>
    </w:p>
    <w:p w:rsidR="00DA0F33" w:rsidRPr="001D6B5C" w:rsidRDefault="00DA0F33" w:rsidP="00000204">
      <w:pPr>
        <w:widowControl w:val="0"/>
        <w:autoSpaceDE w:val="0"/>
        <w:autoSpaceDN w:val="0"/>
        <w:adjustRightInd w:val="0"/>
        <w:spacing w:before="0" w:after="0" w:line="360" w:lineRule="auto"/>
        <w:ind w:firstLine="720"/>
        <w:jc w:val="left"/>
        <w:rPr>
          <w:szCs w:val="24"/>
        </w:rPr>
      </w:pPr>
      <w:r w:rsidRPr="001D6B5C">
        <w:rPr>
          <w:szCs w:val="24"/>
        </w:rPr>
        <w:t xml:space="preserve">A private initialized copy of B is created before the parallel region begins. The copy </w:t>
      </w:r>
    </w:p>
    <w:p w:rsidR="00DA0F33" w:rsidRPr="001D6B5C" w:rsidRDefault="00DA0F33" w:rsidP="00000204">
      <w:pPr>
        <w:widowControl w:val="0"/>
        <w:autoSpaceDE w:val="0"/>
        <w:autoSpaceDN w:val="0"/>
        <w:adjustRightInd w:val="0"/>
        <w:spacing w:before="0" w:after="0" w:line="360" w:lineRule="auto"/>
        <w:ind w:firstLine="720"/>
        <w:jc w:val="left"/>
        <w:rPr>
          <w:szCs w:val="24"/>
        </w:rPr>
      </w:pPr>
      <w:r w:rsidRPr="001D6B5C">
        <w:rPr>
          <w:szCs w:val="24"/>
        </w:rPr>
        <w:t>of  each thread gets the same value</w:t>
      </w:r>
    </w:p>
    <w:p w:rsidR="00DA0F33" w:rsidRPr="001D6B5C"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D6B5C">
        <w:rPr>
          <w:b/>
          <w:szCs w:val="24"/>
        </w:rPr>
        <w:t>SHARED Clause-shared(list)</w:t>
      </w:r>
      <w:r w:rsidRPr="001D6B5C">
        <w:rPr>
          <w:b/>
          <w:szCs w:val="24"/>
        </w:rPr>
        <w:tab/>
      </w:r>
    </w:p>
    <w:p w:rsidR="00DA0F33" w:rsidRPr="001D6B5C" w:rsidRDefault="00DA0F33" w:rsidP="00000204">
      <w:pPr>
        <w:widowControl w:val="0"/>
        <w:autoSpaceDE w:val="0"/>
        <w:autoSpaceDN w:val="0"/>
        <w:adjustRightInd w:val="0"/>
        <w:spacing w:before="0" w:after="0" w:line="360" w:lineRule="auto"/>
        <w:ind w:left="720"/>
        <w:jc w:val="left"/>
        <w:rPr>
          <w:color w:val="000000"/>
          <w:szCs w:val="24"/>
        </w:rPr>
      </w:pPr>
      <w:r w:rsidRPr="001D6B5C">
        <w:rPr>
          <w:color w:val="000000"/>
          <w:szCs w:val="24"/>
        </w:rPr>
        <w:t>A shared variable exists in only one memory location and all threads can read or write to  that address</w:t>
      </w:r>
    </w:p>
    <w:p w:rsidR="00DA0F33" w:rsidRPr="001D6B5C"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D6B5C">
        <w:rPr>
          <w:b/>
          <w:szCs w:val="24"/>
        </w:rPr>
        <w:t>DEFAULT Clause- default (shared | none)</w:t>
      </w:r>
    </w:p>
    <w:p w:rsidR="00DA0F33" w:rsidRPr="001D6B5C" w:rsidRDefault="00DA0F33" w:rsidP="00000204">
      <w:pPr>
        <w:widowControl w:val="0"/>
        <w:autoSpaceDE w:val="0"/>
        <w:autoSpaceDN w:val="0"/>
        <w:adjustRightInd w:val="0"/>
        <w:spacing w:before="0" w:after="0" w:line="360" w:lineRule="auto"/>
        <w:ind w:firstLine="720"/>
        <w:jc w:val="left"/>
        <w:rPr>
          <w:color w:val="000000"/>
          <w:szCs w:val="24"/>
        </w:rPr>
      </w:pPr>
      <w:r w:rsidRPr="001D6B5C">
        <w:rPr>
          <w:color w:val="000000"/>
          <w:szCs w:val="24"/>
        </w:rPr>
        <w:t>Specify default scope for all variables in the lexical extent.</w:t>
      </w:r>
    </w:p>
    <w:p w:rsidR="00DA0F33" w:rsidRPr="001D6B5C"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D6B5C">
        <w:rPr>
          <w:b/>
          <w:szCs w:val="24"/>
        </w:rPr>
        <w:t>LASTPRIVATE Clause- lastprivate (list)</w:t>
      </w:r>
    </w:p>
    <w:p w:rsidR="00DA0F33" w:rsidRPr="001D6B5C" w:rsidRDefault="00DA0F33" w:rsidP="00000204">
      <w:pPr>
        <w:widowControl w:val="0"/>
        <w:autoSpaceDE w:val="0"/>
        <w:autoSpaceDN w:val="0"/>
        <w:adjustRightInd w:val="0"/>
        <w:spacing w:before="0" w:after="0" w:line="360" w:lineRule="auto"/>
        <w:ind w:firstLine="720"/>
        <w:jc w:val="left"/>
        <w:rPr>
          <w:szCs w:val="24"/>
        </w:rPr>
      </w:pPr>
      <w:r w:rsidRPr="001D6B5C">
        <w:rPr>
          <w:szCs w:val="24"/>
        </w:rPr>
        <w:t>Value from the last loop iteration assigned the original variable  object.</w:t>
      </w:r>
    </w:p>
    <w:p w:rsidR="00DA0F33" w:rsidRPr="001D6B5C"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D6B5C">
        <w:rPr>
          <w:b/>
          <w:szCs w:val="24"/>
        </w:rPr>
        <w:t>COPYIN Clause-- copyin (list)</w:t>
      </w:r>
    </w:p>
    <w:p w:rsidR="00DA0F33" w:rsidRPr="001D6B5C" w:rsidRDefault="00DA0F33" w:rsidP="00000204">
      <w:pPr>
        <w:widowControl w:val="0"/>
        <w:autoSpaceDE w:val="0"/>
        <w:autoSpaceDN w:val="0"/>
        <w:adjustRightInd w:val="0"/>
        <w:spacing w:before="0" w:after="0" w:line="360" w:lineRule="auto"/>
        <w:ind w:firstLine="720"/>
        <w:jc w:val="left"/>
        <w:rPr>
          <w:color w:val="000000"/>
          <w:szCs w:val="24"/>
        </w:rPr>
      </w:pPr>
      <w:r w:rsidRPr="001D6B5C">
        <w:rPr>
          <w:color w:val="000000"/>
          <w:szCs w:val="24"/>
        </w:rPr>
        <w:t>Initialized with value from master thread. Used for threadprivate variables</w:t>
      </w:r>
    </w:p>
    <w:p w:rsidR="00DA0F33" w:rsidRPr="001D6B5C"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D6B5C">
        <w:rPr>
          <w:b/>
          <w:szCs w:val="24"/>
        </w:rPr>
        <w:t>COPYPRIVATE Clause - copyprivate (list)</w:t>
      </w:r>
    </w:p>
    <w:p w:rsidR="00DA0F33" w:rsidRPr="001D6B5C" w:rsidRDefault="00DA0F33" w:rsidP="00000204">
      <w:pPr>
        <w:widowControl w:val="0"/>
        <w:autoSpaceDE w:val="0"/>
        <w:autoSpaceDN w:val="0"/>
        <w:adjustRightInd w:val="0"/>
        <w:spacing w:before="0" w:after="0" w:line="360" w:lineRule="auto"/>
        <w:ind w:firstLine="720"/>
        <w:rPr>
          <w:color w:val="000000"/>
          <w:szCs w:val="24"/>
        </w:rPr>
      </w:pPr>
      <w:r w:rsidRPr="001D6B5C">
        <w:rPr>
          <w:color w:val="000000"/>
          <w:szCs w:val="24"/>
        </w:rPr>
        <w:t>Used to broadcast values of single thread to all instances of the private variables.</w:t>
      </w:r>
    </w:p>
    <w:p w:rsidR="00000204" w:rsidRPr="001D6B5C" w:rsidRDefault="00DA0F33" w:rsidP="001C755D">
      <w:pPr>
        <w:widowControl w:val="0"/>
        <w:autoSpaceDE w:val="0"/>
        <w:autoSpaceDN w:val="0"/>
        <w:adjustRightInd w:val="0"/>
        <w:spacing w:before="0" w:after="0" w:line="360" w:lineRule="auto"/>
        <w:ind w:firstLine="720"/>
        <w:rPr>
          <w:color w:val="000000"/>
          <w:szCs w:val="24"/>
        </w:rPr>
      </w:pPr>
      <w:r w:rsidRPr="001D6B5C">
        <w:rPr>
          <w:color w:val="000000"/>
          <w:szCs w:val="24"/>
        </w:rPr>
        <w:t>Associated with the SINGLE directive.</w:t>
      </w:r>
    </w:p>
    <w:p w:rsidR="00993111" w:rsidRPr="001D6B5C" w:rsidRDefault="00993111" w:rsidP="001C755D">
      <w:pPr>
        <w:widowControl w:val="0"/>
        <w:autoSpaceDE w:val="0"/>
        <w:autoSpaceDN w:val="0"/>
        <w:adjustRightInd w:val="0"/>
        <w:spacing w:before="0" w:after="0" w:line="360" w:lineRule="auto"/>
        <w:ind w:firstLine="720"/>
        <w:rPr>
          <w:color w:val="000000"/>
          <w:szCs w:val="24"/>
        </w:rPr>
      </w:pPr>
    </w:p>
    <w:p w:rsidR="00993111" w:rsidRPr="001D6B5C" w:rsidRDefault="00993111" w:rsidP="001C755D">
      <w:pPr>
        <w:widowControl w:val="0"/>
        <w:autoSpaceDE w:val="0"/>
        <w:autoSpaceDN w:val="0"/>
        <w:adjustRightInd w:val="0"/>
        <w:spacing w:before="0" w:after="0" w:line="360" w:lineRule="auto"/>
        <w:ind w:firstLine="720"/>
        <w:rPr>
          <w:color w:val="000000"/>
          <w:szCs w:val="24"/>
        </w:rPr>
      </w:pPr>
    </w:p>
    <w:p w:rsidR="00DA0F33" w:rsidRPr="001D6B5C" w:rsidRDefault="00DA0F33" w:rsidP="00000204">
      <w:pPr>
        <w:pStyle w:val="ListParagraph"/>
        <w:tabs>
          <w:tab w:val="left" w:pos="5700"/>
        </w:tabs>
        <w:suppressAutoHyphens w:val="0"/>
        <w:spacing w:after="240" w:line="360" w:lineRule="auto"/>
        <w:ind w:left="0"/>
        <w:contextualSpacing/>
        <w:rPr>
          <w:b/>
          <w:szCs w:val="24"/>
        </w:rPr>
      </w:pPr>
      <w:r w:rsidRPr="001D6B5C">
        <w:rPr>
          <w:b/>
          <w:szCs w:val="24"/>
        </w:rPr>
        <w:lastRenderedPageBreak/>
        <w:t>REDUCTION Clause- reduction (operator: list)</w:t>
      </w:r>
      <w:r w:rsidRPr="001D6B5C">
        <w:rPr>
          <w:b/>
          <w:szCs w:val="24"/>
        </w:rPr>
        <w:tab/>
      </w:r>
    </w:p>
    <w:p w:rsidR="00DA0F33" w:rsidRPr="001D6B5C" w:rsidRDefault="00DA0F33" w:rsidP="00000204">
      <w:pPr>
        <w:widowControl w:val="0"/>
        <w:autoSpaceDE w:val="0"/>
        <w:autoSpaceDN w:val="0"/>
        <w:adjustRightInd w:val="0"/>
        <w:spacing w:before="0" w:after="0" w:line="360" w:lineRule="auto"/>
        <w:ind w:left="360" w:firstLine="360"/>
        <w:rPr>
          <w:szCs w:val="24"/>
        </w:rPr>
      </w:pPr>
      <w:r w:rsidRPr="001D6B5C">
        <w:rPr>
          <w:color w:val="000000"/>
          <w:szCs w:val="24"/>
        </w:rPr>
        <w:t xml:space="preserve">Variables which needed to be </w:t>
      </w:r>
      <w:r w:rsidR="00993111" w:rsidRPr="001D6B5C">
        <w:rPr>
          <w:color w:val="000000"/>
          <w:szCs w:val="24"/>
        </w:rPr>
        <w:t>shared &amp;</w:t>
      </w:r>
      <w:r w:rsidRPr="001D6B5C">
        <w:rPr>
          <w:color w:val="000000"/>
          <w:szCs w:val="24"/>
        </w:rPr>
        <w:t xml:space="preserve"> modified by all the processors.</w:t>
      </w:r>
      <w:r w:rsidRPr="001D6B5C">
        <w:rPr>
          <w:szCs w:val="24"/>
        </w:rPr>
        <w:t xml:space="preserve">The number </w:t>
      </w:r>
      <w:r w:rsidR="00993111" w:rsidRPr="001D6B5C">
        <w:rPr>
          <w:szCs w:val="24"/>
        </w:rPr>
        <w:t>of threads</w:t>
      </w:r>
      <w:r w:rsidRPr="001D6B5C">
        <w:rPr>
          <w:szCs w:val="24"/>
        </w:rPr>
        <w:t xml:space="preserve"> in a parallel region is determined by the following factors, in order of precedence:</w:t>
      </w:r>
    </w:p>
    <w:p w:rsidR="00DA0F33" w:rsidRPr="001D6B5C"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Evaluation of the IF clause</w:t>
      </w:r>
    </w:p>
    <w:p w:rsidR="00DA0F33" w:rsidRPr="001D6B5C"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Setting of the NUM_THREADS clause</w:t>
      </w:r>
    </w:p>
    <w:p w:rsidR="00DA0F33" w:rsidRPr="001D6B5C"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Use of the omp_set_num_threads() library function</w:t>
      </w:r>
    </w:p>
    <w:p w:rsidR="00DA0F33" w:rsidRPr="001D6B5C"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Setting of the OMP_NUM_THREADS environment variable</w:t>
      </w:r>
    </w:p>
    <w:p w:rsidR="00644909" w:rsidRPr="001D6B5C"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D6B5C">
        <w:rPr>
          <w:color w:val="000000"/>
          <w:szCs w:val="24"/>
        </w:rPr>
        <w:t xml:space="preserve">Implementation default </w:t>
      </w:r>
      <w:r w:rsidRPr="001D6B5C">
        <w:rPr>
          <w:color w:val="000000"/>
          <w:szCs w:val="24"/>
        </w:rPr>
        <w:pgNum/>
      </w:r>
      <w:r w:rsidRPr="001D6B5C">
        <w:rPr>
          <w:color w:val="000000"/>
          <w:szCs w:val="24"/>
        </w:rPr>
        <w:t xml:space="preserve"> usually the number of CPUs on a node, though it could be dynamic </w:t>
      </w:r>
    </w:p>
    <w:p w:rsidR="00A36E4E" w:rsidRPr="001D6B5C" w:rsidRDefault="00A36E4E" w:rsidP="00A36E4E">
      <w:pPr>
        <w:pStyle w:val="ListParagraph"/>
        <w:widowControl w:val="0"/>
        <w:suppressAutoHyphens w:val="0"/>
        <w:autoSpaceDE w:val="0"/>
        <w:autoSpaceDN w:val="0"/>
        <w:adjustRightInd w:val="0"/>
        <w:spacing w:before="0" w:after="0" w:line="360" w:lineRule="auto"/>
        <w:contextualSpacing/>
        <w:jc w:val="left"/>
        <w:rPr>
          <w:color w:val="000000"/>
          <w:szCs w:val="24"/>
        </w:rPr>
      </w:pPr>
    </w:p>
    <w:p w:rsidR="00DA0F33" w:rsidRPr="001D6B5C" w:rsidRDefault="00DA0F33" w:rsidP="00000204">
      <w:pPr>
        <w:pStyle w:val="ListParagraph"/>
        <w:widowControl w:val="0"/>
        <w:suppressAutoHyphens w:val="0"/>
        <w:autoSpaceDE w:val="0"/>
        <w:autoSpaceDN w:val="0"/>
        <w:adjustRightInd w:val="0"/>
        <w:spacing w:before="0" w:after="0" w:line="360" w:lineRule="auto"/>
        <w:ind w:left="0"/>
        <w:contextualSpacing/>
        <w:jc w:val="left"/>
        <w:rPr>
          <w:color w:val="000000"/>
          <w:szCs w:val="24"/>
        </w:rPr>
      </w:pPr>
      <w:r w:rsidRPr="001D6B5C">
        <w:rPr>
          <w:b/>
          <w:szCs w:val="24"/>
        </w:rPr>
        <w:t>WorkSharing Constructs</w:t>
      </w:r>
      <w:r w:rsidR="00644909" w:rsidRPr="001D6B5C">
        <w:rPr>
          <w:b/>
          <w:szCs w:val="24"/>
        </w:rPr>
        <w:t xml:space="preserve">: </w:t>
      </w:r>
      <w:r w:rsidRPr="001D6B5C">
        <w:rPr>
          <w:color w:val="000000"/>
          <w:szCs w:val="24"/>
        </w:rPr>
        <w:t>Divides execution of code region among members of the team. Worksharing const</w:t>
      </w:r>
      <w:r w:rsidR="00644909" w:rsidRPr="001D6B5C">
        <w:rPr>
          <w:color w:val="000000"/>
          <w:szCs w:val="24"/>
        </w:rPr>
        <w:t>ructs do not launch new threads.</w:t>
      </w:r>
    </w:p>
    <w:p w:rsidR="00DA0F33" w:rsidRPr="001D6B5C" w:rsidRDefault="00DA0F33" w:rsidP="006E1125">
      <w:pPr>
        <w:widowControl w:val="0"/>
        <w:tabs>
          <w:tab w:val="left" w:pos="284"/>
        </w:tabs>
        <w:autoSpaceDE w:val="0"/>
        <w:autoSpaceDN w:val="0"/>
        <w:adjustRightInd w:val="0"/>
        <w:spacing w:before="0" w:after="0" w:line="360" w:lineRule="auto"/>
        <w:ind w:left="284"/>
        <w:rPr>
          <w:b/>
          <w:szCs w:val="24"/>
        </w:rPr>
      </w:pPr>
      <w:r w:rsidRPr="001D6B5C">
        <w:rPr>
          <w:b/>
          <w:szCs w:val="24"/>
        </w:rPr>
        <w:t>Types of worksharing</w:t>
      </w:r>
    </w:p>
    <w:p w:rsidR="00DA0F33" w:rsidRPr="001D6B5C" w:rsidRDefault="00DA0F33" w:rsidP="002123B0">
      <w:pPr>
        <w:pStyle w:val="ListParagraph"/>
        <w:widowControl w:val="0"/>
        <w:numPr>
          <w:ilvl w:val="0"/>
          <w:numId w:val="7"/>
        </w:numPr>
        <w:suppressAutoHyphens w:val="0"/>
        <w:autoSpaceDE w:val="0"/>
        <w:autoSpaceDN w:val="0"/>
        <w:adjustRightInd w:val="0"/>
        <w:spacing w:before="0" w:after="0" w:line="360" w:lineRule="auto"/>
        <w:contextualSpacing/>
        <w:rPr>
          <w:szCs w:val="24"/>
        </w:rPr>
      </w:pPr>
      <w:r w:rsidRPr="001D6B5C">
        <w:rPr>
          <w:b/>
          <w:szCs w:val="24"/>
        </w:rPr>
        <w:t>FOR</w:t>
      </w:r>
      <w:r w:rsidRPr="001D6B5C">
        <w:rPr>
          <w:szCs w:val="24"/>
        </w:rPr>
        <w:t xml:space="preserve">   data parallelism</w:t>
      </w:r>
    </w:p>
    <w:p w:rsidR="00DA0F33" w:rsidRPr="001D6B5C" w:rsidRDefault="00DA0F33" w:rsidP="002123B0">
      <w:pPr>
        <w:pStyle w:val="ListParagraph"/>
        <w:widowControl w:val="0"/>
        <w:numPr>
          <w:ilvl w:val="0"/>
          <w:numId w:val="7"/>
        </w:numPr>
        <w:suppressAutoHyphens w:val="0"/>
        <w:autoSpaceDE w:val="0"/>
        <w:autoSpaceDN w:val="0"/>
        <w:adjustRightInd w:val="0"/>
        <w:spacing w:before="0" w:after="0" w:line="360" w:lineRule="auto"/>
        <w:contextualSpacing/>
        <w:rPr>
          <w:szCs w:val="24"/>
        </w:rPr>
      </w:pPr>
      <w:r w:rsidRPr="001D6B5C">
        <w:rPr>
          <w:b/>
          <w:szCs w:val="24"/>
        </w:rPr>
        <w:t>SECTIONS</w:t>
      </w:r>
      <w:r w:rsidRPr="001D6B5C">
        <w:rPr>
          <w:szCs w:val="24"/>
        </w:rPr>
        <w:t xml:space="preserve">   functional parallelism</w:t>
      </w:r>
    </w:p>
    <w:p w:rsidR="00DA0F33" w:rsidRPr="001D6B5C" w:rsidRDefault="00DA0F33" w:rsidP="002123B0">
      <w:pPr>
        <w:pStyle w:val="ListParagraph"/>
        <w:widowControl w:val="0"/>
        <w:numPr>
          <w:ilvl w:val="0"/>
          <w:numId w:val="7"/>
        </w:numPr>
        <w:suppressAutoHyphens w:val="0"/>
        <w:autoSpaceDE w:val="0"/>
        <w:autoSpaceDN w:val="0"/>
        <w:adjustRightInd w:val="0"/>
        <w:spacing w:before="0" w:after="0" w:line="360" w:lineRule="auto"/>
        <w:contextualSpacing/>
        <w:rPr>
          <w:szCs w:val="24"/>
        </w:rPr>
      </w:pPr>
      <w:r w:rsidRPr="001D6B5C">
        <w:rPr>
          <w:b/>
          <w:szCs w:val="24"/>
        </w:rPr>
        <w:t>SINGLE</w:t>
      </w:r>
      <w:r w:rsidRPr="001D6B5C">
        <w:rPr>
          <w:szCs w:val="24"/>
        </w:rPr>
        <w:t xml:space="preserve">   serializes a section of code</w:t>
      </w:r>
    </w:p>
    <w:p w:rsidR="00A36E4E" w:rsidRPr="001D6B5C" w:rsidRDefault="00A36E4E" w:rsidP="00A36E4E">
      <w:pPr>
        <w:pStyle w:val="ListParagraph"/>
        <w:widowControl w:val="0"/>
        <w:suppressAutoHyphens w:val="0"/>
        <w:autoSpaceDE w:val="0"/>
        <w:autoSpaceDN w:val="0"/>
        <w:adjustRightInd w:val="0"/>
        <w:spacing w:before="0" w:after="0" w:line="360" w:lineRule="auto"/>
        <w:contextualSpacing/>
        <w:rPr>
          <w:szCs w:val="24"/>
        </w:rPr>
      </w:pPr>
    </w:p>
    <w:p w:rsidR="00DA0F33" w:rsidRPr="001D6B5C" w:rsidRDefault="00DA0F33" w:rsidP="00A36E4E">
      <w:pPr>
        <w:widowControl w:val="0"/>
        <w:suppressAutoHyphens w:val="0"/>
        <w:autoSpaceDE w:val="0"/>
        <w:autoSpaceDN w:val="0"/>
        <w:adjustRightInd w:val="0"/>
        <w:spacing w:before="0" w:after="0" w:line="360" w:lineRule="auto"/>
        <w:contextualSpacing/>
        <w:rPr>
          <w:b/>
          <w:szCs w:val="24"/>
        </w:rPr>
      </w:pPr>
      <w:r w:rsidRPr="001D6B5C">
        <w:rPr>
          <w:b/>
          <w:szCs w:val="24"/>
        </w:rPr>
        <w:t>FOR Directive</w:t>
      </w:r>
    </w:p>
    <w:p w:rsidR="00CF488F" w:rsidRPr="001D6B5C" w:rsidRDefault="00DA0F33" w:rsidP="00000204">
      <w:pPr>
        <w:widowControl w:val="0"/>
        <w:autoSpaceDE w:val="0"/>
        <w:autoSpaceDN w:val="0"/>
        <w:adjustRightInd w:val="0"/>
        <w:spacing w:before="0" w:after="0" w:line="360" w:lineRule="auto"/>
        <w:rPr>
          <w:szCs w:val="24"/>
        </w:rPr>
      </w:pPr>
      <w:r w:rsidRPr="001D6B5C">
        <w:rPr>
          <w:szCs w:val="24"/>
        </w:rPr>
        <w:t xml:space="preserve">FOR directive specifies that the iterations of the loop immediately following it must </w:t>
      </w:r>
    </w:p>
    <w:p w:rsidR="006E1125" w:rsidRPr="001D6B5C" w:rsidRDefault="00DA0F33" w:rsidP="00000204">
      <w:pPr>
        <w:widowControl w:val="0"/>
        <w:autoSpaceDE w:val="0"/>
        <w:autoSpaceDN w:val="0"/>
        <w:adjustRightInd w:val="0"/>
        <w:spacing w:before="0" w:after="0" w:line="360" w:lineRule="auto"/>
        <w:rPr>
          <w:szCs w:val="24"/>
        </w:rPr>
      </w:pPr>
      <w:r w:rsidRPr="001D6B5C">
        <w:rPr>
          <w:szCs w:val="24"/>
        </w:rPr>
        <w:t>be executed in parallel by the team.</w:t>
      </w:r>
    </w:p>
    <w:p w:rsidR="00A36E4E" w:rsidRPr="001D6B5C" w:rsidRDefault="00A36E4E" w:rsidP="00000204">
      <w:pPr>
        <w:widowControl w:val="0"/>
        <w:autoSpaceDE w:val="0"/>
        <w:autoSpaceDN w:val="0"/>
        <w:adjustRightInd w:val="0"/>
        <w:spacing w:before="0" w:after="0" w:line="360" w:lineRule="auto"/>
        <w:rPr>
          <w:szCs w:val="24"/>
        </w:rPr>
      </w:pPr>
    </w:p>
    <w:p w:rsidR="00CF488F" w:rsidRPr="001D6B5C" w:rsidRDefault="00DA0F33" w:rsidP="00000204">
      <w:pPr>
        <w:widowControl w:val="0"/>
        <w:autoSpaceDE w:val="0"/>
        <w:autoSpaceDN w:val="0"/>
        <w:adjustRightInd w:val="0"/>
        <w:spacing w:before="0" w:after="0" w:line="360" w:lineRule="auto"/>
        <w:rPr>
          <w:b/>
          <w:szCs w:val="24"/>
        </w:rPr>
      </w:pPr>
      <w:r w:rsidRPr="001D6B5C">
        <w:rPr>
          <w:b/>
          <w:szCs w:val="24"/>
        </w:rPr>
        <w:t>Clauses:</w:t>
      </w:r>
    </w:p>
    <w:p w:rsidR="00CF488F" w:rsidRPr="001D6B5C" w:rsidRDefault="00DA0F33" w:rsidP="00000204">
      <w:pPr>
        <w:widowControl w:val="0"/>
        <w:autoSpaceDE w:val="0"/>
        <w:autoSpaceDN w:val="0"/>
        <w:adjustRightInd w:val="0"/>
        <w:spacing w:before="0" w:after="0" w:line="360" w:lineRule="auto"/>
        <w:rPr>
          <w:szCs w:val="24"/>
        </w:rPr>
      </w:pPr>
      <w:r w:rsidRPr="001D6B5C">
        <w:rPr>
          <w:b/>
          <w:szCs w:val="24"/>
        </w:rPr>
        <w:t>SCHEDULE:</w:t>
      </w:r>
      <w:r w:rsidRPr="001D6B5C">
        <w:rPr>
          <w:szCs w:val="24"/>
        </w:rPr>
        <w:t xml:space="preserve"> Describes how iterations of the loop are divided among the threads in </w:t>
      </w:r>
    </w:p>
    <w:p w:rsidR="00DA0F33" w:rsidRPr="001D6B5C" w:rsidRDefault="00DA0F33" w:rsidP="00000204">
      <w:pPr>
        <w:widowControl w:val="0"/>
        <w:autoSpaceDE w:val="0"/>
        <w:autoSpaceDN w:val="0"/>
        <w:adjustRightInd w:val="0"/>
        <w:spacing w:before="0" w:after="0" w:line="360" w:lineRule="auto"/>
        <w:rPr>
          <w:b/>
          <w:szCs w:val="24"/>
        </w:rPr>
      </w:pPr>
      <w:r w:rsidRPr="001D6B5C">
        <w:rPr>
          <w:szCs w:val="24"/>
        </w:rPr>
        <w:t>the team. The default schedule is implementation dependent.</w:t>
      </w:r>
    </w:p>
    <w:p w:rsidR="00DA0F33" w:rsidRPr="001D6B5C" w:rsidRDefault="00DA0F33" w:rsidP="00000204">
      <w:pPr>
        <w:pStyle w:val="ListParagraph"/>
        <w:widowControl w:val="0"/>
        <w:autoSpaceDE w:val="0"/>
        <w:autoSpaceDN w:val="0"/>
        <w:adjustRightInd w:val="0"/>
        <w:spacing w:before="0" w:after="0" w:line="360" w:lineRule="auto"/>
        <w:ind w:left="1080"/>
        <w:rPr>
          <w:szCs w:val="24"/>
        </w:rPr>
      </w:pPr>
      <w:r w:rsidRPr="001D6B5C">
        <w:rPr>
          <w:szCs w:val="24"/>
        </w:rPr>
        <w:t>STATIC:</w:t>
      </w:r>
    </w:p>
    <w:p w:rsidR="00DA0F33" w:rsidRPr="001D6B5C" w:rsidRDefault="00DA0F33" w:rsidP="00000204">
      <w:pPr>
        <w:pStyle w:val="ListParagraph"/>
        <w:widowControl w:val="0"/>
        <w:autoSpaceDE w:val="0"/>
        <w:autoSpaceDN w:val="0"/>
        <w:adjustRightInd w:val="0"/>
        <w:spacing w:before="0" w:after="0" w:line="360" w:lineRule="auto"/>
        <w:ind w:left="1080"/>
        <w:rPr>
          <w:szCs w:val="24"/>
        </w:rPr>
      </w:pPr>
      <w:r w:rsidRPr="001D6B5C">
        <w:rPr>
          <w:szCs w:val="24"/>
        </w:rPr>
        <w:t>DYNAMIC:</w:t>
      </w:r>
    </w:p>
    <w:p w:rsidR="00DA0F33" w:rsidRPr="001D6B5C" w:rsidRDefault="00DA0F33" w:rsidP="00000204">
      <w:pPr>
        <w:pStyle w:val="ListParagraph"/>
        <w:widowControl w:val="0"/>
        <w:autoSpaceDE w:val="0"/>
        <w:autoSpaceDN w:val="0"/>
        <w:adjustRightInd w:val="0"/>
        <w:spacing w:before="0" w:after="0" w:line="360" w:lineRule="auto"/>
        <w:ind w:left="1080"/>
        <w:rPr>
          <w:szCs w:val="24"/>
        </w:rPr>
      </w:pPr>
      <w:r w:rsidRPr="001D6B5C">
        <w:rPr>
          <w:szCs w:val="24"/>
        </w:rPr>
        <w:t>GUIDED:</w:t>
      </w:r>
    </w:p>
    <w:p w:rsidR="00DA0F33" w:rsidRPr="001D6B5C" w:rsidRDefault="00DA0F33" w:rsidP="00000204">
      <w:pPr>
        <w:pStyle w:val="ListParagraph"/>
        <w:widowControl w:val="0"/>
        <w:autoSpaceDE w:val="0"/>
        <w:autoSpaceDN w:val="0"/>
        <w:adjustRightInd w:val="0"/>
        <w:spacing w:before="0" w:after="0" w:line="360" w:lineRule="auto"/>
        <w:ind w:left="1080"/>
        <w:rPr>
          <w:szCs w:val="24"/>
        </w:rPr>
      </w:pPr>
      <w:r w:rsidRPr="001D6B5C">
        <w:rPr>
          <w:szCs w:val="24"/>
        </w:rPr>
        <w:t>RUNTIME: Determined by an environment variable OMP_SCHEDULE.</w:t>
      </w:r>
    </w:p>
    <w:p w:rsidR="00DA0F33" w:rsidRPr="001D6B5C" w:rsidRDefault="00DA0F33" w:rsidP="00000204">
      <w:pPr>
        <w:pStyle w:val="ListParagraph"/>
        <w:widowControl w:val="0"/>
        <w:suppressAutoHyphens w:val="0"/>
        <w:autoSpaceDE w:val="0"/>
        <w:autoSpaceDN w:val="0"/>
        <w:adjustRightInd w:val="0"/>
        <w:spacing w:before="0" w:after="0" w:line="360" w:lineRule="auto"/>
        <w:contextualSpacing/>
        <w:rPr>
          <w:szCs w:val="24"/>
        </w:rPr>
      </w:pPr>
      <w:r w:rsidRPr="001D6B5C">
        <w:rPr>
          <w:b/>
          <w:szCs w:val="24"/>
        </w:rPr>
        <w:t xml:space="preserve">NO WAIT / </w:t>
      </w:r>
      <w:r w:rsidR="00CF488F" w:rsidRPr="001D6B5C">
        <w:rPr>
          <w:b/>
          <w:szCs w:val="24"/>
        </w:rPr>
        <w:t>no wait</w:t>
      </w:r>
      <w:r w:rsidRPr="001D6B5C">
        <w:rPr>
          <w:b/>
          <w:szCs w:val="24"/>
        </w:rPr>
        <w:t>:</w:t>
      </w:r>
      <w:r w:rsidRPr="001D6B5C">
        <w:rPr>
          <w:szCs w:val="24"/>
        </w:rPr>
        <w:t xml:space="preserve"> Threads do not synchronize at the end of the parallel loop.</w:t>
      </w:r>
    </w:p>
    <w:p w:rsidR="00DA0F33" w:rsidRPr="001D6B5C" w:rsidRDefault="00DA0F33" w:rsidP="00000204">
      <w:pPr>
        <w:pStyle w:val="ListParagraph"/>
        <w:widowControl w:val="0"/>
        <w:suppressAutoHyphens w:val="0"/>
        <w:autoSpaceDE w:val="0"/>
        <w:autoSpaceDN w:val="0"/>
        <w:adjustRightInd w:val="0"/>
        <w:spacing w:before="0" w:after="0" w:line="360" w:lineRule="auto"/>
        <w:contextualSpacing/>
        <w:rPr>
          <w:szCs w:val="24"/>
        </w:rPr>
      </w:pPr>
      <w:r w:rsidRPr="001D6B5C">
        <w:rPr>
          <w:b/>
          <w:szCs w:val="24"/>
        </w:rPr>
        <w:t>ORDERED:</w:t>
      </w:r>
      <w:r w:rsidRPr="001D6B5C">
        <w:rPr>
          <w:szCs w:val="24"/>
        </w:rPr>
        <w:t xml:space="preserve"> Specifies that the iterations of the loop must be executed as they would be in a serial program</w:t>
      </w:r>
    </w:p>
    <w:p w:rsidR="00A36E4E" w:rsidRPr="001D6B5C" w:rsidRDefault="00A36E4E" w:rsidP="00000204">
      <w:pPr>
        <w:pStyle w:val="ListParagraph"/>
        <w:widowControl w:val="0"/>
        <w:suppressAutoHyphens w:val="0"/>
        <w:autoSpaceDE w:val="0"/>
        <w:autoSpaceDN w:val="0"/>
        <w:adjustRightInd w:val="0"/>
        <w:spacing w:before="0" w:after="0" w:line="360" w:lineRule="auto"/>
        <w:contextualSpacing/>
        <w:rPr>
          <w:szCs w:val="24"/>
        </w:rPr>
      </w:pPr>
    </w:p>
    <w:p w:rsidR="00DA0F33" w:rsidRPr="001D6B5C" w:rsidRDefault="00DA0F33" w:rsidP="002123B0">
      <w:pPr>
        <w:pStyle w:val="ListParagraph"/>
        <w:widowControl w:val="0"/>
        <w:numPr>
          <w:ilvl w:val="0"/>
          <w:numId w:val="14"/>
        </w:numPr>
        <w:suppressAutoHyphens w:val="0"/>
        <w:autoSpaceDE w:val="0"/>
        <w:autoSpaceDN w:val="0"/>
        <w:adjustRightInd w:val="0"/>
        <w:spacing w:before="0" w:after="0" w:line="360" w:lineRule="auto"/>
        <w:contextualSpacing/>
        <w:rPr>
          <w:szCs w:val="24"/>
        </w:rPr>
      </w:pPr>
      <w:r w:rsidRPr="001D6B5C">
        <w:rPr>
          <w:b/>
          <w:szCs w:val="24"/>
        </w:rPr>
        <w:lastRenderedPageBreak/>
        <w:t>SECTION:</w:t>
      </w:r>
      <w:r w:rsidRPr="001D6B5C">
        <w:rPr>
          <w:szCs w:val="24"/>
        </w:rPr>
        <w:t xml:space="preserve"> Each SECTION is executed once by a thread in the team</w:t>
      </w:r>
    </w:p>
    <w:p w:rsidR="00743A30" w:rsidRPr="001D6B5C" w:rsidRDefault="00DA0F33" w:rsidP="00000204">
      <w:pPr>
        <w:widowControl w:val="0"/>
        <w:autoSpaceDE w:val="0"/>
        <w:autoSpaceDN w:val="0"/>
        <w:adjustRightInd w:val="0"/>
        <w:spacing w:before="0" w:after="0" w:line="360" w:lineRule="auto"/>
        <w:ind w:left="720"/>
        <w:rPr>
          <w:szCs w:val="24"/>
        </w:rPr>
      </w:pPr>
      <w:r w:rsidRPr="001D6B5C">
        <w:rPr>
          <w:b/>
          <w:szCs w:val="24"/>
        </w:rPr>
        <w:t>Clauses:</w:t>
      </w:r>
      <w:r w:rsidRPr="001D6B5C">
        <w:rPr>
          <w:b/>
          <w:color w:val="000000"/>
          <w:szCs w:val="24"/>
        </w:rPr>
        <w:t>NOWAIT:</w:t>
      </w:r>
      <w:r w:rsidRPr="001D6B5C">
        <w:rPr>
          <w:color w:val="000000"/>
          <w:szCs w:val="24"/>
        </w:rPr>
        <w:t xml:space="preserve"> implied barrier exists at the end of a SECTIONS directive, unless this </w:t>
      </w:r>
      <w:r w:rsidRPr="001D6B5C">
        <w:rPr>
          <w:szCs w:val="24"/>
        </w:rPr>
        <w:t xml:space="preserve">clause is used. </w:t>
      </w:r>
    </w:p>
    <w:p w:rsidR="00DA0F33" w:rsidRPr="001D6B5C" w:rsidRDefault="00DA0F33" w:rsidP="002123B0">
      <w:pPr>
        <w:pStyle w:val="ListParagraph"/>
        <w:widowControl w:val="0"/>
        <w:numPr>
          <w:ilvl w:val="0"/>
          <w:numId w:val="14"/>
        </w:numPr>
        <w:suppressAutoHyphens w:val="0"/>
        <w:autoSpaceDE w:val="0"/>
        <w:autoSpaceDN w:val="0"/>
        <w:adjustRightInd w:val="0"/>
        <w:spacing w:before="0" w:after="0" w:line="360" w:lineRule="auto"/>
        <w:contextualSpacing/>
        <w:rPr>
          <w:szCs w:val="24"/>
        </w:rPr>
      </w:pPr>
      <w:r w:rsidRPr="001D6B5C">
        <w:rPr>
          <w:b/>
          <w:szCs w:val="24"/>
        </w:rPr>
        <w:t>Single Directive:</w:t>
      </w:r>
      <w:r w:rsidRPr="001D6B5C">
        <w:rPr>
          <w:szCs w:val="24"/>
        </w:rPr>
        <w:t xml:space="preserve"> The enclosed code is to be executed by only one </w:t>
      </w:r>
      <w:r w:rsidR="00743A30" w:rsidRPr="001D6B5C">
        <w:rPr>
          <w:szCs w:val="24"/>
        </w:rPr>
        <w:t>thread in</w:t>
      </w:r>
      <w:r w:rsidRPr="001D6B5C">
        <w:rPr>
          <w:szCs w:val="24"/>
        </w:rPr>
        <w:t xml:space="preserve"> the team. May be useful when dealing with sections of code that are not thread safe (such as I/O) </w:t>
      </w:r>
    </w:p>
    <w:p w:rsidR="00DA0F33" w:rsidRPr="001D6B5C" w:rsidRDefault="00DA0F33" w:rsidP="002123B0">
      <w:pPr>
        <w:pStyle w:val="ListParagraph"/>
        <w:widowControl w:val="0"/>
        <w:numPr>
          <w:ilvl w:val="0"/>
          <w:numId w:val="14"/>
        </w:numPr>
        <w:suppressAutoHyphens w:val="0"/>
        <w:autoSpaceDE w:val="0"/>
        <w:autoSpaceDN w:val="0"/>
        <w:adjustRightInd w:val="0"/>
        <w:spacing w:before="0" w:after="0" w:line="360" w:lineRule="auto"/>
        <w:contextualSpacing/>
        <w:rPr>
          <w:szCs w:val="24"/>
        </w:rPr>
      </w:pPr>
      <w:r w:rsidRPr="001D6B5C">
        <w:rPr>
          <w:b/>
          <w:szCs w:val="24"/>
        </w:rPr>
        <w:t xml:space="preserve">Combined Parallel WorkSharing Constructs: </w:t>
      </w:r>
      <w:r w:rsidRPr="001D6B5C">
        <w:rPr>
          <w:szCs w:val="24"/>
        </w:rPr>
        <w:t>These directives behave identical to individual parallel directives types</w:t>
      </w:r>
    </w:p>
    <w:p w:rsidR="00DA0F33" w:rsidRPr="001D6B5C" w:rsidRDefault="00DA0F33" w:rsidP="00EC7A46">
      <w:pPr>
        <w:pStyle w:val="ListParagraph"/>
        <w:widowControl w:val="0"/>
        <w:numPr>
          <w:ilvl w:val="0"/>
          <w:numId w:val="20"/>
        </w:numPr>
        <w:suppressAutoHyphens w:val="0"/>
        <w:autoSpaceDE w:val="0"/>
        <w:autoSpaceDN w:val="0"/>
        <w:adjustRightInd w:val="0"/>
        <w:spacing w:before="0" w:after="0" w:line="360" w:lineRule="auto"/>
        <w:contextualSpacing/>
        <w:jc w:val="left"/>
        <w:rPr>
          <w:szCs w:val="24"/>
        </w:rPr>
      </w:pPr>
      <w:r w:rsidRPr="001D6B5C">
        <w:rPr>
          <w:szCs w:val="24"/>
        </w:rPr>
        <w:t>Parallel for</w:t>
      </w:r>
    </w:p>
    <w:p w:rsidR="00DA0F33" w:rsidRPr="001D6B5C" w:rsidRDefault="00DA0F33" w:rsidP="00EC7A46">
      <w:pPr>
        <w:pStyle w:val="ListParagraph"/>
        <w:widowControl w:val="0"/>
        <w:numPr>
          <w:ilvl w:val="0"/>
          <w:numId w:val="20"/>
        </w:numPr>
        <w:suppressAutoHyphens w:val="0"/>
        <w:autoSpaceDE w:val="0"/>
        <w:autoSpaceDN w:val="0"/>
        <w:adjustRightInd w:val="0"/>
        <w:spacing w:before="0" w:after="0" w:line="360" w:lineRule="auto"/>
        <w:contextualSpacing/>
        <w:jc w:val="left"/>
        <w:rPr>
          <w:szCs w:val="24"/>
        </w:rPr>
      </w:pPr>
      <w:r w:rsidRPr="001D6B5C">
        <w:rPr>
          <w:szCs w:val="24"/>
        </w:rPr>
        <w:t>parallel sections</w:t>
      </w:r>
    </w:p>
    <w:p w:rsidR="00A36E4E" w:rsidRPr="001D6B5C" w:rsidRDefault="00A36E4E" w:rsidP="00000204">
      <w:pPr>
        <w:widowControl w:val="0"/>
        <w:autoSpaceDE w:val="0"/>
        <w:autoSpaceDN w:val="0"/>
        <w:adjustRightInd w:val="0"/>
        <w:spacing w:before="0" w:after="0" w:line="360" w:lineRule="auto"/>
        <w:jc w:val="left"/>
        <w:rPr>
          <w:b/>
          <w:szCs w:val="24"/>
        </w:rPr>
      </w:pPr>
    </w:p>
    <w:p w:rsidR="00DA0F33" w:rsidRPr="001D6B5C" w:rsidRDefault="00DA0F33" w:rsidP="00000204">
      <w:pPr>
        <w:widowControl w:val="0"/>
        <w:autoSpaceDE w:val="0"/>
        <w:autoSpaceDN w:val="0"/>
        <w:adjustRightInd w:val="0"/>
        <w:spacing w:before="0" w:after="0" w:line="360" w:lineRule="auto"/>
        <w:jc w:val="left"/>
        <w:rPr>
          <w:b/>
          <w:szCs w:val="24"/>
        </w:rPr>
      </w:pPr>
      <w:r w:rsidRPr="001D6B5C">
        <w:rPr>
          <w:b/>
          <w:szCs w:val="24"/>
        </w:rPr>
        <w:t>Synchronization Constructs</w:t>
      </w:r>
    </w:p>
    <w:p w:rsidR="00DA0F33" w:rsidRPr="001D6B5C"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D6B5C">
        <w:rPr>
          <w:b/>
          <w:szCs w:val="24"/>
        </w:rPr>
        <w:t>MASTER</w:t>
      </w:r>
      <w:r w:rsidRPr="001D6B5C">
        <w:rPr>
          <w:szCs w:val="24"/>
        </w:rPr>
        <w:t xml:space="preserve"> Directive</w:t>
      </w:r>
    </w:p>
    <w:p w:rsidR="00DA0F33" w:rsidRPr="001D6B5C"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D6B5C">
        <w:rPr>
          <w:b/>
          <w:szCs w:val="24"/>
        </w:rPr>
        <w:t>CRITICAL</w:t>
      </w:r>
      <w:r w:rsidRPr="001D6B5C">
        <w:rPr>
          <w:szCs w:val="24"/>
        </w:rPr>
        <w:t xml:space="preserve"> Directive</w:t>
      </w:r>
    </w:p>
    <w:p w:rsidR="00DA0F33" w:rsidRPr="001D6B5C"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D6B5C">
        <w:rPr>
          <w:b/>
          <w:szCs w:val="24"/>
        </w:rPr>
        <w:t>BARRIER</w:t>
      </w:r>
      <w:r w:rsidRPr="001D6B5C">
        <w:rPr>
          <w:szCs w:val="24"/>
        </w:rPr>
        <w:t xml:space="preserve"> Directive</w:t>
      </w:r>
    </w:p>
    <w:p w:rsidR="00DA0F33" w:rsidRPr="001D6B5C"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D6B5C">
        <w:rPr>
          <w:b/>
          <w:szCs w:val="24"/>
        </w:rPr>
        <w:t>ATOMIC</w:t>
      </w:r>
      <w:r w:rsidRPr="001D6B5C">
        <w:rPr>
          <w:szCs w:val="24"/>
        </w:rPr>
        <w:t xml:space="preserve"> Directive</w:t>
      </w:r>
    </w:p>
    <w:p w:rsidR="00DA0F33" w:rsidRPr="001D6B5C"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D6B5C">
        <w:rPr>
          <w:b/>
          <w:szCs w:val="24"/>
        </w:rPr>
        <w:t>FLUSH</w:t>
      </w:r>
      <w:r w:rsidRPr="001D6B5C">
        <w:rPr>
          <w:szCs w:val="24"/>
        </w:rPr>
        <w:t xml:space="preserve"> Directive</w:t>
      </w:r>
    </w:p>
    <w:p w:rsidR="00DA0F33" w:rsidRPr="001D6B5C"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D6B5C">
        <w:rPr>
          <w:b/>
          <w:szCs w:val="24"/>
        </w:rPr>
        <w:t>ORDERED</w:t>
      </w:r>
      <w:r w:rsidRPr="001D6B5C">
        <w:rPr>
          <w:szCs w:val="24"/>
        </w:rPr>
        <w:t xml:space="preserve"> Directive</w:t>
      </w:r>
    </w:p>
    <w:p w:rsidR="00A36E4E" w:rsidRPr="001D6B5C" w:rsidRDefault="00A36E4E" w:rsidP="00A36E4E">
      <w:pPr>
        <w:pStyle w:val="ListParagraph"/>
        <w:widowControl w:val="0"/>
        <w:suppressAutoHyphens w:val="0"/>
        <w:autoSpaceDE w:val="0"/>
        <w:autoSpaceDN w:val="0"/>
        <w:adjustRightInd w:val="0"/>
        <w:spacing w:before="0" w:after="0" w:line="360" w:lineRule="auto"/>
        <w:ind w:left="1440"/>
        <w:contextualSpacing/>
        <w:jc w:val="left"/>
        <w:rPr>
          <w:szCs w:val="24"/>
        </w:rPr>
      </w:pPr>
    </w:p>
    <w:p w:rsidR="00DA0F33" w:rsidRPr="001D6B5C" w:rsidRDefault="00DA0F33" w:rsidP="002123B0">
      <w:pPr>
        <w:pStyle w:val="ListParagraph"/>
        <w:widowControl w:val="0"/>
        <w:numPr>
          <w:ilvl w:val="0"/>
          <w:numId w:val="8"/>
        </w:numPr>
        <w:suppressAutoHyphens w:val="0"/>
        <w:autoSpaceDE w:val="0"/>
        <w:autoSpaceDN w:val="0"/>
        <w:adjustRightInd w:val="0"/>
        <w:spacing w:before="0" w:after="0" w:line="360" w:lineRule="auto"/>
        <w:contextualSpacing/>
        <w:jc w:val="left"/>
        <w:rPr>
          <w:b/>
          <w:szCs w:val="24"/>
        </w:rPr>
      </w:pPr>
      <w:r w:rsidRPr="001D6B5C">
        <w:rPr>
          <w:b/>
          <w:szCs w:val="24"/>
        </w:rPr>
        <w:t>MASTER Directive</w:t>
      </w:r>
    </w:p>
    <w:p w:rsidR="00DA0F33" w:rsidRPr="001D6B5C" w:rsidRDefault="00DA0F33" w:rsidP="00A36E4E">
      <w:pPr>
        <w:widowControl w:val="0"/>
        <w:autoSpaceDE w:val="0"/>
        <w:autoSpaceDN w:val="0"/>
        <w:adjustRightInd w:val="0"/>
        <w:spacing w:before="0" w:after="0" w:line="360" w:lineRule="auto"/>
        <w:ind w:left="426" w:hanging="66"/>
        <w:rPr>
          <w:szCs w:val="24"/>
        </w:rPr>
      </w:pPr>
      <w:r w:rsidRPr="001D6B5C">
        <w:rPr>
          <w:szCs w:val="24"/>
        </w:rPr>
        <w:t>Executed only by master thread of the team. All other threads on the team skip this section of code. There is no implied barrier associated with this directive.</w:t>
      </w:r>
    </w:p>
    <w:p w:rsidR="00DA0F33" w:rsidRPr="001D6B5C" w:rsidRDefault="00DA0F33" w:rsidP="002123B0">
      <w:pPr>
        <w:pStyle w:val="ListParagraph"/>
        <w:widowControl w:val="0"/>
        <w:numPr>
          <w:ilvl w:val="0"/>
          <w:numId w:val="8"/>
        </w:numPr>
        <w:suppressAutoHyphens w:val="0"/>
        <w:autoSpaceDE w:val="0"/>
        <w:autoSpaceDN w:val="0"/>
        <w:adjustRightInd w:val="0"/>
        <w:spacing w:before="0" w:after="0" w:line="360" w:lineRule="auto"/>
        <w:contextualSpacing/>
        <w:rPr>
          <w:b/>
          <w:szCs w:val="24"/>
        </w:rPr>
      </w:pPr>
      <w:r w:rsidRPr="001D6B5C">
        <w:rPr>
          <w:b/>
          <w:szCs w:val="24"/>
        </w:rPr>
        <w:t>CRITICAL Directive</w:t>
      </w:r>
    </w:p>
    <w:p w:rsidR="00DA0F33" w:rsidRPr="001D6B5C" w:rsidRDefault="00DA0F33" w:rsidP="00A36E4E">
      <w:pPr>
        <w:widowControl w:val="0"/>
        <w:autoSpaceDE w:val="0"/>
        <w:autoSpaceDN w:val="0"/>
        <w:adjustRightInd w:val="0"/>
        <w:spacing w:before="0" w:after="0" w:line="360" w:lineRule="auto"/>
        <w:ind w:left="426" w:hanging="66"/>
        <w:rPr>
          <w:color w:val="000000"/>
          <w:szCs w:val="24"/>
        </w:rPr>
      </w:pPr>
      <w:r w:rsidRPr="001D6B5C">
        <w:rPr>
          <w:color w:val="000000"/>
          <w:szCs w:val="24"/>
        </w:rPr>
        <w:t>The CRITICAL directive specifies a region of code that must be executed by only one thread at a time.</w:t>
      </w:r>
    </w:p>
    <w:p w:rsidR="00DA0F33" w:rsidRPr="001D6B5C" w:rsidRDefault="00DA0F33" w:rsidP="002123B0">
      <w:pPr>
        <w:pStyle w:val="ListParagraph"/>
        <w:widowControl w:val="0"/>
        <w:numPr>
          <w:ilvl w:val="0"/>
          <w:numId w:val="8"/>
        </w:numPr>
        <w:suppressAutoHyphens w:val="0"/>
        <w:autoSpaceDE w:val="0"/>
        <w:autoSpaceDN w:val="0"/>
        <w:adjustRightInd w:val="0"/>
        <w:spacing w:before="0" w:after="0" w:line="360" w:lineRule="auto"/>
        <w:contextualSpacing/>
        <w:rPr>
          <w:color w:val="800000"/>
          <w:szCs w:val="24"/>
        </w:rPr>
      </w:pPr>
      <w:r w:rsidRPr="001D6B5C">
        <w:rPr>
          <w:b/>
          <w:szCs w:val="24"/>
        </w:rPr>
        <w:t>BARRIERDirective</w:t>
      </w:r>
    </w:p>
    <w:p w:rsidR="00DA0F33" w:rsidRPr="001D6B5C" w:rsidRDefault="00DA0F33" w:rsidP="00A36E4E">
      <w:pPr>
        <w:widowControl w:val="0"/>
        <w:autoSpaceDE w:val="0"/>
        <w:autoSpaceDN w:val="0"/>
        <w:adjustRightInd w:val="0"/>
        <w:spacing w:before="0" w:after="0" w:line="360" w:lineRule="auto"/>
        <w:ind w:left="426" w:hanging="66"/>
        <w:rPr>
          <w:color w:val="000000"/>
          <w:szCs w:val="24"/>
        </w:rPr>
      </w:pPr>
      <w:r w:rsidRPr="001D6B5C">
        <w:rPr>
          <w:color w:val="000000"/>
          <w:szCs w:val="24"/>
        </w:rPr>
        <w:t xml:space="preserve">On reaching BARRIER </w:t>
      </w:r>
      <w:r w:rsidR="00743A30" w:rsidRPr="001D6B5C">
        <w:rPr>
          <w:color w:val="000000"/>
          <w:szCs w:val="24"/>
        </w:rPr>
        <w:t>directive,</w:t>
      </w:r>
      <w:r w:rsidR="00A36E4E" w:rsidRPr="001D6B5C">
        <w:rPr>
          <w:color w:val="000000"/>
          <w:szCs w:val="24"/>
        </w:rPr>
        <w:t xml:space="preserve"> a thread will wait</w:t>
      </w:r>
      <w:r w:rsidRPr="001D6B5C">
        <w:rPr>
          <w:color w:val="000000"/>
          <w:szCs w:val="24"/>
        </w:rPr>
        <w:t xml:space="preserve"> at that point until all other threads have reached that barrier.All threads then resume executing in parallel the code that follows the barrier. </w:t>
      </w:r>
    </w:p>
    <w:p w:rsidR="00EA0B35" w:rsidRPr="001D6B5C" w:rsidRDefault="00EA0B35" w:rsidP="00EC7A46">
      <w:pPr>
        <w:pStyle w:val="ListParagraph"/>
        <w:widowControl w:val="0"/>
        <w:numPr>
          <w:ilvl w:val="0"/>
          <w:numId w:val="22"/>
        </w:numPr>
        <w:suppressAutoHyphens w:val="0"/>
        <w:autoSpaceDE w:val="0"/>
        <w:autoSpaceDN w:val="0"/>
        <w:adjustRightInd w:val="0"/>
        <w:spacing w:before="0" w:after="0" w:line="360" w:lineRule="auto"/>
        <w:contextualSpacing/>
        <w:jc w:val="left"/>
        <w:rPr>
          <w:szCs w:val="24"/>
        </w:rPr>
      </w:pPr>
      <w:r w:rsidRPr="001D6B5C">
        <w:rPr>
          <w:b/>
          <w:szCs w:val="24"/>
        </w:rPr>
        <w:t>ATOMIC</w:t>
      </w:r>
      <w:r w:rsidRPr="001D6B5C">
        <w:rPr>
          <w:szCs w:val="24"/>
        </w:rPr>
        <w:t xml:space="preserve"> Directive</w:t>
      </w:r>
    </w:p>
    <w:p w:rsidR="00EA0B35" w:rsidRPr="001D6B5C" w:rsidRDefault="00DA0F33" w:rsidP="00A36E4E">
      <w:pPr>
        <w:widowControl w:val="0"/>
        <w:autoSpaceDE w:val="0"/>
        <w:autoSpaceDN w:val="0"/>
        <w:adjustRightInd w:val="0"/>
        <w:spacing w:before="0" w:after="0" w:line="360" w:lineRule="auto"/>
        <w:ind w:left="426" w:hanging="66"/>
        <w:rPr>
          <w:color w:val="000000"/>
          <w:szCs w:val="24"/>
        </w:rPr>
      </w:pPr>
      <w:r w:rsidRPr="001D6B5C">
        <w:rPr>
          <w:color w:val="000000"/>
          <w:szCs w:val="24"/>
        </w:rPr>
        <w:t>Specifies that a specific memory location must be updated atomically.Avoids simultaneous update from many threads.</w:t>
      </w:r>
    </w:p>
    <w:p w:rsidR="00DA0F33" w:rsidRPr="001D6B5C" w:rsidRDefault="00DA0F33" w:rsidP="002123B0">
      <w:pPr>
        <w:pStyle w:val="ListParagraph"/>
        <w:widowControl w:val="0"/>
        <w:numPr>
          <w:ilvl w:val="0"/>
          <w:numId w:val="8"/>
        </w:numPr>
        <w:suppressAutoHyphens w:val="0"/>
        <w:autoSpaceDE w:val="0"/>
        <w:autoSpaceDN w:val="0"/>
        <w:adjustRightInd w:val="0"/>
        <w:spacing w:before="0" w:after="0" w:line="360" w:lineRule="auto"/>
        <w:contextualSpacing/>
        <w:jc w:val="left"/>
        <w:rPr>
          <w:b/>
          <w:szCs w:val="24"/>
        </w:rPr>
      </w:pPr>
      <w:r w:rsidRPr="001D6B5C">
        <w:rPr>
          <w:b/>
          <w:szCs w:val="24"/>
        </w:rPr>
        <w:lastRenderedPageBreak/>
        <w:t>FLUSH Directive</w:t>
      </w:r>
    </w:p>
    <w:p w:rsidR="00DA0F33" w:rsidRPr="001D6B5C" w:rsidRDefault="00DA0F33" w:rsidP="00A36E4E">
      <w:pPr>
        <w:widowControl w:val="0"/>
        <w:autoSpaceDE w:val="0"/>
        <w:autoSpaceDN w:val="0"/>
        <w:adjustRightInd w:val="0"/>
        <w:spacing w:before="0" w:after="0" w:line="360" w:lineRule="auto"/>
        <w:ind w:left="426" w:hanging="66"/>
        <w:jc w:val="left"/>
        <w:rPr>
          <w:color w:val="000000"/>
          <w:szCs w:val="24"/>
        </w:rPr>
      </w:pPr>
      <w:r w:rsidRPr="001D6B5C">
        <w:rPr>
          <w:color w:val="000000"/>
          <w:szCs w:val="24"/>
        </w:rPr>
        <w:t>Identifies a synchronization point at which the implementation must provide a consistent view of memory.</w:t>
      </w:r>
    </w:p>
    <w:p w:rsidR="00DA0F33" w:rsidRPr="001D6B5C" w:rsidRDefault="004E77AC" w:rsidP="002123B0">
      <w:pPr>
        <w:pStyle w:val="ListParagraph"/>
        <w:widowControl w:val="0"/>
        <w:numPr>
          <w:ilvl w:val="0"/>
          <w:numId w:val="8"/>
        </w:numPr>
        <w:suppressAutoHyphens w:val="0"/>
        <w:autoSpaceDE w:val="0"/>
        <w:autoSpaceDN w:val="0"/>
        <w:adjustRightInd w:val="0"/>
        <w:spacing w:before="0" w:after="0" w:line="360" w:lineRule="auto"/>
        <w:contextualSpacing/>
        <w:jc w:val="left"/>
        <w:rPr>
          <w:b/>
          <w:szCs w:val="24"/>
        </w:rPr>
      </w:pPr>
      <w:r w:rsidRPr="001D6B5C">
        <w:rPr>
          <w:b/>
          <w:szCs w:val="24"/>
        </w:rPr>
        <w:t>ORDERED</w:t>
      </w:r>
      <w:r w:rsidR="00DA0F33" w:rsidRPr="001D6B5C">
        <w:rPr>
          <w:b/>
          <w:szCs w:val="24"/>
        </w:rPr>
        <w:t xml:space="preserve"> Directive</w:t>
      </w:r>
    </w:p>
    <w:p w:rsidR="00993111" w:rsidRPr="001D6B5C" w:rsidRDefault="00DA0F33" w:rsidP="00E4729D">
      <w:pPr>
        <w:widowControl w:val="0"/>
        <w:autoSpaceDE w:val="0"/>
        <w:autoSpaceDN w:val="0"/>
        <w:adjustRightInd w:val="0"/>
        <w:spacing w:before="0" w:after="0" w:line="360" w:lineRule="auto"/>
        <w:ind w:firstLine="360"/>
        <w:rPr>
          <w:szCs w:val="24"/>
        </w:rPr>
      </w:pPr>
      <w:r w:rsidRPr="001D6B5C">
        <w:rPr>
          <w:szCs w:val="24"/>
        </w:rPr>
        <w:t xml:space="preserve">Must </w:t>
      </w:r>
      <w:r w:rsidR="00743A30" w:rsidRPr="001D6B5C">
        <w:rPr>
          <w:szCs w:val="24"/>
        </w:rPr>
        <w:t>appear within</w:t>
      </w:r>
      <w:r w:rsidRPr="001D6B5C">
        <w:rPr>
          <w:szCs w:val="24"/>
        </w:rPr>
        <w:t xml:space="preserve"> for or parallel for directive. Only 1 thread at a time is allowed into an </w:t>
      </w:r>
    </w:p>
    <w:p w:rsidR="00644909" w:rsidRPr="001D6B5C" w:rsidRDefault="00DA0F33" w:rsidP="00A36E4E">
      <w:pPr>
        <w:widowControl w:val="0"/>
        <w:autoSpaceDE w:val="0"/>
        <w:autoSpaceDN w:val="0"/>
        <w:adjustRightInd w:val="0"/>
        <w:spacing w:before="0" w:after="0" w:line="360" w:lineRule="auto"/>
        <w:ind w:left="426" w:hanging="66"/>
        <w:rPr>
          <w:szCs w:val="24"/>
        </w:rPr>
      </w:pPr>
      <w:r w:rsidRPr="001D6B5C">
        <w:rPr>
          <w:szCs w:val="24"/>
        </w:rPr>
        <w:t>ordered section. The thread executes the iterations in the same order as the iterations are executed in sequential.</w:t>
      </w:r>
    </w:p>
    <w:p w:rsidR="00A36E4E" w:rsidRPr="001D6B5C" w:rsidRDefault="00A36E4E" w:rsidP="00E4729D">
      <w:pPr>
        <w:widowControl w:val="0"/>
        <w:autoSpaceDE w:val="0"/>
        <w:autoSpaceDN w:val="0"/>
        <w:adjustRightInd w:val="0"/>
        <w:spacing w:before="0" w:after="0" w:line="360" w:lineRule="auto"/>
        <w:rPr>
          <w:b/>
          <w:szCs w:val="24"/>
        </w:rPr>
      </w:pPr>
    </w:p>
    <w:p w:rsidR="00DA0F33" w:rsidRPr="001D6B5C" w:rsidRDefault="00DA0F33" w:rsidP="00CA248D">
      <w:pPr>
        <w:widowControl w:val="0"/>
        <w:autoSpaceDE w:val="0"/>
        <w:autoSpaceDN w:val="0"/>
        <w:adjustRightInd w:val="0"/>
        <w:spacing w:before="0" w:after="0" w:line="360" w:lineRule="auto"/>
        <w:ind w:firstLine="360"/>
        <w:rPr>
          <w:szCs w:val="24"/>
        </w:rPr>
      </w:pPr>
      <w:r w:rsidRPr="001D6B5C">
        <w:rPr>
          <w:b/>
          <w:szCs w:val="24"/>
        </w:rPr>
        <w:t>Runtime Library routines</w:t>
      </w:r>
      <w:r w:rsidR="00644909" w:rsidRPr="001D6B5C">
        <w:rPr>
          <w:b/>
          <w:szCs w:val="24"/>
        </w:rPr>
        <w:t>:</w:t>
      </w:r>
    </w:p>
    <w:p w:rsidR="00DA0F33" w:rsidRPr="001D6B5C" w:rsidRDefault="00DA0F33" w:rsidP="00A36E4E">
      <w:pPr>
        <w:widowControl w:val="0"/>
        <w:autoSpaceDE w:val="0"/>
        <w:autoSpaceDN w:val="0"/>
        <w:adjustRightInd w:val="0"/>
        <w:spacing w:before="0" w:after="0" w:line="360" w:lineRule="auto"/>
        <w:ind w:left="709" w:firstLine="11"/>
        <w:rPr>
          <w:szCs w:val="24"/>
        </w:rPr>
      </w:pPr>
      <w:r w:rsidRPr="001D6B5C">
        <w:rPr>
          <w:szCs w:val="24"/>
        </w:rPr>
        <w:t xml:space="preserve">Execution environment </w:t>
      </w:r>
      <w:r w:rsidR="00743A30" w:rsidRPr="001D6B5C">
        <w:rPr>
          <w:szCs w:val="24"/>
        </w:rPr>
        <w:t>routines that</w:t>
      </w:r>
      <w:r w:rsidRPr="001D6B5C">
        <w:rPr>
          <w:szCs w:val="24"/>
        </w:rPr>
        <w:t xml:space="preserve"> can be used to control and to query the parallel execution environment. Lock routines that can be used to </w:t>
      </w:r>
      <w:r w:rsidR="00743A30" w:rsidRPr="001D6B5C">
        <w:rPr>
          <w:szCs w:val="24"/>
        </w:rPr>
        <w:t>synchronize access</w:t>
      </w:r>
      <w:r w:rsidRPr="001D6B5C">
        <w:rPr>
          <w:szCs w:val="24"/>
        </w:rPr>
        <w:t xml:space="preserve"> to data </w:t>
      </w:r>
    </w:p>
    <w:p w:rsidR="00DA0F33" w:rsidRPr="001D6B5C" w:rsidRDefault="00DA0F33" w:rsidP="002123B0">
      <w:pPr>
        <w:pStyle w:val="ListParagraph"/>
        <w:widowControl w:val="0"/>
        <w:numPr>
          <w:ilvl w:val="0"/>
          <w:numId w:val="13"/>
        </w:numPr>
        <w:tabs>
          <w:tab w:val="left" w:pos="426"/>
        </w:tabs>
        <w:suppressAutoHyphens w:val="0"/>
        <w:autoSpaceDE w:val="0"/>
        <w:autoSpaceDN w:val="0"/>
        <w:adjustRightInd w:val="0"/>
        <w:spacing w:before="0" w:after="0" w:line="360" w:lineRule="auto"/>
        <w:ind w:left="709"/>
        <w:contextualSpacing/>
        <w:rPr>
          <w:szCs w:val="24"/>
        </w:rPr>
      </w:pPr>
      <w:r w:rsidRPr="001D6B5C">
        <w:rPr>
          <w:szCs w:val="24"/>
        </w:rPr>
        <w:t>OMP_SET_NUM_THREADS[void omp_set_num_threads(int</w:t>
      </w:r>
      <w:r w:rsidRPr="001D6B5C">
        <w:rPr>
          <w:color w:val="000000"/>
          <w:szCs w:val="24"/>
        </w:rPr>
        <w:t xml:space="preserve">num_threads)]: </w:t>
      </w:r>
    </w:p>
    <w:p w:rsidR="00DA0F33" w:rsidRPr="001D6B5C" w:rsidRDefault="00DA0F33" w:rsidP="002123B0">
      <w:pPr>
        <w:pStyle w:val="ListParagraph"/>
        <w:widowControl w:val="0"/>
        <w:numPr>
          <w:ilvl w:val="0"/>
          <w:numId w:val="13"/>
        </w:numPr>
        <w:tabs>
          <w:tab w:val="left" w:pos="426"/>
        </w:tabs>
        <w:suppressAutoHyphens w:val="0"/>
        <w:autoSpaceDE w:val="0"/>
        <w:autoSpaceDN w:val="0"/>
        <w:adjustRightInd w:val="0"/>
        <w:spacing w:before="0" w:after="0" w:line="360" w:lineRule="auto"/>
        <w:ind w:left="709"/>
        <w:contextualSpacing/>
        <w:rPr>
          <w:szCs w:val="24"/>
        </w:rPr>
      </w:pPr>
      <w:r w:rsidRPr="001D6B5C">
        <w:rPr>
          <w:szCs w:val="24"/>
        </w:rPr>
        <w:t xml:space="preserve">omp_set_num_threads routine affects the number of threads to be used for subsequent parallel regions </w:t>
      </w:r>
    </w:p>
    <w:p w:rsidR="00DA0F33" w:rsidRPr="001D6B5C"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D6B5C">
        <w:rPr>
          <w:szCs w:val="24"/>
        </w:rPr>
        <w:t>OMP_GET_NUM_THREADS[( intomp_get_num_threads(void)] :  Returns the number of threads in the current team.</w:t>
      </w:r>
    </w:p>
    <w:p w:rsidR="00DA0F33" w:rsidRPr="001D6B5C"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D6B5C">
        <w:rPr>
          <w:szCs w:val="24"/>
        </w:rPr>
        <w:t xml:space="preserve">OMP_GET_THREAD_NUM [ intomp_get_thread_num() ]:  Returns the thread ID of the thread </w:t>
      </w:r>
    </w:p>
    <w:p w:rsidR="00DA0F33" w:rsidRPr="001D6B5C"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D6B5C">
        <w:rPr>
          <w:szCs w:val="24"/>
        </w:rPr>
        <w:t>OMP_GET_NUM_PROCS [intomp_get_num_procs()] : To get the number of processors</w:t>
      </w:r>
    </w:p>
    <w:p w:rsidR="00DA0F33" w:rsidRPr="001D6B5C"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D6B5C">
        <w:rPr>
          <w:szCs w:val="24"/>
        </w:rPr>
        <w:t xml:space="preserve">OMP_IN_PARALLEL [intomp_in_parallel() ]: Determine if the section of code which is executing is parallel or not. </w:t>
      </w:r>
    </w:p>
    <w:p w:rsidR="00DA0F33" w:rsidRPr="001D6B5C"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D6B5C">
        <w:rPr>
          <w:szCs w:val="24"/>
        </w:rPr>
        <w:t xml:space="preserve">OMP_SET_DYNAMIC[void omp_set_dynamic(intval)]: Enables or disables dynamic adjustment (by the run time system) of the number of threads available for execution of parallel regions. </w:t>
      </w:r>
    </w:p>
    <w:p w:rsidR="00DA0F33" w:rsidRPr="001D6B5C"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D6B5C">
        <w:rPr>
          <w:szCs w:val="24"/>
        </w:rPr>
        <w:t xml:space="preserve">OMP_GET_DYNAMIC[intomp_get_dynamic() ] :Determine if dynamic thread adjustment is enabled or not. </w:t>
      </w:r>
    </w:p>
    <w:p w:rsidR="00DA0F33" w:rsidRPr="001D6B5C"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D6B5C">
        <w:rPr>
          <w:szCs w:val="24"/>
        </w:rPr>
        <w:t xml:space="preserve">OMP_SET_NESTED[void omp_set_nested(int nested)]: Used to enable or disable nested parallelism </w:t>
      </w:r>
    </w:p>
    <w:p w:rsidR="00DA0F33" w:rsidRPr="001D6B5C"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D6B5C">
        <w:rPr>
          <w:szCs w:val="24"/>
        </w:rPr>
        <w:t>OMP_GET_NESTED [ intomp_get_nested ()]</w:t>
      </w:r>
    </w:p>
    <w:p w:rsidR="00A36E4E" w:rsidRPr="001D6B5C" w:rsidRDefault="00A36E4E" w:rsidP="00000204">
      <w:pPr>
        <w:pStyle w:val="ListParagraph"/>
        <w:widowControl w:val="0"/>
        <w:suppressAutoHyphens w:val="0"/>
        <w:autoSpaceDE w:val="0"/>
        <w:autoSpaceDN w:val="0"/>
        <w:adjustRightInd w:val="0"/>
        <w:spacing w:before="0" w:after="0" w:line="360" w:lineRule="auto"/>
        <w:ind w:left="0"/>
        <w:contextualSpacing/>
        <w:jc w:val="left"/>
        <w:rPr>
          <w:b/>
          <w:szCs w:val="24"/>
        </w:rPr>
      </w:pPr>
    </w:p>
    <w:p w:rsidR="00A36E4E" w:rsidRPr="001D6B5C" w:rsidRDefault="00A36E4E" w:rsidP="00000204">
      <w:pPr>
        <w:pStyle w:val="ListParagraph"/>
        <w:widowControl w:val="0"/>
        <w:suppressAutoHyphens w:val="0"/>
        <w:autoSpaceDE w:val="0"/>
        <w:autoSpaceDN w:val="0"/>
        <w:adjustRightInd w:val="0"/>
        <w:spacing w:before="0" w:after="0" w:line="360" w:lineRule="auto"/>
        <w:ind w:left="0"/>
        <w:contextualSpacing/>
        <w:jc w:val="left"/>
        <w:rPr>
          <w:b/>
          <w:szCs w:val="24"/>
        </w:rPr>
      </w:pPr>
    </w:p>
    <w:p w:rsidR="00DA0F33" w:rsidRPr="001D6B5C" w:rsidRDefault="00DA0F33" w:rsidP="00CA248D">
      <w:pPr>
        <w:pStyle w:val="ListParagraph"/>
        <w:widowControl w:val="0"/>
        <w:suppressAutoHyphens w:val="0"/>
        <w:autoSpaceDE w:val="0"/>
        <w:autoSpaceDN w:val="0"/>
        <w:adjustRightInd w:val="0"/>
        <w:spacing w:before="0" w:after="0" w:line="360" w:lineRule="auto"/>
        <w:ind w:left="0" w:firstLine="349"/>
        <w:contextualSpacing/>
        <w:jc w:val="left"/>
        <w:rPr>
          <w:b/>
          <w:szCs w:val="24"/>
        </w:rPr>
      </w:pPr>
      <w:r w:rsidRPr="001D6B5C">
        <w:rPr>
          <w:b/>
          <w:szCs w:val="24"/>
        </w:rPr>
        <w:lastRenderedPageBreak/>
        <w:t>Environment Variables</w:t>
      </w:r>
      <w:r w:rsidR="00644909" w:rsidRPr="001D6B5C">
        <w:rPr>
          <w:b/>
          <w:szCs w:val="24"/>
        </w:rPr>
        <w:t>:</w:t>
      </w:r>
    </w:p>
    <w:p w:rsidR="00DA0F33" w:rsidRPr="001D6B5C" w:rsidRDefault="00DA0F33" w:rsidP="002123B0">
      <w:pPr>
        <w:pStyle w:val="ListParagraph"/>
        <w:widowControl w:val="0"/>
        <w:numPr>
          <w:ilvl w:val="0"/>
          <w:numId w:val="9"/>
        </w:numPr>
        <w:suppressAutoHyphens w:val="0"/>
        <w:autoSpaceDE w:val="0"/>
        <w:autoSpaceDN w:val="0"/>
        <w:adjustRightInd w:val="0"/>
        <w:spacing w:before="0" w:after="0" w:line="360" w:lineRule="auto"/>
        <w:contextualSpacing/>
        <w:jc w:val="left"/>
        <w:rPr>
          <w:szCs w:val="24"/>
        </w:rPr>
      </w:pPr>
      <w:r w:rsidRPr="001D6B5C">
        <w:rPr>
          <w:szCs w:val="24"/>
        </w:rPr>
        <w:t>OMP_SCHEDULE</w:t>
      </w:r>
    </w:p>
    <w:p w:rsidR="00DA0F33" w:rsidRPr="001D6B5C" w:rsidRDefault="00DA0F33" w:rsidP="002123B0">
      <w:pPr>
        <w:pStyle w:val="ListParagraph"/>
        <w:widowControl w:val="0"/>
        <w:numPr>
          <w:ilvl w:val="0"/>
          <w:numId w:val="11"/>
        </w:numPr>
        <w:suppressAutoHyphens w:val="0"/>
        <w:autoSpaceDE w:val="0"/>
        <w:autoSpaceDN w:val="0"/>
        <w:adjustRightInd w:val="0"/>
        <w:spacing w:before="0" w:after="0" w:line="360" w:lineRule="auto"/>
        <w:ind w:left="1560" w:hanging="284"/>
        <w:contextualSpacing/>
        <w:jc w:val="left"/>
        <w:rPr>
          <w:szCs w:val="24"/>
        </w:rPr>
      </w:pPr>
      <w:r w:rsidRPr="001D6B5C">
        <w:rPr>
          <w:szCs w:val="24"/>
        </w:rPr>
        <w:t>setenv OMP_SCHEDULE "guided"</w:t>
      </w:r>
    </w:p>
    <w:p w:rsidR="00DA0F33" w:rsidRPr="001D6B5C" w:rsidRDefault="00DA0F33" w:rsidP="002123B0">
      <w:pPr>
        <w:pStyle w:val="ListParagraph"/>
        <w:widowControl w:val="0"/>
        <w:numPr>
          <w:ilvl w:val="0"/>
          <w:numId w:val="11"/>
        </w:numPr>
        <w:suppressAutoHyphens w:val="0"/>
        <w:autoSpaceDE w:val="0"/>
        <w:autoSpaceDN w:val="0"/>
        <w:adjustRightInd w:val="0"/>
        <w:spacing w:before="0" w:after="0" w:line="360" w:lineRule="auto"/>
        <w:ind w:left="1560" w:hanging="284"/>
        <w:contextualSpacing/>
        <w:jc w:val="left"/>
        <w:rPr>
          <w:szCs w:val="24"/>
        </w:rPr>
      </w:pPr>
      <w:r w:rsidRPr="001D6B5C">
        <w:rPr>
          <w:szCs w:val="24"/>
        </w:rPr>
        <w:t>setenv OMP_SCHEDULE "dynamic"</w:t>
      </w:r>
    </w:p>
    <w:p w:rsidR="00DA0F33" w:rsidRPr="001D6B5C" w:rsidRDefault="00DA0F33" w:rsidP="002123B0">
      <w:pPr>
        <w:pStyle w:val="ListParagraph"/>
        <w:widowControl w:val="0"/>
        <w:numPr>
          <w:ilvl w:val="0"/>
          <w:numId w:val="9"/>
        </w:numPr>
        <w:suppressAutoHyphens w:val="0"/>
        <w:autoSpaceDE w:val="0"/>
        <w:autoSpaceDN w:val="0"/>
        <w:adjustRightInd w:val="0"/>
        <w:spacing w:before="0" w:after="0" w:line="360" w:lineRule="auto"/>
        <w:contextualSpacing/>
        <w:jc w:val="left"/>
        <w:rPr>
          <w:color w:val="800000"/>
          <w:szCs w:val="24"/>
        </w:rPr>
      </w:pPr>
      <w:r w:rsidRPr="001D6B5C">
        <w:rPr>
          <w:szCs w:val="24"/>
        </w:rPr>
        <w:t>OMP_NUM_THREADS</w:t>
      </w:r>
      <w:r w:rsidRPr="001D6B5C">
        <w:rPr>
          <w:color w:val="800000"/>
          <w:szCs w:val="24"/>
        </w:rPr>
        <w:tab/>
      </w:r>
    </w:p>
    <w:p w:rsidR="00DA0F33" w:rsidRPr="001D6B5C" w:rsidRDefault="00DA0F33" w:rsidP="002123B0">
      <w:pPr>
        <w:pStyle w:val="ListParagraph"/>
        <w:widowControl w:val="0"/>
        <w:numPr>
          <w:ilvl w:val="0"/>
          <w:numId w:val="12"/>
        </w:numPr>
        <w:suppressAutoHyphens w:val="0"/>
        <w:autoSpaceDE w:val="0"/>
        <w:autoSpaceDN w:val="0"/>
        <w:adjustRightInd w:val="0"/>
        <w:spacing w:before="0" w:after="0" w:line="360" w:lineRule="auto"/>
        <w:ind w:left="1560"/>
        <w:contextualSpacing/>
        <w:jc w:val="left"/>
        <w:rPr>
          <w:szCs w:val="24"/>
        </w:rPr>
      </w:pPr>
      <w:r w:rsidRPr="001D6B5C">
        <w:rPr>
          <w:szCs w:val="24"/>
        </w:rPr>
        <w:t>setenv OMP_NUM_THREADS 8</w:t>
      </w:r>
    </w:p>
    <w:p w:rsidR="00DA0F33" w:rsidRPr="001D6B5C" w:rsidRDefault="00DA0F33" w:rsidP="002123B0">
      <w:pPr>
        <w:pStyle w:val="ListParagraph"/>
        <w:widowControl w:val="0"/>
        <w:numPr>
          <w:ilvl w:val="0"/>
          <w:numId w:val="10"/>
        </w:numPr>
        <w:suppressAutoHyphens w:val="0"/>
        <w:autoSpaceDE w:val="0"/>
        <w:autoSpaceDN w:val="0"/>
        <w:adjustRightInd w:val="0"/>
        <w:spacing w:before="0" w:after="0" w:line="360" w:lineRule="auto"/>
        <w:contextualSpacing/>
        <w:jc w:val="left"/>
        <w:rPr>
          <w:szCs w:val="24"/>
        </w:rPr>
      </w:pPr>
      <w:r w:rsidRPr="001D6B5C">
        <w:rPr>
          <w:szCs w:val="24"/>
        </w:rPr>
        <w:t>OMP_DYNAMIC</w:t>
      </w:r>
    </w:p>
    <w:p w:rsidR="00DA0F33" w:rsidRPr="001D6B5C" w:rsidRDefault="00DA0F33" w:rsidP="002123B0">
      <w:pPr>
        <w:pStyle w:val="ListParagraph"/>
        <w:widowControl w:val="0"/>
        <w:numPr>
          <w:ilvl w:val="0"/>
          <w:numId w:val="12"/>
        </w:numPr>
        <w:suppressAutoHyphens w:val="0"/>
        <w:autoSpaceDE w:val="0"/>
        <w:autoSpaceDN w:val="0"/>
        <w:adjustRightInd w:val="0"/>
        <w:spacing w:before="0" w:after="0" w:line="360" w:lineRule="auto"/>
        <w:ind w:left="1560"/>
        <w:contextualSpacing/>
        <w:jc w:val="left"/>
        <w:rPr>
          <w:szCs w:val="24"/>
        </w:rPr>
      </w:pPr>
      <w:r w:rsidRPr="001D6B5C">
        <w:rPr>
          <w:szCs w:val="24"/>
        </w:rPr>
        <w:t>setenv OMP_DYNAMIC TRUE</w:t>
      </w:r>
    </w:p>
    <w:p w:rsidR="00DA0F33" w:rsidRPr="001D6B5C" w:rsidRDefault="00DA0F33" w:rsidP="002123B0">
      <w:pPr>
        <w:pStyle w:val="ListParagraph"/>
        <w:widowControl w:val="0"/>
        <w:numPr>
          <w:ilvl w:val="0"/>
          <w:numId w:val="10"/>
        </w:numPr>
        <w:suppressAutoHyphens w:val="0"/>
        <w:autoSpaceDE w:val="0"/>
        <w:autoSpaceDN w:val="0"/>
        <w:adjustRightInd w:val="0"/>
        <w:spacing w:before="0" w:after="0" w:line="360" w:lineRule="auto"/>
        <w:contextualSpacing/>
        <w:jc w:val="left"/>
        <w:rPr>
          <w:szCs w:val="24"/>
        </w:rPr>
      </w:pPr>
      <w:r w:rsidRPr="001D6B5C">
        <w:rPr>
          <w:szCs w:val="24"/>
        </w:rPr>
        <w:t>OMP_NESTED</w:t>
      </w:r>
    </w:p>
    <w:p w:rsidR="00307589" w:rsidRPr="001D6B5C" w:rsidRDefault="00DA0F33" w:rsidP="00307589">
      <w:pPr>
        <w:pStyle w:val="ListParagraph"/>
        <w:widowControl w:val="0"/>
        <w:numPr>
          <w:ilvl w:val="0"/>
          <w:numId w:val="12"/>
        </w:numPr>
        <w:suppressAutoHyphens w:val="0"/>
        <w:autoSpaceDE w:val="0"/>
        <w:autoSpaceDN w:val="0"/>
        <w:adjustRightInd w:val="0"/>
        <w:spacing w:before="0" w:after="0" w:line="360" w:lineRule="auto"/>
        <w:ind w:left="1560"/>
        <w:contextualSpacing/>
        <w:jc w:val="left"/>
        <w:rPr>
          <w:szCs w:val="24"/>
        </w:rPr>
      </w:pPr>
      <w:r w:rsidRPr="001D6B5C">
        <w:rPr>
          <w:szCs w:val="24"/>
        </w:rPr>
        <w:t>setenv OMP_NESTED TRUE</w:t>
      </w:r>
    </w:p>
    <w:p w:rsidR="00A36E4E" w:rsidRPr="001D6B5C" w:rsidRDefault="00A36E4E" w:rsidP="00A36E4E">
      <w:pPr>
        <w:spacing w:after="0" w:line="360" w:lineRule="auto"/>
        <w:rPr>
          <w:b/>
          <w:szCs w:val="24"/>
        </w:rPr>
      </w:pPr>
    </w:p>
    <w:p w:rsidR="00307589" w:rsidRPr="001D6B5C" w:rsidRDefault="00307589" w:rsidP="00307589">
      <w:pPr>
        <w:rPr>
          <w:b/>
          <w:szCs w:val="24"/>
        </w:rPr>
      </w:pPr>
      <w:r w:rsidRPr="001D6B5C">
        <w:rPr>
          <w:b/>
          <w:szCs w:val="24"/>
        </w:rPr>
        <w:t xml:space="preserve">An Interface Specification: </w:t>
      </w:r>
    </w:p>
    <w:p w:rsidR="00307589" w:rsidRPr="001D6B5C" w:rsidRDefault="00307589" w:rsidP="00307589">
      <w:pPr>
        <w:rPr>
          <w:b/>
          <w:szCs w:val="24"/>
        </w:rPr>
      </w:pPr>
      <w:r w:rsidRPr="001D6B5C">
        <w:rPr>
          <w:b/>
          <w:szCs w:val="24"/>
        </w:rPr>
        <w:t>M P I:  Message Passing Interface</w:t>
      </w:r>
    </w:p>
    <w:p w:rsidR="00307589" w:rsidRPr="001D6B5C" w:rsidRDefault="00307589" w:rsidP="00307589">
      <w:pPr>
        <w:rPr>
          <w:szCs w:val="24"/>
        </w:rPr>
      </w:pPr>
      <w:r w:rsidRPr="001D6B5C">
        <w:rPr>
          <w:szCs w:val="24"/>
        </w:rPr>
        <w:t>MPI is a specification for the developers and users of message passing libraries. By itself, it is NOT a library - but rather the specification of what such a library should be.</w:t>
      </w:r>
    </w:p>
    <w:p w:rsidR="00307589" w:rsidRPr="001D6B5C" w:rsidRDefault="00307589" w:rsidP="00307589">
      <w:pPr>
        <w:rPr>
          <w:szCs w:val="24"/>
        </w:rPr>
      </w:pPr>
      <w:r w:rsidRPr="001D6B5C">
        <w:rPr>
          <w:szCs w:val="24"/>
        </w:rPr>
        <w:t>MPI primarily addresses the message-passing parallel programming model: data is moved from the address space of one process to that of another process through cooperative operations on each process.</w:t>
      </w:r>
    </w:p>
    <w:p w:rsidR="00307589" w:rsidRPr="001D6B5C" w:rsidRDefault="00307589" w:rsidP="00307589">
      <w:pPr>
        <w:rPr>
          <w:szCs w:val="24"/>
        </w:rPr>
      </w:pPr>
      <w:r w:rsidRPr="001D6B5C">
        <w:rPr>
          <w:szCs w:val="24"/>
        </w:rPr>
        <w:t>Simply stated, the goal of the Message Passing Interface is to provide a widely used standard for writing message passing programs. The interface attempts to be:</w:t>
      </w:r>
    </w:p>
    <w:p w:rsidR="00307589" w:rsidRPr="001D6B5C" w:rsidRDefault="00307589" w:rsidP="00EC7A46">
      <w:pPr>
        <w:pStyle w:val="ListParagraph"/>
        <w:numPr>
          <w:ilvl w:val="0"/>
          <w:numId w:val="39"/>
        </w:numPr>
        <w:suppressAutoHyphens w:val="0"/>
        <w:spacing w:before="0" w:after="200" w:line="276" w:lineRule="auto"/>
        <w:contextualSpacing/>
        <w:jc w:val="left"/>
        <w:rPr>
          <w:szCs w:val="24"/>
        </w:rPr>
      </w:pPr>
      <w:r w:rsidRPr="001D6B5C">
        <w:rPr>
          <w:szCs w:val="24"/>
        </w:rPr>
        <w:t>Practical</w:t>
      </w:r>
    </w:p>
    <w:p w:rsidR="00307589" w:rsidRPr="001D6B5C" w:rsidRDefault="00307589" w:rsidP="00EC7A46">
      <w:pPr>
        <w:pStyle w:val="ListParagraph"/>
        <w:numPr>
          <w:ilvl w:val="0"/>
          <w:numId w:val="39"/>
        </w:numPr>
        <w:suppressAutoHyphens w:val="0"/>
        <w:spacing w:before="0" w:after="200" w:line="276" w:lineRule="auto"/>
        <w:contextualSpacing/>
        <w:jc w:val="left"/>
        <w:rPr>
          <w:szCs w:val="24"/>
        </w:rPr>
      </w:pPr>
      <w:r w:rsidRPr="001D6B5C">
        <w:rPr>
          <w:szCs w:val="24"/>
        </w:rPr>
        <w:t>Portable</w:t>
      </w:r>
    </w:p>
    <w:p w:rsidR="00307589" w:rsidRPr="001D6B5C" w:rsidRDefault="00307589" w:rsidP="00EC7A46">
      <w:pPr>
        <w:pStyle w:val="ListParagraph"/>
        <w:numPr>
          <w:ilvl w:val="0"/>
          <w:numId w:val="39"/>
        </w:numPr>
        <w:suppressAutoHyphens w:val="0"/>
        <w:spacing w:before="0" w:after="200" w:line="276" w:lineRule="auto"/>
        <w:contextualSpacing/>
        <w:jc w:val="left"/>
        <w:rPr>
          <w:szCs w:val="24"/>
        </w:rPr>
      </w:pPr>
      <w:r w:rsidRPr="001D6B5C">
        <w:rPr>
          <w:szCs w:val="24"/>
        </w:rPr>
        <w:t>Efficient</w:t>
      </w:r>
    </w:p>
    <w:p w:rsidR="00307589" w:rsidRPr="001D6B5C" w:rsidRDefault="00307589" w:rsidP="00EC7A46">
      <w:pPr>
        <w:pStyle w:val="ListParagraph"/>
        <w:numPr>
          <w:ilvl w:val="0"/>
          <w:numId w:val="39"/>
        </w:numPr>
        <w:suppressAutoHyphens w:val="0"/>
        <w:spacing w:before="0" w:after="200" w:line="276" w:lineRule="auto"/>
        <w:contextualSpacing/>
        <w:jc w:val="left"/>
        <w:rPr>
          <w:szCs w:val="24"/>
        </w:rPr>
      </w:pPr>
      <w:r w:rsidRPr="001D6B5C">
        <w:rPr>
          <w:szCs w:val="24"/>
        </w:rPr>
        <w:t>Flexible</w:t>
      </w:r>
    </w:p>
    <w:p w:rsidR="00307589" w:rsidRPr="001D6B5C" w:rsidRDefault="00307589" w:rsidP="00307589">
      <w:pPr>
        <w:rPr>
          <w:szCs w:val="24"/>
        </w:rPr>
      </w:pPr>
      <w:r w:rsidRPr="001D6B5C">
        <w:rPr>
          <w:szCs w:val="24"/>
        </w:rPr>
        <w:t>The MPI standard has gone through a number of revisions, with the most recent version being MPI-3.x. Interface specifications have been defined for C and Fortran90 language bindings: C++ bindings from MPI-1 are removed in MPI-3. MPI-3 also provides support for Fortran 2003 and 2008 features</w:t>
      </w:r>
    </w:p>
    <w:p w:rsidR="00307589" w:rsidRPr="001D6B5C" w:rsidRDefault="00307589" w:rsidP="00307589">
      <w:pPr>
        <w:rPr>
          <w:szCs w:val="24"/>
        </w:rPr>
      </w:pPr>
      <w:r w:rsidRPr="001D6B5C">
        <w:rPr>
          <w:szCs w:val="24"/>
        </w:rPr>
        <w:t>Actual MPI library implementations differ in which version and features of the MPI standard they support. Developers/users will need to be aware of this.</w:t>
      </w:r>
    </w:p>
    <w:p w:rsidR="00A36E4E" w:rsidRPr="001D6B5C" w:rsidRDefault="00A36E4E">
      <w:pPr>
        <w:suppressAutoHyphens w:val="0"/>
        <w:spacing w:before="0" w:after="0"/>
        <w:jc w:val="left"/>
        <w:rPr>
          <w:rFonts w:eastAsia="Times New Roman"/>
          <w:b/>
          <w:bCs/>
          <w:szCs w:val="24"/>
          <w:shd w:val="clear" w:color="auto" w:fill="FFFFFF"/>
          <w:lang w:eastAsia="en-IN"/>
        </w:rPr>
      </w:pPr>
      <w:r w:rsidRPr="001D6B5C">
        <w:rPr>
          <w:rFonts w:eastAsia="Times New Roman"/>
          <w:b/>
          <w:bCs/>
          <w:szCs w:val="24"/>
          <w:shd w:val="clear" w:color="auto" w:fill="FFFFFF"/>
          <w:lang w:eastAsia="en-IN"/>
        </w:rPr>
        <w:br w:type="page"/>
      </w:r>
    </w:p>
    <w:p w:rsidR="00307589" w:rsidRPr="001D6B5C" w:rsidRDefault="00307589" w:rsidP="00307589">
      <w:pPr>
        <w:spacing w:after="0"/>
        <w:rPr>
          <w:rFonts w:eastAsia="Times New Roman"/>
          <w:szCs w:val="24"/>
          <w:lang w:eastAsia="en-IN"/>
        </w:rPr>
      </w:pPr>
      <w:r w:rsidRPr="001D6B5C">
        <w:rPr>
          <w:rFonts w:eastAsia="Times New Roman"/>
          <w:b/>
          <w:bCs/>
          <w:szCs w:val="24"/>
          <w:shd w:val="clear" w:color="auto" w:fill="FFFFFF"/>
          <w:lang w:eastAsia="en-IN"/>
        </w:rPr>
        <w:lastRenderedPageBreak/>
        <w:t>Header File:</w:t>
      </w:r>
    </w:p>
    <w:p w:rsidR="00307589" w:rsidRPr="001D6B5C" w:rsidRDefault="00307589" w:rsidP="00307589">
      <w:pPr>
        <w:rPr>
          <w:szCs w:val="24"/>
        </w:rPr>
      </w:pPr>
      <w:r w:rsidRPr="001D6B5C">
        <w:rPr>
          <w:szCs w:val="24"/>
        </w:rPr>
        <w:t xml:space="preserve"> #include&lt;mpi.h&gt;</w:t>
      </w:r>
    </w:p>
    <w:p w:rsidR="00307589" w:rsidRPr="001D6B5C" w:rsidRDefault="00307589" w:rsidP="00307589">
      <w:pPr>
        <w:rPr>
          <w:szCs w:val="24"/>
        </w:rPr>
      </w:pPr>
      <w:r w:rsidRPr="001D6B5C">
        <w:rPr>
          <w:szCs w:val="24"/>
        </w:rPr>
        <w:t>MPI Program Compilation:</w:t>
      </w:r>
    </w:p>
    <w:p w:rsidR="00307589" w:rsidRPr="001D6B5C" w:rsidRDefault="00307589" w:rsidP="00307589">
      <w:pPr>
        <w:rPr>
          <w:rFonts w:eastAsia="Times New Roman"/>
          <w:b/>
          <w:bCs/>
          <w:sz w:val="20"/>
          <w:szCs w:val="20"/>
          <w:lang w:eastAsia="en-IN"/>
        </w:rPr>
      </w:pPr>
      <w:r w:rsidRPr="001D6B5C">
        <w:rPr>
          <w:rFonts w:eastAsia="Times New Roman"/>
          <w:b/>
          <w:bCs/>
          <w:sz w:val="20"/>
          <w:szCs w:val="20"/>
          <w:lang w:eastAsia="en-IN"/>
        </w:rPr>
        <w:t>$ mpicc hello2.c -o hello2</w:t>
      </w:r>
    </w:p>
    <w:p w:rsidR="00307589" w:rsidRPr="001D6B5C" w:rsidRDefault="00307589" w:rsidP="00307589">
      <w:pPr>
        <w:rPr>
          <w:rFonts w:eastAsia="Times New Roman"/>
          <w:b/>
          <w:bCs/>
          <w:sz w:val="20"/>
          <w:szCs w:val="20"/>
          <w:lang w:eastAsia="en-IN"/>
        </w:rPr>
      </w:pPr>
      <w:r w:rsidRPr="001D6B5C">
        <w:rPr>
          <w:szCs w:val="24"/>
        </w:rPr>
        <w:t xml:space="preserve">MPI Program </w:t>
      </w:r>
      <w:r w:rsidRPr="001D6B5C">
        <w:rPr>
          <w:rFonts w:eastAsia="Times New Roman"/>
          <w:b/>
          <w:bCs/>
          <w:sz w:val="20"/>
          <w:szCs w:val="20"/>
          <w:lang w:eastAsia="en-IN"/>
        </w:rPr>
        <w:t>Execution:</w:t>
      </w:r>
    </w:p>
    <w:p w:rsidR="00307589" w:rsidRPr="001D6B5C" w:rsidRDefault="00307589" w:rsidP="00307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0"/>
          <w:szCs w:val="20"/>
          <w:lang w:eastAsia="en-IN"/>
        </w:rPr>
      </w:pPr>
      <w:r w:rsidRPr="001D6B5C">
        <w:rPr>
          <w:rFonts w:eastAsia="Times New Roman"/>
          <w:sz w:val="20"/>
          <w:szCs w:val="20"/>
          <w:lang w:eastAsia="en-IN"/>
        </w:rPr>
        <w:t xml:space="preserve">$ </w:t>
      </w:r>
      <w:r w:rsidRPr="001D6B5C">
        <w:rPr>
          <w:rFonts w:eastAsia="Times New Roman"/>
          <w:b/>
          <w:bCs/>
          <w:sz w:val="20"/>
          <w:szCs w:val="20"/>
          <w:lang w:eastAsia="en-IN"/>
        </w:rPr>
        <w:t>mpirun -np 4 hello2</w:t>
      </w:r>
    </w:p>
    <w:p w:rsidR="00307589" w:rsidRPr="001D6B5C" w:rsidRDefault="00307589" w:rsidP="00307589">
      <w:pPr>
        <w:rPr>
          <w:rFonts w:eastAsia="Times New Roman"/>
          <w:b/>
          <w:bCs/>
          <w:sz w:val="20"/>
          <w:szCs w:val="20"/>
          <w:lang w:eastAsia="en-IN"/>
        </w:rPr>
      </w:pPr>
    </w:p>
    <w:p w:rsidR="00307589" w:rsidRPr="001D6B5C" w:rsidRDefault="00307589" w:rsidP="00307589">
      <w:pPr>
        <w:rPr>
          <w:b/>
          <w:bCs/>
          <w:szCs w:val="24"/>
          <w:shd w:val="clear" w:color="auto" w:fill="FFFFFF"/>
        </w:rPr>
      </w:pPr>
      <w:r w:rsidRPr="001D6B5C">
        <w:rPr>
          <w:b/>
          <w:bCs/>
          <w:szCs w:val="24"/>
          <w:shd w:val="clear" w:color="auto" w:fill="FFFFFF"/>
        </w:rPr>
        <w:t>Format of MPI Calls:</w:t>
      </w:r>
    </w:p>
    <w:p w:rsidR="00307589" w:rsidRPr="001D6B5C" w:rsidRDefault="00307589" w:rsidP="00EC7A46">
      <w:pPr>
        <w:numPr>
          <w:ilvl w:val="0"/>
          <w:numId w:val="40"/>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C names are case sensitive; Fortran names are not.</w:t>
      </w:r>
    </w:p>
    <w:p w:rsidR="00307589" w:rsidRPr="001D6B5C" w:rsidRDefault="00307589" w:rsidP="00EC7A46">
      <w:pPr>
        <w:numPr>
          <w:ilvl w:val="0"/>
          <w:numId w:val="40"/>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Programs must not declare variables or functions with names beginning with the prefix MPI_ or PMPI_ (profiling interface).</w:t>
      </w:r>
    </w:p>
    <w:p w:rsidR="00307589" w:rsidRPr="001D6B5C" w:rsidRDefault="00876F41" w:rsidP="00307589">
      <w:pPr>
        <w:rPr>
          <w:szCs w:val="24"/>
        </w:rPr>
      </w:pPr>
      <w:r w:rsidRPr="001D6B5C">
        <w:rPr>
          <w:noProof/>
          <w:szCs w:val="24"/>
          <w:lang w:val="en-IN" w:eastAsia="en-IN"/>
        </w:rPr>
        <w:drawing>
          <wp:inline distT="0" distB="0" distL="0" distR="0">
            <wp:extent cx="5606415" cy="127508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06415" cy="1275080"/>
                    </a:xfrm>
                    <a:prstGeom prst="rect">
                      <a:avLst/>
                    </a:prstGeom>
                    <a:noFill/>
                    <a:ln w="9525">
                      <a:noFill/>
                      <a:miter lim="800000"/>
                      <a:headEnd/>
                      <a:tailEnd/>
                    </a:ln>
                  </pic:spPr>
                </pic:pic>
              </a:graphicData>
            </a:graphic>
          </wp:inline>
        </w:drawing>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
          <w:bCs/>
          <w:szCs w:val="24"/>
          <w:lang w:eastAsia="en-IN"/>
        </w:rPr>
        <w:t>Communicators and Groups:</w:t>
      </w:r>
    </w:p>
    <w:p w:rsidR="00307589" w:rsidRPr="001D6B5C" w:rsidRDefault="00307589" w:rsidP="00EC7A46">
      <w:pPr>
        <w:numPr>
          <w:ilvl w:val="0"/>
          <w:numId w:val="41"/>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MPI uses objects called communicators and groups to define which collection of processes may communicate with each other.</w:t>
      </w:r>
    </w:p>
    <w:p w:rsidR="00307589" w:rsidRPr="001D6B5C" w:rsidRDefault="00307589" w:rsidP="00EC7A46">
      <w:pPr>
        <w:numPr>
          <w:ilvl w:val="0"/>
          <w:numId w:val="41"/>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Most MPI routines require you to specify a communicator as an argument.</w:t>
      </w:r>
    </w:p>
    <w:p w:rsidR="00307589" w:rsidRPr="001D6B5C" w:rsidRDefault="00307589" w:rsidP="00EC7A46">
      <w:pPr>
        <w:numPr>
          <w:ilvl w:val="0"/>
          <w:numId w:val="41"/>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Communicators and groups will be covered in more detail later. For now, simply use </w:t>
      </w:r>
      <w:r w:rsidRPr="001D6B5C">
        <w:rPr>
          <w:rFonts w:eastAsia="Times New Roman"/>
          <w:b/>
          <w:bCs/>
          <w:szCs w:val="24"/>
          <w:lang w:eastAsia="en-IN"/>
        </w:rPr>
        <w:t>MPI_COMM_WORLD</w:t>
      </w:r>
      <w:r w:rsidRPr="001D6B5C">
        <w:rPr>
          <w:rFonts w:eastAsia="Times New Roman"/>
          <w:szCs w:val="24"/>
          <w:lang w:eastAsia="en-IN"/>
        </w:rPr>
        <w:t> whenever a communicator is required - it is the predefined communicator that includes all of your MPI processes.</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
          <w:bCs/>
          <w:szCs w:val="24"/>
          <w:lang w:eastAsia="en-IN"/>
        </w:rPr>
        <w:t>Rank:</w:t>
      </w:r>
    </w:p>
    <w:p w:rsidR="00307589" w:rsidRPr="001D6B5C" w:rsidRDefault="00307589" w:rsidP="00EC7A46">
      <w:pPr>
        <w:numPr>
          <w:ilvl w:val="0"/>
          <w:numId w:val="42"/>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Within a communicator, every process has its own unique, integer identifier assigned by the system when the process initializes. A rank is sometimes also called a "task ID". Ranks are contiguous and begin at zero.</w:t>
      </w:r>
    </w:p>
    <w:p w:rsidR="00307589" w:rsidRPr="001D6B5C" w:rsidRDefault="00307589" w:rsidP="00EC7A46">
      <w:pPr>
        <w:numPr>
          <w:ilvl w:val="0"/>
          <w:numId w:val="42"/>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Used by the programmer to specify the source and destination of messages. Often used conditionally by the application to control program execution (if rank=0 do this / if rank=1 do that).</w:t>
      </w:r>
    </w:p>
    <w:p w:rsidR="00A36E4E" w:rsidRPr="001D6B5C" w:rsidRDefault="00A36E4E">
      <w:pPr>
        <w:suppressAutoHyphens w:val="0"/>
        <w:spacing w:before="0" w:after="0"/>
        <w:jc w:val="left"/>
        <w:rPr>
          <w:rFonts w:eastAsia="Times New Roman"/>
          <w:szCs w:val="24"/>
          <w:lang w:eastAsia="en-IN"/>
        </w:rPr>
      </w:pPr>
      <w:r w:rsidRPr="001D6B5C">
        <w:rPr>
          <w:rFonts w:eastAsia="Times New Roman"/>
          <w:szCs w:val="24"/>
          <w:lang w:eastAsia="en-IN"/>
        </w:rPr>
        <w:br w:type="page"/>
      </w:r>
    </w:p>
    <w:p w:rsidR="00307589" w:rsidRPr="001D6B5C" w:rsidRDefault="00307589" w:rsidP="00A36E4E">
      <w:pPr>
        <w:shd w:val="clear" w:color="auto" w:fill="FFFFFF"/>
        <w:spacing w:before="100" w:beforeAutospacing="1" w:after="100" w:afterAutospacing="1"/>
        <w:rPr>
          <w:rFonts w:eastAsia="Times New Roman"/>
          <w:szCs w:val="24"/>
          <w:lang w:eastAsia="en-IN"/>
        </w:rPr>
      </w:pPr>
      <w:r w:rsidRPr="001D6B5C">
        <w:rPr>
          <w:rFonts w:eastAsia="Times New Roman"/>
          <w:szCs w:val="24"/>
          <w:lang w:eastAsia="en-IN"/>
        </w:rPr>
        <w:lastRenderedPageBreak/>
        <w:t> </w:t>
      </w:r>
      <w:r w:rsidRPr="001D6B5C">
        <w:rPr>
          <w:rFonts w:eastAsia="Times New Roman"/>
          <w:b/>
          <w:bCs/>
          <w:szCs w:val="24"/>
          <w:lang w:eastAsia="en-IN"/>
        </w:rPr>
        <w:t>Error Handling:</w:t>
      </w:r>
    </w:p>
    <w:p w:rsidR="00307589" w:rsidRPr="001D6B5C" w:rsidRDefault="00307589" w:rsidP="00EC7A46">
      <w:pPr>
        <w:numPr>
          <w:ilvl w:val="0"/>
          <w:numId w:val="43"/>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Most MPI routines include a return/error code parameter, as described in the "Format of MPI Calls" section above.</w:t>
      </w:r>
    </w:p>
    <w:p w:rsidR="00307589" w:rsidRPr="001D6B5C" w:rsidRDefault="00307589" w:rsidP="00EC7A46">
      <w:pPr>
        <w:numPr>
          <w:ilvl w:val="0"/>
          <w:numId w:val="43"/>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However, according to the MPI standard, the default behavior of an MPI call is to abort if there is an error. This means you will probably not be able to capture a return/error code other than MPI_SUCCESS (zero).</w:t>
      </w:r>
    </w:p>
    <w:p w:rsidR="00307589" w:rsidRPr="001D6B5C" w:rsidRDefault="00307589" w:rsidP="00EC7A46">
      <w:pPr>
        <w:numPr>
          <w:ilvl w:val="0"/>
          <w:numId w:val="43"/>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The standard does provide a means to override this default error handler. You can also consult the error handling section of the relevant MPI Standard documentation located at </w:t>
      </w:r>
      <w:hyperlink r:id="rId10" w:tgtFrame="_blank" w:history="1">
        <w:r w:rsidRPr="001D6B5C">
          <w:rPr>
            <w:rFonts w:eastAsia="Times New Roman"/>
            <w:szCs w:val="24"/>
            <w:u w:val="single"/>
            <w:lang w:eastAsia="en-IN"/>
          </w:rPr>
          <w:t>http://www.mpi-forum.org/docs/</w:t>
        </w:r>
      </w:hyperlink>
      <w:r w:rsidRPr="001D6B5C">
        <w:rPr>
          <w:rFonts w:eastAsia="Times New Roman"/>
          <w:szCs w:val="24"/>
          <w:lang w:eastAsia="en-IN"/>
        </w:rPr>
        <w:t>.</w:t>
      </w:r>
    </w:p>
    <w:p w:rsidR="00307589" w:rsidRPr="001D6B5C" w:rsidRDefault="00307589" w:rsidP="00EC7A46">
      <w:pPr>
        <w:numPr>
          <w:ilvl w:val="0"/>
          <w:numId w:val="43"/>
        </w:numPr>
        <w:shd w:val="clear" w:color="auto" w:fill="FFFFFF"/>
        <w:suppressAutoHyphens w:val="0"/>
        <w:spacing w:before="100" w:beforeAutospacing="1" w:after="100" w:afterAutospacing="1"/>
        <w:jc w:val="left"/>
        <w:rPr>
          <w:rFonts w:eastAsia="Times New Roman"/>
          <w:szCs w:val="24"/>
          <w:lang w:eastAsia="en-IN"/>
        </w:rPr>
      </w:pPr>
      <w:r w:rsidRPr="001D6B5C">
        <w:rPr>
          <w:rFonts w:eastAsia="Times New Roman"/>
          <w:szCs w:val="24"/>
          <w:lang w:eastAsia="en-IN"/>
        </w:rPr>
        <w:t>The types of errors displayed to the user are implementation dependent.</w:t>
      </w:r>
    </w:p>
    <w:p w:rsidR="00307589" w:rsidRPr="001D6B5C" w:rsidRDefault="00307589" w:rsidP="00307589">
      <w:pPr>
        <w:shd w:val="clear" w:color="auto" w:fill="FFFFFF"/>
        <w:spacing w:before="100" w:beforeAutospacing="1" w:after="100" w:afterAutospacing="1"/>
        <w:rPr>
          <w:rFonts w:eastAsia="Times New Roman"/>
          <w:b/>
          <w:szCs w:val="24"/>
          <w:lang w:eastAsia="en-IN"/>
        </w:rPr>
      </w:pPr>
      <w:r w:rsidRPr="001D6B5C">
        <w:rPr>
          <w:rFonts w:eastAsia="Times New Roman"/>
          <w:b/>
          <w:szCs w:val="24"/>
          <w:lang w:eastAsia="en-IN"/>
        </w:rPr>
        <w:t>MPI Routines:</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
          <w:bCs/>
          <w:szCs w:val="24"/>
          <w:lang w:eastAsia="en-IN"/>
        </w:rPr>
        <w:t>1. MPI_Init</w:t>
      </w:r>
    </w:p>
    <w:p w:rsidR="00307589" w:rsidRPr="001D6B5C" w:rsidRDefault="00307589" w:rsidP="00307589">
      <w:pPr>
        <w:shd w:val="clear" w:color="auto" w:fill="FFFFFF"/>
        <w:spacing w:after="0"/>
        <w:rPr>
          <w:rFonts w:eastAsia="Times New Roman"/>
          <w:szCs w:val="24"/>
          <w:lang w:eastAsia="en-IN"/>
        </w:rPr>
      </w:pPr>
      <w:r w:rsidRPr="001D6B5C">
        <w:rPr>
          <w:rFonts w:eastAsia="Times New Roman"/>
          <w:szCs w:val="24"/>
          <w:lang w:eastAsia="en-IN"/>
        </w:rPr>
        <w:t>Initializes the MPI execution environment. This function must be called in every MPI program, must be called before any other MPI functions and must be called only once in an MPI program. For C programs, MPI_Init may be used to pass the command line arguments to all processes, although this is not required by the standard and is implementation dependent.</w:t>
      </w:r>
    </w:p>
    <w:p w:rsidR="00307589" w:rsidRPr="001D6B5C" w:rsidRDefault="00307589" w:rsidP="00307589">
      <w:pPr>
        <w:spacing w:after="0"/>
        <w:jc w:val="left"/>
        <w:rPr>
          <w:rFonts w:eastAsia="Times New Roman"/>
          <w:szCs w:val="24"/>
          <w:lang w:eastAsia="en-IN"/>
        </w:rPr>
      </w:pPr>
      <w:r w:rsidRPr="001D6B5C">
        <w:rPr>
          <w:rFonts w:eastAsia="Times New Roman"/>
          <w:bCs/>
          <w:szCs w:val="24"/>
          <w:lang w:eastAsia="en-IN"/>
        </w:rPr>
        <w:t>MPI_Init (&amp;argc,&amp;argv) </w:t>
      </w:r>
      <w:r w:rsidRPr="001D6B5C">
        <w:rPr>
          <w:rFonts w:eastAsia="Times New Roman"/>
          <w:bCs/>
          <w:szCs w:val="24"/>
          <w:lang w:eastAsia="en-IN"/>
        </w:rPr>
        <w:br/>
        <w:t>MPI_INIT (ierr)</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
          <w:bCs/>
          <w:szCs w:val="24"/>
          <w:lang w:eastAsia="en-IN"/>
        </w:rPr>
        <w:t xml:space="preserve">2. </w:t>
      </w:r>
      <w:hyperlink r:id="rId11" w:tgtFrame="_blank" w:history="1">
        <w:r w:rsidRPr="001D6B5C">
          <w:rPr>
            <w:rFonts w:eastAsia="Times New Roman"/>
            <w:b/>
            <w:bCs/>
            <w:szCs w:val="24"/>
            <w:lang w:eastAsia="en-IN"/>
          </w:rPr>
          <w:t>MPI_Comm_size</w:t>
        </w:r>
      </w:hyperlink>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szCs w:val="24"/>
          <w:lang w:eastAsia="en-IN"/>
        </w:rPr>
        <w:t>Returns the total number of MPI processes in the specified communicator, such as MPI_COMM_WORLD. If the communicator is MPI_COMM_WORLD, then it represents the number of MPI tasks available to your application.</w:t>
      </w:r>
    </w:p>
    <w:p w:rsidR="00307589" w:rsidRPr="001D6B5C" w:rsidRDefault="00307589" w:rsidP="00307589">
      <w:pPr>
        <w:spacing w:after="0"/>
        <w:jc w:val="left"/>
        <w:rPr>
          <w:rFonts w:eastAsia="Times New Roman"/>
          <w:szCs w:val="24"/>
          <w:lang w:eastAsia="en-IN"/>
        </w:rPr>
      </w:pPr>
      <w:r w:rsidRPr="001D6B5C">
        <w:rPr>
          <w:rFonts w:eastAsia="Times New Roman"/>
          <w:bCs/>
          <w:szCs w:val="24"/>
          <w:lang w:eastAsia="en-IN"/>
        </w:rPr>
        <w:t>MPI_Comm_size (comm,&amp;size) </w:t>
      </w:r>
      <w:r w:rsidRPr="001D6B5C">
        <w:rPr>
          <w:rFonts w:eastAsia="Times New Roman"/>
          <w:bCs/>
          <w:szCs w:val="24"/>
          <w:lang w:eastAsia="en-IN"/>
        </w:rPr>
        <w:br/>
        <w:t>MPI_COMM_SIZE (comm,size,ierr)</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
          <w:bCs/>
          <w:szCs w:val="24"/>
          <w:lang w:eastAsia="en-IN"/>
        </w:rPr>
        <w:t xml:space="preserve">3. </w:t>
      </w:r>
      <w:hyperlink r:id="rId12" w:tgtFrame="_blank" w:history="1">
        <w:r w:rsidRPr="001D6B5C">
          <w:rPr>
            <w:rFonts w:eastAsia="Times New Roman"/>
            <w:b/>
            <w:bCs/>
            <w:szCs w:val="24"/>
            <w:lang w:eastAsia="en-IN"/>
          </w:rPr>
          <w:t>MPI_Comm_rank</w:t>
        </w:r>
      </w:hyperlink>
    </w:p>
    <w:p w:rsidR="00307589" w:rsidRPr="001D6B5C" w:rsidRDefault="00307589" w:rsidP="00307589">
      <w:pPr>
        <w:shd w:val="clear" w:color="auto" w:fill="FFFFFF"/>
        <w:spacing w:after="0"/>
        <w:rPr>
          <w:rFonts w:eastAsia="Times New Roman"/>
          <w:szCs w:val="24"/>
          <w:lang w:eastAsia="en-IN"/>
        </w:rPr>
      </w:pPr>
      <w:r w:rsidRPr="001D6B5C">
        <w:rPr>
          <w:rFonts w:eastAsia="Times New Roman"/>
          <w:szCs w:val="24"/>
          <w:lang w:eastAsia="en-IN"/>
        </w:rPr>
        <w:t>Returns the rank of the calling MPI process within the specified communicator. Initially, each process will be assigned a unique integer rank between 0 and number of tasks - 1 within the communicator MPI_COMM_WORLD. This rank is often referred to as a task ID. If a process becomes associated with other communicators, it will have a unique rank within each of these as well.</w:t>
      </w:r>
    </w:p>
    <w:p w:rsidR="00307589" w:rsidRPr="001D6B5C" w:rsidRDefault="00307589" w:rsidP="00307589">
      <w:pPr>
        <w:shd w:val="clear" w:color="auto" w:fill="FFFFFF"/>
        <w:spacing w:before="0" w:after="0"/>
        <w:rPr>
          <w:rFonts w:eastAsia="Times New Roman"/>
          <w:szCs w:val="24"/>
          <w:lang w:eastAsia="en-IN"/>
        </w:rPr>
      </w:pPr>
      <w:r w:rsidRPr="001D6B5C">
        <w:rPr>
          <w:rFonts w:eastAsia="Times New Roman"/>
          <w:bCs/>
          <w:szCs w:val="24"/>
          <w:lang w:eastAsia="en-IN"/>
        </w:rPr>
        <w:t>MPI_Comm_rank (comm,&amp;rank) </w:t>
      </w:r>
      <w:r w:rsidRPr="001D6B5C">
        <w:rPr>
          <w:rFonts w:eastAsia="Times New Roman"/>
          <w:bCs/>
          <w:szCs w:val="24"/>
          <w:lang w:eastAsia="en-IN"/>
        </w:rPr>
        <w:br/>
        <w:t>MPI_COMM_RANK (comm,rank,ierr)</w:t>
      </w:r>
    </w:p>
    <w:p w:rsidR="00307589" w:rsidRPr="001D6B5C" w:rsidRDefault="00307589" w:rsidP="00307589">
      <w:pPr>
        <w:shd w:val="clear" w:color="auto" w:fill="FFFFFF"/>
        <w:spacing w:before="100" w:beforeAutospacing="1" w:after="100" w:afterAutospacing="1"/>
        <w:rPr>
          <w:rFonts w:eastAsia="Times New Roman"/>
          <w:b/>
          <w:szCs w:val="24"/>
          <w:lang w:eastAsia="en-IN"/>
        </w:rPr>
      </w:pPr>
      <w:r w:rsidRPr="001D6B5C">
        <w:rPr>
          <w:rFonts w:eastAsia="Times New Roman"/>
          <w:b/>
          <w:bCs/>
          <w:szCs w:val="24"/>
          <w:lang w:eastAsia="en-IN"/>
        </w:rPr>
        <w:t xml:space="preserve">4. </w:t>
      </w:r>
      <w:hyperlink r:id="rId13" w:tgtFrame="_blank" w:history="1">
        <w:r w:rsidRPr="001D6B5C">
          <w:rPr>
            <w:rFonts w:eastAsia="Times New Roman"/>
            <w:b/>
            <w:bCs/>
            <w:szCs w:val="24"/>
            <w:lang w:eastAsia="en-IN"/>
          </w:rPr>
          <w:t>MPI_Get_processor_name</w:t>
        </w:r>
      </w:hyperlink>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szCs w:val="24"/>
          <w:lang w:eastAsia="en-IN"/>
        </w:rPr>
        <w:t>Returns the processor name. Also returns the length of the name. The buffer for "name" must be at least MPI_MAX_PROCESSOR_NAME characters in size. What is returned into "name" is implementation dependent - may not be the same as the output of the "hostname" or "host" shell commands.</w:t>
      </w:r>
    </w:p>
    <w:p w:rsidR="00307589" w:rsidRPr="001D6B5C" w:rsidRDefault="00307589" w:rsidP="00307589">
      <w:pPr>
        <w:shd w:val="clear" w:color="auto" w:fill="FFFFFF"/>
        <w:spacing w:before="100" w:beforeAutospacing="1" w:after="100" w:afterAutospacing="1"/>
        <w:rPr>
          <w:rFonts w:eastAsia="Times New Roman"/>
          <w:bCs/>
          <w:szCs w:val="24"/>
          <w:lang w:eastAsia="en-IN"/>
        </w:rPr>
      </w:pPr>
      <w:r w:rsidRPr="001D6B5C">
        <w:rPr>
          <w:rFonts w:eastAsia="Times New Roman"/>
          <w:bCs/>
          <w:szCs w:val="24"/>
          <w:lang w:eastAsia="en-IN"/>
        </w:rPr>
        <w:lastRenderedPageBreak/>
        <w:t>MPI_Get_processor_name(&amp;name,&amp;resultlength)</w:t>
      </w:r>
      <w:r w:rsidRPr="001D6B5C">
        <w:rPr>
          <w:rFonts w:eastAsia="Times New Roman"/>
          <w:bCs/>
          <w:szCs w:val="24"/>
          <w:lang w:eastAsia="en-IN"/>
        </w:rPr>
        <w:br/>
        <w:t>MPI_GET_PROCESSOR_NAME (name,resultlength,ierr)</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
          <w:bCs/>
          <w:szCs w:val="24"/>
          <w:lang w:eastAsia="en-IN"/>
        </w:rPr>
        <w:t xml:space="preserve">5. </w:t>
      </w:r>
      <w:hyperlink r:id="rId14" w:tgtFrame="_blank" w:history="1">
        <w:r w:rsidRPr="001D6B5C">
          <w:rPr>
            <w:rFonts w:eastAsia="Times New Roman"/>
            <w:b/>
            <w:bCs/>
            <w:szCs w:val="24"/>
            <w:lang w:eastAsia="en-IN"/>
          </w:rPr>
          <w:t>MPI_Get_version</w:t>
        </w:r>
      </w:hyperlink>
    </w:p>
    <w:p w:rsidR="00307589" w:rsidRPr="001D6B5C" w:rsidRDefault="00307589" w:rsidP="00307589">
      <w:pPr>
        <w:shd w:val="clear" w:color="auto" w:fill="FFFFFF"/>
        <w:spacing w:after="0"/>
        <w:rPr>
          <w:rFonts w:eastAsia="Times New Roman"/>
          <w:szCs w:val="24"/>
          <w:lang w:eastAsia="en-IN"/>
        </w:rPr>
      </w:pPr>
      <w:r w:rsidRPr="001D6B5C">
        <w:rPr>
          <w:rFonts w:eastAsia="Times New Roman"/>
          <w:szCs w:val="24"/>
          <w:lang w:eastAsia="en-IN"/>
        </w:rPr>
        <w:t>Returns the version and subversion of the MPI standard that's implemented by the library.</w:t>
      </w:r>
    </w:p>
    <w:p w:rsidR="00307589" w:rsidRPr="001D6B5C" w:rsidRDefault="00307589" w:rsidP="00307589">
      <w:pPr>
        <w:shd w:val="clear" w:color="auto" w:fill="FFFFFF"/>
        <w:spacing w:before="100" w:beforeAutospacing="1" w:after="100" w:afterAutospacing="1"/>
        <w:rPr>
          <w:rFonts w:eastAsia="Times New Roman"/>
          <w:bCs/>
          <w:szCs w:val="24"/>
          <w:lang w:eastAsia="en-IN"/>
        </w:rPr>
      </w:pPr>
      <w:r w:rsidRPr="001D6B5C">
        <w:rPr>
          <w:rFonts w:eastAsia="Times New Roman"/>
          <w:bCs/>
          <w:szCs w:val="24"/>
          <w:lang w:eastAsia="en-IN"/>
        </w:rPr>
        <w:t>MPI_Get_version(&amp;version,&amp;subversion)</w:t>
      </w:r>
      <w:r w:rsidRPr="001D6B5C">
        <w:rPr>
          <w:rFonts w:eastAsia="Times New Roman"/>
          <w:bCs/>
          <w:szCs w:val="24"/>
          <w:lang w:eastAsia="en-IN"/>
        </w:rPr>
        <w:br/>
        <w:t>MPI_GET_VERSION (version,subversion,ierr)</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szCs w:val="24"/>
          <w:lang w:eastAsia="en-IN"/>
        </w:rPr>
        <w:br/>
      </w:r>
      <w:r w:rsidRPr="001D6B5C">
        <w:rPr>
          <w:rFonts w:eastAsia="Times New Roman"/>
          <w:b/>
          <w:bCs/>
          <w:szCs w:val="24"/>
          <w:lang w:eastAsia="en-IN"/>
        </w:rPr>
        <w:t xml:space="preserve">6. </w:t>
      </w:r>
      <w:hyperlink r:id="rId15" w:tgtFrame="_blank" w:history="1">
        <w:r w:rsidRPr="001D6B5C">
          <w:rPr>
            <w:rFonts w:eastAsia="Times New Roman"/>
            <w:b/>
            <w:bCs/>
            <w:szCs w:val="24"/>
            <w:lang w:eastAsia="en-IN"/>
          </w:rPr>
          <w:t>MPI_Wtime</w:t>
        </w:r>
      </w:hyperlink>
    </w:p>
    <w:p w:rsidR="00307589" w:rsidRPr="001D6B5C" w:rsidRDefault="00307589" w:rsidP="00307589">
      <w:pPr>
        <w:shd w:val="clear" w:color="auto" w:fill="FFFFFF"/>
        <w:spacing w:after="0"/>
        <w:rPr>
          <w:rFonts w:eastAsia="Times New Roman"/>
          <w:szCs w:val="24"/>
          <w:lang w:eastAsia="en-IN"/>
        </w:rPr>
      </w:pPr>
      <w:r w:rsidRPr="001D6B5C">
        <w:rPr>
          <w:rFonts w:eastAsia="Times New Roman"/>
          <w:szCs w:val="24"/>
          <w:lang w:eastAsia="en-IN"/>
        </w:rPr>
        <w:t>Returns an elapsed wall clock time in seconds (double precision) on the calling processor.</w:t>
      </w:r>
    </w:p>
    <w:p w:rsidR="00307589" w:rsidRPr="001D6B5C" w:rsidRDefault="00307589" w:rsidP="00307589">
      <w:pPr>
        <w:rPr>
          <w:rFonts w:eastAsia="Times New Roman"/>
          <w:bCs/>
          <w:szCs w:val="24"/>
          <w:lang w:eastAsia="en-IN"/>
        </w:rPr>
      </w:pPr>
      <w:r w:rsidRPr="001D6B5C">
        <w:rPr>
          <w:rFonts w:eastAsia="Times New Roman"/>
          <w:bCs/>
          <w:szCs w:val="24"/>
          <w:lang w:eastAsia="en-IN"/>
        </w:rPr>
        <w:t>MPI_Wtime ()</w:t>
      </w:r>
      <w:r w:rsidRPr="001D6B5C">
        <w:rPr>
          <w:rFonts w:eastAsia="Times New Roman"/>
          <w:bCs/>
          <w:szCs w:val="24"/>
          <w:lang w:eastAsia="en-IN"/>
        </w:rPr>
        <w:br/>
        <w:t>MPI_WTIME ()</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
          <w:bCs/>
          <w:szCs w:val="24"/>
          <w:lang w:eastAsia="en-IN"/>
        </w:rPr>
        <w:t xml:space="preserve">7. </w:t>
      </w:r>
      <w:hyperlink r:id="rId16" w:tgtFrame="_blank" w:history="1">
        <w:r w:rsidRPr="001D6B5C">
          <w:rPr>
            <w:rFonts w:eastAsia="Times New Roman"/>
            <w:b/>
            <w:bCs/>
            <w:szCs w:val="24"/>
            <w:lang w:eastAsia="en-IN"/>
          </w:rPr>
          <w:t>MPI_Finalize</w:t>
        </w:r>
      </w:hyperlink>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szCs w:val="24"/>
          <w:lang w:eastAsia="en-IN"/>
        </w:rPr>
        <w:t>Terminates the MPI execution environment. This function should be the last MPI routine called in every MPI program - no other MPI routines may be called after it.</w:t>
      </w:r>
    </w:p>
    <w:p w:rsidR="00307589" w:rsidRPr="001D6B5C" w:rsidRDefault="00307589" w:rsidP="00307589">
      <w:pPr>
        <w:rPr>
          <w:rFonts w:eastAsia="Times New Roman"/>
          <w:bCs/>
          <w:szCs w:val="24"/>
          <w:lang w:eastAsia="en-IN"/>
        </w:rPr>
      </w:pPr>
      <w:r w:rsidRPr="001D6B5C">
        <w:rPr>
          <w:rFonts w:eastAsia="Times New Roman"/>
          <w:bCs/>
          <w:szCs w:val="24"/>
          <w:lang w:eastAsia="en-IN"/>
        </w:rPr>
        <w:t>MPI_Finalize ()</w:t>
      </w:r>
      <w:r w:rsidRPr="001D6B5C">
        <w:rPr>
          <w:rFonts w:eastAsia="Times New Roman"/>
          <w:bCs/>
          <w:szCs w:val="24"/>
          <w:lang w:eastAsia="en-IN"/>
        </w:rPr>
        <w:br/>
        <w:t>MPI_FINALIZE (ierr)</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
          <w:bCs/>
          <w:szCs w:val="24"/>
          <w:lang w:eastAsia="en-IN"/>
        </w:rPr>
        <w:t xml:space="preserve">8. </w:t>
      </w:r>
      <w:hyperlink r:id="rId17" w:tgtFrame="_blank" w:history="1">
        <w:r w:rsidRPr="001D6B5C">
          <w:rPr>
            <w:rFonts w:eastAsia="Times New Roman"/>
            <w:b/>
            <w:bCs/>
            <w:szCs w:val="24"/>
            <w:lang w:eastAsia="en-IN"/>
          </w:rPr>
          <w:t>MPI_Send</w:t>
        </w:r>
      </w:hyperlink>
    </w:p>
    <w:p w:rsidR="0061290E"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szCs w:val="24"/>
          <w:lang w:eastAsia="en-IN"/>
        </w:rPr>
        <w:t>Basic blocking send operation. Routine returns only after the application buffer in the sending task is free for reuse. Note that this routine may be implemented differently on different systems. The MPI standard permits the use of a system buffer but does not require it. Some implementations may actually use a synchronous send (discussed below) to implement the basic blocking send.</w:t>
      </w:r>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bCs/>
          <w:szCs w:val="24"/>
          <w:lang w:eastAsia="en-IN"/>
        </w:rPr>
        <w:t>MPI_Send(&amp;buf,count,datatype,dest,tag,comm) </w:t>
      </w:r>
      <w:r w:rsidRPr="001D6B5C">
        <w:rPr>
          <w:rFonts w:eastAsia="Times New Roman"/>
          <w:bCs/>
          <w:szCs w:val="24"/>
          <w:lang w:eastAsia="en-IN"/>
        </w:rPr>
        <w:br/>
        <w:t>MPI_SEND(buf,count,datatype,dest,tag,comm,ierr)</w:t>
      </w:r>
      <w:r w:rsidRPr="001D6B5C">
        <w:rPr>
          <w:rFonts w:eastAsia="Times New Roman"/>
          <w:szCs w:val="24"/>
          <w:lang w:eastAsia="en-IN"/>
        </w:rPr>
        <w:br/>
      </w:r>
      <w:hyperlink r:id="rId18" w:tgtFrame="_blank" w:history="1">
        <w:r w:rsidRPr="001D6B5C">
          <w:rPr>
            <w:rFonts w:eastAsia="Times New Roman"/>
            <w:bCs/>
            <w:szCs w:val="24"/>
            <w:lang w:eastAsia="en-IN"/>
          </w:rPr>
          <w:t>MPI_Recv</w:t>
        </w:r>
      </w:hyperlink>
    </w:p>
    <w:p w:rsidR="00307589" w:rsidRPr="001D6B5C" w:rsidRDefault="00307589" w:rsidP="00307589">
      <w:pPr>
        <w:shd w:val="clear" w:color="auto" w:fill="FFFFFF"/>
        <w:spacing w:before="100" w:beforeAutospacing="1" w:after="100" w:afterAutospacing="1"/>
        <w:rPr>
          <w:rFonts w:eastAsia="Times New Roman"/>
          <w:szCs w:val="24"/>
          <w:lang w:eastAsia="en-IN"/>
        </w:rPr>
      </w:pPr>
      <w:r w:rsidRPr="001D6B5C">
        <w:rPr>
          <w:rFonts w:eastAsia="Times New Roman"/>
          <w:szCs w:val="24"/>
          <w:lang w:eastAsia="en-IN"/>
        </w:rPr>
        <w:t>Receive a message and block until the requested data is available in the application buffer in the receiving task.</w:t>
      </w:r>
    </w:p>
    <w:p w:rsidR="00307589" w:rsidRPr="001D6B5C" w:rsidRDefault="00307589" w:rsidP="00307589">
      <w:pPr>
        <w:rPr>
          <w:rFonts w:eastAsia="Times New Roman"/>
          <w:bCs/>
          <w:szCs w:val="24"/>
          <w:lang w:eastAsia="en-IN"/>
        </w:rPr>
      </w:pPr>
      <w:r w:rsidRPr="001D6B5C">
        <w:rPr>
          <w:rFonts w:eastAsia="Times New Roman"/>
          <w:bCs/>
          <w:szCs w:val="24"/>
          <w:lang w:eastAsia="en-IN"/>
        </w:rPr>
        <w:t>MPI_Recv(&amp;buf,count,datatype,source,tag,comm,&amp;status) </w:t>
      </w:r>
      <w:r w:rsidRPr="001D6B5C">
        <w:rPr>
          <w:rFonts w:eastAsia="Times New Roman"/>
          <w:bCs/>
          <w:szCs w:val="24"/>
          <w:lang w:eastAsia="en-IN"/>
        </w:rPr>
        <w:br/>
        <w:t>MPI_RECV (buf,count,datatype,source,tag,comm,status,ierr)</w:t>
      </w:r>
    </w:p>
    <w:p w:rsidR="00307589" w:rsidRPr="001D6B5C" w:rsidRDefault="00307589" w:rsidP="00307589">
      <w:pPr>
        <w:rPr>
          <w:b/>
          <w:szCs w:val="24"/>
        </w:rPr>
      </w:pPr>
      <w:r w:rsidRPr="001D6B5C">
        <w:rPr>
          <w:b/>
          <w:szCs w:val="24"/>
        </w:rPr>
        <w:t>9. MPI_Bcast</w:t>
      </w:r>
    </w:p>
    <w:p w:rsidR="00307589" w:rsidRPr="001D6B5C" w:rsidRDefault="00307589" w:rsidP="00307589">
      <w:pPr>
        <w:rPr>
          <w:szCs w:val="24"/>
        </w:rPr>
      </w:pPr>
      <w:r w:rsidRPr="001D6B5C">
        <w:rPr>
          <w:szCs w:val="24"/>
        </w:rPr>
        <w:t>Data movement operation.Broadcasts (sends) a message from the process with rank "root" to all other processes in the group.</w:t>
      </w:r>
    </w:p>
    <w:p w:rsidR="00307589" w:rsidRPr="001D6B5C" w:rsidRDefault="00307589" w:rsidP="00307589">
      <w:pPr>
        <w:rPr>
          <w:szCs w:val="24"/>
        </w:rPr>
      </w:pPr>
      <w:r w:rsidRPr="001D6B5C">
        <w:rPr>
          <w:szCs w:val="24"/>
        </w:rPr>
        <w:lastRenderedPageBreak/>
        <w:t xml:space="preserve">MPI_Bcast (&amp;buffer,count,datatype,root,comm) </w:t>
      </w:r>
    </w:p>
    <w:p w:rsidR="00307589" w:rsidRPr="001D6B5C" w:rsidRDefault="00307589" w:rsidP="00307589">
      <w:pPr>
        <w:rPr>
          <w:szCs w:val="24"/>
        </w:rPr>
      </w:pPr>
      <w:r w:rsidRPr="001D6B5C">
        <w:rPr>
          <w:szCs w:val="24"/>
        </w:rPr>
        <w:t>MPI_BCAST (buffer,count,datatype,root,comm,ierr)</w:t>
      </w:r>
    </w:p>
    <w:p w:rsidR="00307589" w:rsidRPr="001D6B5C" w:rsidRDefault="00307589" w:rsidP="00307589">
      <w:pPr>
        <w:rPr>
          <w:b/>
          <w:szCs w:val="24"/>
        </w:rPr>
      </w:pPr>
      <w:r w:rsidRPr="001D6B5C">
        <w:rPr>
          <w:b/>
          <w:szCs w:val="24"/>
        </w:rPr>
        <w:t>10. MPI_Scatter</w:t>
      </w:r>
    </w:p>
    <w:p w:rsidR="00307589" w:rsidRPr="001D6B5C" w:rsidRDefault="00307589" w:rsidP="00307589">
      <w:pPr>
        <w:rPr>
          <w:szCs w:val="24"/>
        </w:rPr>
      </w:pPr>
      <w:r w:rsidRPr="001D6B5C">
        <w:rPr>
          <w:szCs w:val="24"/>
        </w:rPr>
        <w:t>Data movement operation.Distributes distinct messages from a single source task to each task in the group.</w:t>
      </w:r>
    </w:p>
    <w:p w:rsidR="00307589" w:rsidRPr="001D6B5C" w:rsidRDefault="00307589" w:rsidP="00307589">
      <w:pPr>
        <w:rPr>
          <w:szCs w:val="24"/>
        </w:rPr>
      </w:pPr>
      <w:r w:rsidRPr="001D6B5C">
        <w:rPr>
          <w:szCs w:val="24"/>
        </w:rPr>
        <w:t xml:space="preserve">MPI_Scatter (&amp;sendbuf,sendcnt,sendtype,&amp;recvbuf,  recvcnt,recvtype,root,comm) </w:t>
      </w:r>
    </w:p>
    <w:p w:rsidR="00307589" w:rsidRPr="001D6B5C" w:rsidRDefault="00307589" w:rsidP="00307589">
      <w:pPr>
        <w:rPr>
          <w:szCs w:val="24"/>
        </w:rPr>
      </w:pPr>
      <w:r w:rsidRPr="001D6B5C">
        <w:rPr>
          <w:szCs w:val="24"/>
        </w:rPr>
        <w:t>MPI_SCATTER (sendbuf,sendcnt,sendtype,recvbuf,  recvcnt,recvtype,root,comm,ierr)</w:t>
      </w:r>
    </w:p>
    <w:p w:rsidR="00307589" w:rsidRPr="001D6B5C" w:rsidRDefault="00307589" w:rsidP="00307589">
      <w:pPr>
        <w:rPr>
          <w:b/>
          <w:szCs w:val="24"/>
        </w:rPr>
      </w:pPr>
      <w:r w:rsidRPr="001D6B5C">
        <w:rPr>
          <w:b/>
          <w:szCs w:val="24"/>
        </w:rPr>
        <w:t>11. MPI_Gather</w:t>
      </w:r>
    </w:p>
    <w:p w:rsidR="00307589" w:rsidRPr="001D6B5C" w:rsidRDefault="00307589" w:rsidP="00307589">
      <w:pPr>
        <w:rPr>
          <w:szCs w:val="24"/>
        </w:rPr>
      </w:pPr>
      <w:r w:rsidRPr="001D6B5C">
        <w:rPr>
          <w:szCs w:val="24"/>
        </w:rPr>
        <w:t xml:space="preserve">Data movement operation.Gathers distinct messages from each task in the group to a single destination task. This routine is the reverse operation of MPI_Scatter. </w:t>
      </w:r>
    </w:p>
    <w:p w:rsidR="00307589" w:rsidRPr="001D6B5C" w:rsidRDefault="00307589" w:rsidP="00307589">
      <w:pPr>
        <w:rPr>
          <w:szCs w:val="24"/>
        </w:rPr>
      </w:pPr>
      <w:r w:rsidRPr="001D6B5C">
        <w:rPr>
          <w:szCs w:val="24"/>
        </w:rPr>
        <w:t xml:space="preserve">MPI_Gather (&amp;sendbuf,sendcnt,sendtype,&amp;recvbuf, recvcount,recvtype,root,comm) </w:t>
      </w:r>
    </w:p>
    <w:p w:rsidR="00307589" w:rsidRPr="001D6B5C" w:rsidRDefault="00307589" w:rsidP="00307589">
      <w:pPr>
        <w:rPr>
          <w:szCs w:val="24"/>
        </w:rPr>
      </w:pPr>
      <w:r w:rsidRPr="001D6B5C">
        <w:rPr>
          <w:szCs w:val="24"/>
        </w:rPr>
        <w:t>MPI_GATHER (sendbuf,sendcnt,sendtype,recvbuf, recvcount,recvtype,root,comm,ierr)</w:t>
      </w:r>
    </w:p>
    <w:p w:rsidR="00307589" w:rsidRPr="001D6B5C" w:rsidRDefault="00307589" w:rsidP="00307589">
      <w:pPr>
        <w:rPr>
          <w:b/>
          <w:szCs w:val="24"/>
        </w:rPr>
      </w:pPr>
      <w:r w:rsidRPr="001D6B5C">
        <w:rPr>
          <w:b/>
          <w:szCs w:val="24"/>
        </w:rPr>
        <w:t>12. MPI_Reduce</w:t>
      </w:r>
    </w:p>
    <w:p w:rsidR="00307589" w:rsidRPr="001D6B5C" w:rsidRDefault="00307589" w:rsidP="00307589">
      <w:pPr>
        <w:rPr>
          <w:szCs w:val="24"/>
        </w:rPr>
      </w:pPr>
      <w:r w:rsidRPr="001D6B5C">
        <w:rPr>
          <w:szCs w:val="24"/>
        </w:rPr>
        <w:t xml:space="preserve">Collective computation operation. Applies a reduction operation on all tasks in the group and places the result in one task. </w:t>
      </w:r>
    </w:p>
    <w:p w:rsidR="00307589" w:rsidRPr="001D6B5C" w:rsidRDefault="00307589" w:rsidP="00307589">
      <w:pPr>
        <w:rPr>
          <w:szCs w:val="24"/>
        </w:rPr>
      </w:pPr>
      <w:r w:rsidRPr="001D6B5C">
        <w:rPr>
          <w:szCs w:val="24"/>
        </w:rPr>
        <w:t xml:space="preserve">MPI_Reduce (&amp;sendbuf,&amp;recvbuf,count,datatype,op,root,comm) </w:t>
      </w:r>
    </w:p>
    <w:p w:rsidR="00307589" w:rsidRPr="001D6B5C" w:rsidRDefault="00307589" w:rsidP="00307589">
      <w:pPr>
        <w:rPr>
          <w:szCs w:val="24"/>
        </w:rPr>
      </w:pPr>
      <w:r w:rsidRPr="001D6B5C">
        <w:rPr>
          <w:szCs w:val="24"/>
        </w:rPr>
        <w:t>MPI_REDUCE (sendbuf,recvbuf,count,datatype,op,root,comm,ierr)</w:t>
      </w:r>
    </w:p>
    <w:p w:rsidR="008D1D36" w:rsidRPr="001D6B5C" w:rsidRDefault="008D1D36" w:rsidP="00307589">
      <w:pPr>
        <w:rPr>
          <w:szCs w:val="24"/>
        </w:rPr>
      </w:pPr>
      <w:r w:rsidRPr="001D6B5C">
        <w:rPr>
          <w:szCs w:val="24"/>
        </w:rPr>
        <w:t>OpenAcc:</w:t>
      </w:r>
    </w:p>
    <w:p w:rsidR="008D1D36" w:rsidRPr="001D6B5C" w:rsidRDefault="00234702" w:rsidP="00234702">
      <w:pPr>
        <w:rPr>
          <w:szCs w:val="24"/>
        </w:rPr>
      </w:pPr>
      <w:r w:rsidRPr="001D6B5C">
        <w:rPr>
          <w:szCs w:val="24"/>
        </w:rPr>
        <w:t>What are OpenACC Directives</w:t>
      </w:r>
      <w:r w:rsidR="008D1D36" w:rsidRPr="001D6B5C">
        <w:rPr>
          <w:szCs w:val="24"/>
        </w:rPr>
        <w:t>?</w:t>
      </w:r>
      <w:r w:rsidR="008D1D36" w:rsidRPr="001D6B5C">
        <w:rPr>
          <w:szCs w:val="24"/>
        </w:rPr>
        <w:tab/>
      </w:r>
    </w:p>
    <w:p w:rsidR="00234702" w:rsidRPr="001D6B5C" w:rsidRDefault="00234702" w:rsidP="00234702">
      <w:pPr>
        <w:rPr>
          <w:szCs w:val="24"/>
        </w:rPr>
      </w:pPr>
      <w:r w:rsidRPr="001D6B5C">
        <w:rPr>
          <w:szCs w:val="24"/>
        </w:rPr>
        <w:t>Designed for multicore CPUs &amp; many core GPUs. Portable compiler hints Compiler to parallelizes code.</w:t>
      </w:r>
    </w:p>
    <w:p w:rsidR="00234702" w:rsidRPr="001D6B5C" w:rsidRDefault="00234702" w:rsidP="00234702">
      <w:pPr>
        <w:rPr>
          <w:szCs w:val="24"/>
        </w:rPr>
      </w:pPr>
      <w:r w:rsidRPr="001D6B5C">
        <w:rPr>
          <w:szCs w:val="24"/>
        </w:rPr>
        <w:t>OpenACC Execution Model:</w:t>
      </w:r>
    </w:p>
    <w:p w:rsidR="00234702" w:rsidRPr="001D6B5C" w:rsidRDefault="00234702" w:rsidP="00234702">
      <w:pPr>
        <w:rPr>
          <w:szCs w:val="24"/>
        </w:rPr>
      </w:pPr>
      <w:r w:rsidRPr="001D6B5C">
        <w:rPr>
          <w:noProof/>
          <w:szCs w:val="24"/>
          <w:lang w:val="en-IN" w:eastAsia="en-IN"/>
        </w:rPr>
        <w:lastRenderedPageBreak/>
        <w:drawing>
          <wp:inline distT="0" distB="0" distL="0" distR="0">
            <wp:extent cx="5727700" cy="2819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2819400"/>
                    </a:xfrm>
                    <a:prstGeom prst="rect">
                      <a:avLst/>
                    </a:prstGeom>
                    <a:noFill/>
                    <a:ln>
                      <a:noFill/>
                    </a:ln>
                  </pic:spPr>
                </pic:pic>
              </a:graphicData>
            </a:graphic>
          </wp:inline>
        </w:drawing>
      </w:r>
    </w:p>
    <w:p w:rsidR="00A36E4E" w:rsidRPr="001D6B5C" w:rsidRDefault="00A36E4E" w:rsidP="00234702">
      <w:pPr>
        <w:rPr>
          <w:b/>
          <w:szCs w:val="24"/>
        </w:rPr>
      </w:pPr>
    </w:p>
    <w:p w:rsidR="00911311" w:rsidRPr="001D6B5C" w:rsidRDefault="00142A27" w:rsidP="00000204">
      <w:pPr>
        <w:spacing w:line="360" w:lineRule="auto"/>
        <w:rPr>
          <w:b/>
          <w:szCs w:val="24"/>
        </w:rPr>
      </w:pPr>
      <w:r w:rsidRPr="001D6B5C">
        <w:rPr>
          <w:b/>
          <w:szCs w:val="24"/>
        </w:rPr>
        <w:t>Guidelines for recording the outputs:</w:t>
      </w:r>
    </w:p>
    <w:p w:rsidR="0030394A" w:rsidRPr="001D6B5C" w:rsidRDefault="00911311" w:rsidP="00993111">
      <w:pPr>
        <w:numPr>
          <w:ilvl w:val="0"/>
          <w:numId w:val="10"/>
        </w:numPr>
        <w:spacing w:line="360" w:lineRule="auto"/>
        <w:rPr>
          <w:szCs w:val="24"/>
        </w:rPr>
      </w:pPr>
      <w:r w:rsidRPr="001D6B5C">
        <w:rPr>
          <w:szCs w:val="24"/>
        </w:rPr>
        <w:t>Tabulate the results by varying input size and number of threads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19"/>
        <w:gridCol w:w="1104"/>
        <w:gridCol w:w="1103"/>
        <w:gridCol w:w="981"/>
        <w:gridCol w:w="859"/>
        <w:gridCol w:w="735"/>
        <w:gridCol w:w="736"/>
        <w:gridCol w:w="1430"/>
      </w:tblGrid>
      <w:tr w:rsidR="00142A27" w:rsidRPr="001D6B5C" w:rsidTr="0061290E">
        <w:trPr>
          <w:trHeight w:val="317"/>
        </w:trPr>
        <w:tc>
          <w:tcPr>
            <w:tcW w:w="1319" w:type="dxa"/>
            <w:vMerge w:val="restart"/>
            <w:shd w:val="clear" w:color="auto" w:fill="8DB3E2"/>
          </w:tcPr>
          <w:p w:rsidR="00142A27" w:rsidRPr="001D6B5C" w:rsidRDefault="00142A27" w:rsidP="00A36E4E">
            <w:pPr>
              <w:spacing w:after="0"/>
              <w:rPr>
                <w:b/>
                <w:sz w:val="20"/>
                <w:szCs w:val="20"/>
              </w:rPr>
            </w:pPr>
            <w:r w:rsidRPr="001D6B5C">
              <w:rPr>
                <w:b/>
                <w:sz w:val="20"/>
                <w:szCs w:val="20"/>
              </w:rPr>
              <w:t>Input size</w:t>
            </w:r>
          </w:p>
        </w:tc>
        <w:tc>
          <w:tcPr>
            <w:tcW w:w="6948" w:type="dxa"/>
            <w:gridSpan w:val="7"/>
            <w:shd w:val="clear" w:color="auto" w:fill="8DB3E2"/>
          </w:tcPr>
          <w:p w:rsidR="00142A27" w:rsidRPr="001D6B5C" w:rsidRDefault="00142A27" w:rsidP="00A36E4E">
            <w:pPr>
              <w:spacing w:after="0"/>
              <w:jc w:val="center"/>
              <w:rPr>
                <w:b/>
                <w:sz w:val="20"/>
                <w:szCs w:val="20"/>
              </w:rPr>
            </w:pPr>
            <w:r w:rsidRPr="001D6B5C">
              <w:rPr>
                <w:b/>
                <w:sz w:val="20"/>
                <w:szCs w:val="20"/>
              </w:rPr>
              <w:t>Execution Time- Number of Threads</w:t>
            </w:r>
          </w:p>
        </w:tc>
      </w:tr>
      <w:tr w:rsidR="00142A27" w:rsidRPr="001D6B5C" w:rsidTr="0061290E">
        <w:trPr>
          <w:trHeight w:val="333"/>
        </w:trPr>
        <w:tc>
          <w:tcPr>
            <w:tcW w:w="1319" w:type="dxa"/>
            <w:vMerge/>
            <w:shd w:val="clear" w:color="auto" w:fill="8DB3E2"/>
          </w:tcPr>
          <w:p w:rsidR="00142A27" w:rsidRPr="001D6B5C" w:rsidRDefault="00142A27" w:rsidP="00A36E4E">
            <w:pPr>
              <w:spacing w:after="0"/>
              <w:rPr>
                <w:b/>
                <w:sz w:val="20"/>
                <w:szCs w:val="20"/>
              </w:rPr>
            </w:pPr>
          </w:p>
        </w:tc>
        <w:tc>
          <w:tcPr>
            <w:tcW w:w="1104" w:type="dxa"/>
            <w:shd w:val="clear" w:color="auto" w:fill="8DB3E2"/>
          </w:tcPr>
          <w:p w:rsidR="00142A27" w:rsidRPr="001D6B5C" w:rsidRDefault="00142A27" w:rsidP="00A36E4E">
            <w:pPr>
              <w:spacing w:after="0"/>
              <w:jc w:val="center"/>
              <w:rPr>
                <w:b/>
                <w:sz w:val="20"/>
                <w:szCs w:val="20"/>
              </w:rPr>
            </w:pPr>
            <w:r w:rsidRPr="001D6B5C">
              <w:rPr>
                <w:b/>
                <w:sz w:val="20"/>
                <w:szCs w:val="20"/>
              </w:rPr>
              <w:t>1</w:t>
            </w:r>
          </w:p>
        </w:tc>
        <w:tc>
          <w:tcPr>
            <w:tcW w:w="1103" w:type="dxa"/>
            <w:shd w:val="clear" w:color="auto" w:fill="8DB3E2"/>
          </w:tcPr>
          <w:p w:rsidR="00142A27" w:rsidRPr="001D6B5C" w:rsidRDefault="00142A27" w:rsidP="00A36E4E">
            <w:pPr>
              <w:spacing w:after="0"/>
              <w:jc w:val="center"/>
              <w:rPr>
                <w:b/>
                <w:sz w:val="20"/>
                <w:szCs w:val="20"/>
              </w:rPr>
            </w:pPr>
            <w:r w:rsidRPr="001D6B5C">
              <w:rPr>
                <w:b/>
                <w:sz w:val="20"/>
                <w:szCs w:val="20"/>
              </w:rPr>
              <w:t>2</w:t>
            </w:r>
          </w:p>
        </w:tc>
        <w:tc>
          <w:tcPr>
            <w:tcW w:w="981" w:type="dxa"/>
            <w:shd w:val="clear" w:color="auto" w:fill="8DB3E2"/>
          </w:tcPr>
          <w:p w:rsidR="00142A27" w:rsidRPr="001D6B5C" w:rsidRDefault="00142A27" w:rsidP="00A36E4E">
            <w:pPr>
              <w:spacing w:after="0"/>
              <w:jc w:val="center"/>
              <w:rPr>
                <w:b/>
                <w:sz w:val="20"/>
                <w:szCs w:val="20"/>
              </w:rPr>
            </w:pPr>
            <w:r w:rsidRPr="001D6B5C">
              <w:rPr>
                <w:b/>
                <w:sz w:val="20"/>
                <w:szCs w:val="20"/>
              </w:rPr>
              <w:t>3</w:t>
            </w:r>
          </w:p>
        </w:tc>
        <w:tc>
          <w:tcPr>
            <w:tcW w:w="859" w:type="dxa"/>
            <w:shd w:val="clear" w:color="auto" w:fill="8DB3E2"/>
          </w:tcPr>
          <w:p w:rsidR="00142A27" w:rsidRPr="001D6B5C" w:rsidRDefault="00142A27" w:rsidP="00A36E4E">
            <w:pPr>
              <w:spacing w:after="0"/>
              <w:jc w:val="center"/>
              <w:rPr>
                <w:b/>
                <w:sz w:val="20"/>
                <w:szCs w:val="20"/>
              </w:rPr>
            </w:pPr>
            <w:r w:rsidRPr="001D6B5C">
              <w:rPr>
                <w:b/>
                <w:sz w:val="20"/>
                <w:szCs w:val="20"/>
              </w:rPr>
              <w:t>4</w:t>
            </w:r>
          </w:p>
        </w:tc>
        <w:tc>
          <w:tcPr>
            <w:tcW w:w="735" w:type="dxa"/>
            <w:shd w:val="clear" w:color="auto" w:fill="8DB3E2"/>
          </w:tcPr>
          <w:p w:rsidR="00142A27" w:rsidRPr="001D6B5C" w:rsidRDefault="00142A27" w:rsidP="00A36E4E">
            <w:pPr>
              <w:spacing w:after="0"/>
              <w:jc w:val="center"/>
              <w:rPr>
                <w:b/>
                <w:sz w:val="20"/>
                <w:szCs w:val="20"/>
              </w:rPr>
            </w:pPr>
            <w:r w:rsidRPr="001D6B5C">
              <w:rPr>
                <w:b/>
                <w:sz w:val="20"/>
                <w:szCs w:val="20"/>
              </w:rPr>
              <w:t>8</w:t>
            </w:r>
          </w:p>
        </w:tc>
        <w:tc>
          <w:tcPr>
            <w:tcW w:w="736" w:type="dxa"/>
            <w:shd w:val="clear" w:color="auto" w:fill="8DB3E2"/>
          </w:tcPr>
          <w:p w:rsidR="00142A27" w:rsidRPr="001D6B5C" w:rsidRDefault="00142A27" w:rsidP="00A36E4E">
            <w:pPr>
              <w:spacing w:after="0"/>
              <w:jc w:val="center"/>
              <w:rPr>
                <w:b/>
                <w:sz w:val="20"/>
                <w:szCs w:val="20"/>
              </w:rPr>
            </w:pPr>
            <w:r w:rsidRPr="001D6B5C">
              <w:rPr>
                <w:b/>
                <w:sz w:val="20"/>
                <w:szCs w:val="20"/>
              </w:rPr>
              <w:t>16</w:t>
            </w:r>
          </w:p>
        </w:tc>
        <w:tc>
          <w:tcPr>
            <w:tcW w:w="1430" w:type="dxa"/>
            <w:shd w:val="clear" w:color="auto" w:fill="8DB3E2"/>
          </w:tcPr>
          <w:p w:rsidR="00142A27" w:rsidRPr="001D6B5C" w:rsidRDefault="00142A27" w:rsidP="00A36E4E">
            <w:pPr>
              <w:spacing w:after="0"/>
              <w:jc w:val="center"/>
              <w:rPr>
                <w:b/>
                <w:sz w:val="20"/>
                <w:szCs w:val="20"/>
              </w:rPr>
            </w:pPr>
            <w:r w:rsidRPr="001D6B5C">
              <w:rPr>
                <w:b/>
                <w:sz w:val="20"/>
                <w:szCs w:val="20"/>
              </w:rPr>
              <w:t>32</w:t>
            </w:r>
          </w:p>
        </w:tc>
      </w:tr>
      <w:tr w:rsidR="00142A27" w:rsidRPr="001D6B5C" w:rsidTr="0061290E">
        <w:trPr>
          <w:trHeight w:val="524"/>
        </w:trPr>
        <w:tc>
          <w:tcPr>
            <w:tcW w:w="1319" w:type="dxa"/>
          </w:tcPr>
          <w:p w:rsidR="00142A27" w:rsidRPr="001D6B5C" w:rsidRDefault="00142A27" w:rsidP="00A36E4E">
            <w:pPr>
              <w:spacing w:after="0"/>
              <w:rPr>
                <w:sz w:val="20"/>
                <w:szCs w:val="20"/>
              </w:rPr>
            </w:pPr>
            <w:r w:rsidRPr="001D6B5C">
              <w:rPr>
                <w:sz w:val="20"/>
                <w:szCs w:val="20"/>
              </w:rPr>
              <w:t>1000</w:t>
            </w:r>
          </w:p>
        </w:tc>
        <w:tc>
          <w:tcPr>
            <w:tcW w:w="1104" w:type="dxa"/>
          </w:tcPr>
          <w:p w:rsidR="00142A27" w:rsidRPr="001D6B5C" w:rsidRDefault="00142A27" w:rsidP="00A36E4E">
            <w:pPr>
              <w:spacing w:after="0"/>
              <w:rPr>
                <w:sz w:val="20"/>
                <w:szCs w:val="20"/>
              </w:rPr>
            </w:pPr>
          </w:p>
        </w:tc>
        <w:tc>
          <w:tcPr>
            <w:tcW w:w="1103" w:type="dxa"/>
          </w:tcPr>
          <w:p w:rsidR="00142A27" w:rsidRPr="001D6B5C" w:rsidRDefault="00142A27" w:rsidP="00A36E4E">
            <w:pPr>
              <w:spacing w:after="0"/>
              <w:rPr>
                <w:sz w:val="20"/>
                <w:szCs w:val="20"/>
              </w:rPr>
            </w:pPr>
          </w:p>
        </w:tc>
        <w:tc>
          <w:tcPr>
            <w:tcW w:w="981" w:type="dxa"/>
          </w:tcPr>
          <w:p w:rsidR="00142A27" w:rsidRPr="001D6B5C" w:rsidRDefault="00142A27" w:rsidP="00A36E4E">
            <w:pPr>
              <w:spacing w:after="0"/>
              <w:rPr>
                <w:sz w:val="20"/>
                <w:szCs w:val="20"/>
              </w:rPr>
            </w:pPr>
          </w:p>
        </w:tc>
        <w:tc>
          <w:tcPr>
            <w:tcW w:w="859" w:type="dxa"/>
          </w:tcPr>
          <w:p w:rsidR="00142A27" w:rsidRPr="001D6B5C" w:rsidRDefault="00142A27" w:rsidP="00A36E4E">
            <w:pPr>
              <w:spacing w:after="0"/>
              <w:rPr>
                <w:sz w:val="20"/>
                <w:szCs w:val="20"/>
              </w:rPr>
            </w:pPr>
          </w:p>
        </w:tc>
        <w:tc>
          <w:tcPr>
            <w:tcW w:w="735" w:type="dxa"/>
          </w:tcPr>
          <w:p w:rsidR="00142A27" w:rsidRPr="001D6B5C" w:rsidRDefault="00142A27" w:rsidP="00A36E4E">
            <w:pPr>
              <w:spacing w:after="0"/>
              <w:rPr>
                <w:sz w:val="20"/>
                <w:szCs w:val="20"/>
              </w:rPr>
            </w:pPr>
          </w:p>
        </w:tc>
        <w:tc>
          <w:tcPr>
            <w:tcW w:w="736" w:type="dxa"/>
          </w:tcPr>
          <w:p w:rsidR="00142A27" w:rsidRPr="001D6B5C" w:rsidRDefault="00142A27" w:rsidP="00A36E4E">
            <w:pPr>
              <w:spacing w:after="0"/>
              <w:rPr>
                <w:sz w:val="20"/>
                <w:szCs w:val="20"/>
              </w:rPr>
            </w:pPr>
          </w:p>
        </w:tc>
        <w:tc>
          <w:tcPr>
            <w:tcW w:w="1430" w:type="dxa"/>
          </w:tcPr>
          <w:p w:rsidR="00142A27" w:rsidRPr="001D6B5C" w:rsidRDefault="00142A27" w:rsidP="00A36E4E">
            <w:pPr>
              <w:spacing w:after="0"/>
              <w:rPr>
                <w:sz w:val="20"/>
                <w:szCs w:val="20"/>
              </w:rPr>
            </w:pPr>
          </w:p>
        </w:tc>
      </w:tr>
      <w:tr w:rsidR="00142A27" w:rsidRPr="001D6B5C" w:rsidTr="0061290E">
        <w:trPr>
          <w:trHeight w:val="524"/>
        </w:trPr>
        <w:tc>
          <w:tcPr>
            <w:tcW w:w="1319" w:type="dxa"/>
          </w:tcPr>
          <w:p w:rsidR="00142A27" w:rsidRPr="001D6B5C" w:rsidRDefault="00142A27" w:rsidP="00A36E4E">
            <w:pPr>
              <w:spacing w:after="0"/>
              <w:rPr>
                <w:sz w:val="20"/>
                <w:szCs w:val="20"/>
              </w:rPr>
            </w:pPr>
            <w:r w:rsidRPr="001D6B5C">
              <w:rPr>
                <w:sz w:val="20"/>
                <w:szCs w:val="20"/>
              </w:rPr>
              <w:t>10000</w:t>
            </w:r>
          </w:p>
        </w:tc>
        <w:tc>
          <w:tcPr>
            <w:tcW w:w="1104" w:type="dxa"/>
          </w:tcPr>
          <w:p w:rsidR="00142A27" w:rsidRPr="001D6B5C" w:rsidRDefault="00142A27" w:rsidP="00A36E4E">
            <w:pPr>
              <w:spacing w:after="0"/>
              <w:rPr>
                <w:sz w:val="20"/>
                <w:szCs w:val="20"/>
              </w:rPr>
            </w:pPr>
          </w:p>
        </w:tc>
        <w:tc>
          <w:tcPr>
            <w:tcW w:w="1103" w:type="dxa"/>
          </w:tcPr>
          <w:p w:rsidR="00142A27" w:rsidRPr="001D6B5C" w:rsidRDefault="00142A27" w:rsidP="00A36E4E">
            <w:pPr>
              <w:spacing w:after="0"/>
              <w:rPr>
                <w:sz w:val="20"/>
                <w:szCs w:val="20"/>
              </w:rPr>
            </w:pPr>
          </w:p>
        </w:tc>
        <w:tc>
          <w:tcPr>
            <w:tcW w:w="981" w:type="dxa"/>
          </w:tcPr>
          <w:p w:rsidR="00142A27" w:rsidRPr="001D6B5C" w:rsidRDefault="00142A27" w:rsidP="00A36E4E">
            <w:pPr>
              <w:spacing w:after="0"/>
              <w:rPr>
                <w:sz w:val="20"/>
                <w:szCs w:val="20"/>
              </w:rPr>
            </w:pPr>
          </w:p>
        </w:tc>
        <w:tc>
          <w:tcPr>
            <w:tcW w:w="859" w:type="dxa"/>
          </w:tcPr>
          <w:p w:rsidR="00142A27" w:rsidRPr="001D6B5C" w:rsidRDefault="00142A27" w:rsidP="00A36E4E">
            <w:pPr>
              <w:spacing w:after="0"/>
              <w:rPr>
                <w:sz w:val="20"/>
                <w:szCs w:val="20"/>
              </w:rPr>
            </w:pPr>
          </w:p>
        </w:tc>
        <w:tc>
          <w:tcPr>
            <w:tcW w:w="735" w:type="dxa"/>
          </w:tcPr>
          <w:p w:rsidR="00142A27" w:rsidRPr="001D6B5C" w:rsidRDefault="00142A27" w:rsidP="00A36E4E">
            <w:pPr>
              <w:spacing w:after="0"/>
              <w:rPr>
                <w:sz w:val="20"/>
                <w:szCs w:val="20"/>
              </w:rPr>
            </w:pPr>
          </w:p>
        </w:tc>
        <w:tc>
          <w:tcPr>
            <w:tcW w:w="736" w:type="dxa"/>
          </w:tcPr>
          <w:p w:rsidR="00142A27" w:rsidRPr="001D6B5C" w:rsidRDefault="00142A27" w:rsidP="00A36E4E">
            <w:pPr>
              <w:spacing w:after="0"/>
              <w:rPr>
                <w:sz w:val="20"/>
                <w:szCs w:val="20"/>
              </w:rPr>
            </w:pPr>
          </w:p>
        </w:tc>
        <w:tc>
          <w:tcPr>
            <w:tcW w:w="1430" w:type="dxa"/>
          </w:tcPr>
          <w:p w:rsidR="00142A27" w:rsidRPr="001D6B5C" w:rsidRDefault="00142A27" w:rsidP="00A36E4E">
            <w:pPr>
              <w:spacing w:after="0"/>
              <w:rPr>
                <w:sz w:val="20"/>
                <w:szCs w:val="20"/>
              </w:rPr>
            </w:pPr>
          </w:p>
        </w:tc>
      </w:tr>
      <w:tr w:rsidR="00142A27" w:rsidRPr="001D6B5C" w:rsidTr="0061290E">
        <w:trPr>
          <w:trHeight w:val="524"/>
        </w:trPr>
        <w:tc>
          <w:tcPr>
            <w:tcW w:w="1319" w:type="dxa"/>
          </w:tcPr>
          <w:p w:rsidR="00142A27" w:rsidRPr="001D6B5C" w:rsidRDefault="00142A27" w:rsidP="00A36E4E">
            <w:pPr>
              <w:spacing w:after="0"/>
              <w:rPr>
                <w:sz w:val="20"/>
                <w:szCs w:val="20"/>
              </w:rPr>
            </w:pPr>
            <w:r w:rsidRPr="001D6B5C">
              <w:rPr>
                <w:sz w:val="20"/>
                <w:szCs w:val="20"/>
              </w:rPr>
              <w:t>100000</w:t>
            </w:r>
          </w:p>
        </w:tc>
        <w:tc>
          <w:tcPr>
            <w:tcW w:w="1104" w:type="dxa"/>
          </w:tcPr>
          <w:p w:rsidR="00142A27" w:rsidRPr="001D6B5C" w:rsidRDefault="00142A27" w:rsidP="00A36E4E">
            <w:pPr>
              <w:spacing w:after="0"/>
              <w:rPr>
                <w:sz w:val="20"/>
                <w:szCs w:val="20"/>
              </w:rPr>
            </w:pPr>
          </w:p>
        </w:tc>
        <w:tc>
          <w:tcPr>
            <w:tcW w:w="1103" w:type="dxa"/>
          </w:tcPr>
          <w:p w:rsidR="00142A27" w:rsidRPr="001D6B5C" w:rsidRDefault="00142A27" w:rsidP="00A36E4E">
            <w:pPr>
              <w:spacing w:after="0"/>
              <w:rPr>
                <w:sz w:val="20"/>
                <w:szCs w:val="20"/>
              </w:rPr>
            </w:pPr>
          </w:p>
        </w:tc>
        <w:tc>
          <w:tcPr>
            <w:tcW w:w="981" w:type="dxa"/>
          </w:tcPr>
          <w:p w:rsidR="00142A27" w:rsidRPr="001D6B5C" w:rsidRDefault="00142A27" w:rsidP="00A36E4E">
            <w:pPr>
              <w:spacing w:after="0"/>
              <w:rPr>
                <w:sz w:val="20"/>
                <w:szCs w:val="20"/>
              </w:rPr>
            </w:pPr>
          </w:p>
        </w:tc>
        <w:tc>
          <w:tcPr>
            <w:tcW w:w="859" w:type="dxa"/>
          </w:tcPr>
          <w:p w:rsidR="00142A27" w:rsidRPr="001D6B5C" w:rsidRDefault="00142A27" w:rsidP="00A36E4E">
            <w:pPr>
              <w:spacing w:after="0"/>
              <w:rPr>
                <w:sz w:val="20"/>
                <w:szCs w:val="20"/>
              </w:rPr>
            </w:pPr>
          </w:p>
        </w:tc>
        <w:tc>
          <w:tcPr>
            <w:tcW w:w="735" w:type="dxa"/>
          </w:tcPr>
          <w:p w:rsidR="00142A27" w:rsidRPr="001D6B5C" w:rsidRDefault="00142A27" w:rsidP="00A36E4E">
            <w:pPr>
              <w:spacing w:after="0"/>
              <w:rPr>
                <w:sz w:val="20"/>
                <w:szCs w:val="20"/>
              </w:rPr>
            </w:pPr>
          </w:p>
        </w:tc>
        <w:tc>
          <w:tcPr>
            <w:tcW w:w="736" w:type="dxa"/>
          </w:tcPr>
          <w:p w:rsidR="00142A27" w:rsidRPr="001D6B5C" w:rsidRDefault="00142A27" w:rsidP="00A36E4E">
            <w:pPr>
              <w:spacing w:after="0"/>
              <w:rPr>
                <w:sz w:val="20"/>
                <w:szCs w:val="20"/>
              </w:rPr>
            </w:pPr>
          </w:p>
        </w:tc>
        <w:tc>
          <w:tcPr>
            <w:tcW w:w="1430" w:type="dxa"/>
          </w:tcPr>
          <w:p w:rsidR="00142A27" w:rsidRPr="001D6B5C" w:rsidRDefault="00142A27" w:rsidP="00A36E4E">
            <w:pPr>
              <w:spacing w:after="0"/>
              <w:rPr>
                <w:sz w:val="20"/>
                <w:szCs w:val="20"/>
              </w:rPr>
            </w:pPr>
          </w:p>
        </w:tc>
      </w:tr>
      <w:tr w:rsidR="00142A27" w:rsidRPr="001D6B5C" w:rsidTr="0061290E">
        <w:trPr>
          <w:trHeight w:val="63"/>
        </w:trPr>
        <w:tc>
          <w:tcPr>
            <w:tcW w:w="1319" w:type="dxa"/>
          </w:tcPr>
          <w:p w:rsidR="00142A27" w:rsidRPr="001D6B5C" w:rsidRDefault="00142A27" w:rsidP="00A36E4E">
            <w:pPr>
              <w:spacing w:after="0"/>
              <w:rPr>
                <w:sz w:val="20"/>
                <w:szCs w:val="20"/>
              </w:rPr>
            </w:pPr>
            <w:r w:rsidRPr="001D6B5C">
              <w:rPr>
                <w:sz w:val="20"/>
                <w:szCs w:val="20"/>
              </w:rPr>
              <w:t>1000000</w:t>
            </w:r>
          </w:p>
        </w:tc>
        <w:tc>
          <w:tcPr>
            <w:tcW w:w="1104" w:type="dxa"/>
          </w:tcPr>
          <w:p w:rsidR="00142A27" w:rsidRPr="001D6B5C" w:rsidRDefault="00142A27" w:rsidP="00A36E4E">
            <w:pPr>
              <w:spacing w:after="0"/>
              <w:rPr>
                <w:sz w:val="20"/>
                <w:szCs w:val="20"/>
              </w:rPr>
            </w:pPr>
          </w:p>
        </w:tc>
        <w:tc>
          <w:tcPr>
            <w:tcW w:w="1103" w:type="dxa"/>
          </w:tcPr>
          <w:p w:rsidR="00142A27" w:rsidRPr="001D6B5C" w:rsidRDefault="00142A27" w:rsidP="00A36E4E">
            <w:pPr>
              <w:spacing w:after="0"/>
              <w:rPr>
                <w:sz w:val="20"/>
                <w:szCs w:val="20"/>
              </w:rPr>
            </w:pPr>
          </w:p>
        </w:tc>
        <w:tc>
          <w:tcPr>
            <w:tcW w:w="981" w:type="dxa"/>
          </w:tcPr>
          <w:p w:rsidR="00142A27" w:rsidRPr="001D6B5C" w:rsidRDefault="00142A27" w:rsidP="00A36E4E">
            <w:pPr>
              <w:spacing w:after="0"/>
              <w:rPr>
                <w:sz w:val="20"/>
                <w:szCs w:val="20"/>
              </w:rPr>
            </w:pPr>
          </w:p>
        </w:tc>
        <w:tc>
          <w:tcPr>
            <w:tcW w:w="859" w:type="dxa"/>
          </w:tcPr>
          <w:p w:rsidR="00142A27" w:rsidRPr="001D6B5C" w:rsidRDefault="00142A27" w:rsidP="00A36E4E">
            <w:pPr>
              <w:spacing w:after="0"/>
              <w:rPr>
                <w:sz w:val="20"/>
                <w:szCs w:val="20"/>
              </w:rPr>
            </w:pPr>
          </w:p>
        </w:tc>
        <w:tc>
          <w:tcPr>
            <w:tcW w:w="735" w:type="dxa"/>
          </w:tcPr>
          <w:p w:rsidR="00142A27" w:rsidRPr="001D6B5C" w:rsidRDefault="00142A27" w:rsidP="00A36E4E">
            <w:pPr>
              <w:spacing w:after="0"/>
              <w:rPr>
                <w:sz w:val="20"/>
                <w:szCs w:val="20"/>
              </w:rPr>
            </w:pPr>
          </w:p>
        </w:tc>
        <w:tc>
          <w:tcPr>
            <w:tcW w:w="736" w:type="dxa"/>
          </w:tcPr>
          <w:p w:rsidR="00142A27" w:rsidRPr="001D6B5C" w:rsidRDefault="00142A27" w:rsidP="00A36E4E">
            <w:pPr>
              <w:spacing w:after="0"/>
              <w:rPr>
                <w:sz w:val="20"/>
                <w:szCs w:val="20"/>
              </w:rPr>
            </w:pPr>
          </w:p>
        </w:tc>
        <w:tc>
          <w:tcPr>
            <w:tcW w:w="1430" w:type="dxa"/>
          </w:tcPr>
          <w:p w:rsidR="00142A27" w:rsidRPr="001D6B5C" w:rsidRDefault="00142A27" w:rsidP="00A36E4E">
            <w:pPr>
              <w:spacing w:after="0"/>
              <w:rPr>
                <w:sz w:val="20"/>
                <w:szCs w:val="20"/>
              </w:rPr>
            </w:pPr>
          </w:p>
        </w:tc>
      </w:tr>
    </w:tbl>
    <w:p w:rsidR="00142A27" w:rsidRPr="001D6B5C" w:rsidRDefault="00911311" w:rsidP="002123B0">
      <w:pPr>
        <w:numPr>
          <w:ilvl w:val="0"/>
          <w:numId w:val="10"/>
        </w:numPr>
        <w:spacing w:after="120" w:line="360" w:lineRule="auto"/>
        <w:ind w:left="714" w:hanging="357"/>
        <w:rPr>
          <w:szCs w:val="24"/>
        </w:rPr>
      </w:pPr>
      <w:r w:rsidRPr="001D6B5C">
        <w:rPr>
          <w:szCs w:val="24"/>
        </w:rPr>
        <w:t>Plot the following g</w:t>
      </w:r>
      <w:r w:rsidR="00142A27" w:rsidRPr="001D6B5C">
        <w:rPr>
          <w:szCs w:val="24"/>
        </w:rPr>
        <w:t>raphs</w:t>
      </w:r>
    </w:p>
    <w:p w:rsidR="00142A27" w:rsidRPr="001D6B5C" w:rsidRDefault="00142A27" w:rsidP="002123B0">
      <w:pPr>
        <w:pStyle w:val="ListParagraph"/>
        <w:numPr>
          <w:ilvl w:val="0"/>
          <w:numId w:val="15"/>
        </w:numPr>
        <w:suppressAutoHyphens w:val="0"/>
        <w:spacing w:before="0" w:after="200" w:line="360" w:lineRule="auto"/>
        <w:contextualSpacing/>
        <w:jc w:val="left"/>
        <w:rPr>
          <w:szCs w:val="24"/>
        </w:rPr>
      </w:pPr>
      <w:r w:rsidRPr="001D6B5C">
        <w:rPr>
          <w:szCs w:val="24"/>
        </w:rPr>
        <w:t>Number of threads Vs Execution time</w:t>
      </w:r>
    </w:p>
    <w:p w:rsidR="00142A27" w:rsidRPr="001D6B5C" w:rsidRDefault="00142A27" w:rsidP="002123B0">
      <w:pPr>
        <w:pStyle w:val="ListParagraph"/>
        <w:numPr>
          <w:ilvl w:val="0"/>
          <w:numId w:val="15"/>
        </w:numPr>
        <w:suppressAutoHyphens w:val="0"/>
        <w:spacing w:before="0" w:after="200" w:line="360" w:lineRule="auto"/>
        <w:contextualSpacing/>
        <w:jc w:val="left"/>
        <w:rPr>
          <w:szCs w:val="24"/>
        </w:rPr>
      </w:pPr>
      <w:r w:rsidRPr="001D6B5C">
        <w:rPr>
          <w:szCs w:val="24"/>
        </w:rPr>
        <w:t>Input size vs execution time</w:t>
      </w:r>
    </w:p>
    <w:p w:rsidR="00887309" w:rsidRPr="001D6B5C" w:rsidRDefault="00887309" w:rsidP="00887309">
      <w:pPr>
        <w:suppressAutoHyphens w:val="0"/>
        <w:spacing w:before="0" w:after="200" w:line="360" w:lineRule="auto"/>
        <w:contextualSpacing/>
        <w:jc w:val="left"/>
        <w:rPr>
          <w:szCs w:val="24"/>
        </w:rPr>
      </w:pPr>
    </w:p>
    <w:p w:rsidR="00887309" w:rsidRPr="001D6B5C" w:rsidRDefault="00887309" w:rsidP="00887309">
      <w:pPr>
        <w:suppressAutoHyphens w:val="0"/>
        <w:spacing w:before="0" w:after="200" w:line="360" w:lineRule="auto"/>
        <w:contextualSpacing/>
        <w:jc w:val="left"/>
        <w:rPr>
          <w:szCs w:val="24"/>
        </w:rPr>
      </w:pPr>
    </w:p>
    <w:p w:rsidR="00887309" w:rsidRPr="001D6B5C" w:rsidRDefault="00887309" w:rsidP="00887309">
      <w:pPr>
        <w:suppressAutoHyphens w:val="0"/>
        <w:spacing w:before="0" w:after="200" w:line="360" w:lineRule="auto"/>
        <w:contextualSpacing/>
        <w:jc w:val="left"/>
        <w:rPr>
          <w:szCs w:val="24"/>
        </w:rPr>
      </w:pPr>
    </w:p>
    <w:p w:rsidR="00887309" w:rsidRPr="001D6B5C" w:rsidRDefault="00887309" w:rsidP="00887309">
      <w:pPr>
        <w:suppressAutoHyphens w:val="0"/>
        <w:spacing w:before="0" w:after="200" w:line="360" w:lineRule="auto"/>
        <w:contextualSpacing/>
        <w:jc w:val="left"/>
        <w:rPr>
          <w:szCs w:val="24"/>
        </w:rPr>
      </w:pPr>
    </w:p>
    <w:p w:rsidR="00887309" w:rsidRPr="001D6B5C" w:rsidRDefault="00887309" w:rsidP="00887309">
      <w:pPr>
        <w:suppressAutoHyphens w:val="0"/>
        <w:spacing w:before="0" w:after="200" w:line="360" w:lineRule="auto"/>
        <w:contextualSpacing/>
        <w:jc w:val="left"/>
        <w:rPr>
          <w:szCs w:val="24"/>
        </w:rPr>
      </w:pPr>
    </w:p>
    <w:p w:rsidR="00C935B1" w:rsidRPr="001D6B5C" w:rsidRDefault="00C935B1" w:rsidP="00887309">
      <w:pPr>
        <w:suppressAutoHyphens w:val="0"/>
        <w:spacing w:before="0" w:after="200" w:line="360" w:lineRule="auto"/>
        <w:contextualSpacing/>
        <w:jc w:val="left"/>
        <w:rPr>
          <w:szCs w:val="24"/>
        </w:rPr>
      </w:pPr>
    </w:p>
    <w:p w:rsidR="005C1302" w:rsidRPr="001D6B5C" w:rsidRDefault="005C1302" w:rsidP="005C1302">
      <w:pPr>
        <w:spacing w:line="360" w:lineRule="auto"/>
        <w:rPr>
          <w:b/>
        </w:rPr>
      </w:pPr>
      <w:r w:rsidRPr="001D6B5C">
        <w:rPr>
          <w:b/>
        </w:rPr>
        <w:lastRenderedPageBreak/>
        <w:t>OpenCL:</w:t>
      </w:r>
    </w:p>
    <w:p w:rsidR="005C1302" w:rsidRPr="001D6B5C" w:rsidRDefault="005C1302" w:rsidP="005C1302">
      <w:pPr>
        <w:spacing w:line="360" w:lineRule="auto"/>
      </w:pPr>
      <w:r w:rsidRPr="001D6B5C">
        <w:t>OpenCL Embedded profile for mobile and embedded silicon – Relaxes some data type and precision requirements – Avoids the need for a separate “ES” specification. Khronos APIs provide computing support for imaging &amp; graphics – Enabling advanced applications in, e.g., Augmented Reality. OpenCL will enable parallel computing in new markets – Mobile phones, cars, avionics</w:t>
      </w:r>
    </w:p>
    <w:p w:rsidR="005C1302" w:rsidRPr="001D6B5C" w:rsidRDefault="005C1302" w:rsidP="005C1302">
      <w:pPr>
        <w:spacing w:line="360" w:lineRule="auto"/>
      </w:pPr>
    </w:p>
    <w:p w:rsidR="005C1302" w:rsidRPr="001D6B5C" w:rsidRDefault="005C1302" w:rsidP="005C1302">
      <w:pPr>
        <w:spacing w:line="360" w:lineRule="auto"/>
      </w:pPr>
    </w:p>
    <w:p w:rsidR="005C1302" w:rsidRPr="001D6B5C" w:rsidRDefault="005C1302" w:rsidP="005C1302">
      <w:pPr>
        <w:spacing w:line="360" w:lineRule="auto"/>
      </w:pPr>
      <w:r w:rsidRPr="001D6B5C">
        <w:t>OpenCL Platform Model:</w:t>
      </w:r>
    </w:p>
    <w:p w:rsidR="005C1302" w:rsidRPr="001D6B5C" w:rsidRDefault="005C1302" w:rsidP="005C1302">
      <w:pPr>
        <w:spacing w:line="360" w:lineRule="auto"/>
      </w:pPr>
      <w:r w:rsidRPr="001D6B5C">
        <w:rPr>
          <w:noProof/>
          <w:lang w:val="en-IN" w:eastAsia="en-IN"/>
        </w:rPr>
        <w:drawing>
          <wp:inline distT="0" distB="0" distL="0" distR="0">
            <wp:extent cx="5734050" cy="28765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2876550"/>
                    </a:xfrm>
                    <a:prstGeom prst="rect">
                      <a:avLst/>
                    </a:prstGeom>
                    <a:noFill/>
                    <a:ln>
                      <a:noFill/>
                    </a:ln>
                  </pic:spPr>
                </pic:pic>
              </a:graphicData>
            </a:graphic>
          </wp:inline>
        </w:drawing>
      </w:r>
    </w:p>
    <w:p w:rsidR="005C1302" w:rsidRPr="001D6B5C" w:rsidRDefault="005C1302" w:rsidP="005C1302">
      <w:pPr>
        <w:spacing w:line="360" w:lineRule="auto"/>
      </w:pPr>
      <w:r w:rsidRPr="001D6B5C">
        <w:t>One Host and one or more OpenCL Devices – Each OpenCL Device is composed of one or more Compute Units . Each Compute Unit is divided into one or more Processing Elements . Memory divided into host memory and device memory.</w:t>
      </w:r>
    </w:p>
    <w:p w:rsidR="005C1302" w:rsidRPr="001D6B5C" w:rsidRDefault="005C1302" w:rsidP="005C1302">
      <w:pPr>
        <w:spacing w:line="360" w:lineRule="auto"/>
      </w:pPr>
      <w:r w:rsidRPr="001D6B5C">
        <w:t xml:space="preserve">The BIG idea behind OpenCL </w:t>
      </w:r>
    </w:p>
    <w:p w:rsidR="005C1302" w:rsidRPr="001D6B5C" w:rsidRDefault="005C1302" w:rsidP="005C1302">
      <w:pPr>
        <w:spacing w:line="360" w:lineRule="auto"/>
      </w:pPr>
      <w:r w:rsidRPr="001D6B5C">
        <w:lastRenderedPageBreak/>
        <w:t xml:space="preserve"> Replace loops with functions (a kernel) executing at each point in a problem domain – E.g., process a 1024x1024 image with one kernel invocation per pixel or 1024x1024=1,048,576 kernel executions.</w:t>
      </w:r>
    </w:p>
    <w:p w:rsidR="005C1302" w:rsidRPr="001D6B5C" w:rsidRDefault="005C1302" w:rsidP="005C1302">
      <w:pPr>
        <w:spacing w:line="360" w:lineRule="auto"/>
      </w:pPr>
      <w:r w:rsidRPr="001D6B5C">
        <w:rPr>
          <w:noProof/>
          <w:lang w:val="en-IN" w:eastAsia="en-IN"/>
        </w:rPr>
        <w:drawing>
          <wp:inline distT="0" distB="0" distL="0" distR="0">
            <wp:extent cx="5734050" cy="24384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2438400"/>
                    </a:xfrm>
                    <a:prstGeom prst="rect">
                      <a:avLst/>
                    </a:prstGeom>
                    <a:noFill/>
                    <a:ln>
                      <a:noFill/>
                    </a:ln>
                  </pic:spPr>
                </pic:pic>
              </a:graphicData>
            </a:graphic>
          </wp:inline>
        </w:drawing>
      </w:r>
    </w:p>
    <w:p w:rsidR="005C1302" w:rsidRPr="001D6B5C" w:rsidRDefault="005C1302" w:rsidP="005C1302">
      <w:pPr>
        <w:spacing w:line="360" w:lineRule="auto"/>
      </w:pPr>
      <w:r w:rsidRPr="001D6B5C">
        <w:t>OpenCL Memory model:</w:t>
      </w:r>
    </w:p>
    <w:p w:rsidR="005C1302" w:rsidRPr="001D6B5C" w:rsidRDefault="005C1302" w:rsidP="005C1302">
      <w:pPr>
        <w:spacing w:line="360" w:lineRule="auto"/>
      </w:pPr>
      <w:r w:rsidRPr="001D6B5C">
        <w:t xml:space="preserve">Private Memory – Per work-item </w:t>
      </w:r>
    </w:p>
    <w:p w:rsidR="005C1302" w:rsidRPr="001D6B5C" w:rsidRDefault="005C1302" w:rsidP="005C1302">
      <w:pPr>
        <w:spacing w:line="360" w:lineRule="auto"/>
      </w:pPr>
      <w:r w:rsidRPr="001D6B5C">
        <w:t xml:space="preserve">• Local Memory – Shared within a work-group </w:t>
      </w:r>
    </w:p>
    <w:p w:rsidR="005C1302" w:rsidRPr="001D6B5C" w:rsidRDefault="005C1302" w:rsidP="005C1302">
      <w:pPr>
        <w:spacing w:line="360" w:lineRule="auto"/>
      </w:pPr>
      <w:r w:rsidRPr="001D6B5C">
        <w:t xml:space="preserve">• Global Memory Constant Memory – Visible to all work-groups </w:t>
      </w:r>
    </w:p>
    <w:p w:rsidR="005C1302" w:rsidRPr="001D6B5C" w:rsidRDefault="005C1302" w:rsidP="005C1302">
      <w:pPr>
        <w:spacing w:line="360" w:lineRule="auto"/>
      </w:pPr>
      <w:r w:rsidRPr="001D6B5C">
        <w:t>• Host memory – On the CPU Memory management is explicit: You are responsible for moving data from host  global  local and back</w:t>
      </w:r>
    </w:p>
    <w:p w:rsidR="005C1302" w:rsidRPr="001D6B5C" w:rsidRDefault="005C1302" w:rsidP="005C1302">
      <w:pPr>
        <w:spacing w:line="360" w:lineRule="auto"/>
      </w:pPr>
      <w:r w:rsidRPr="001D6B5C">
        <w:rPr>
          <w:noProof/>
          <w:lang w:val="en-IN" w:eastAsia="en-IN"/>
        </w:rPr>
        <w:lastRenderedPageBreak/>
        <w:drawing>
          <wp:inline distT="0" distB="0" distL="0" distR="0">
            <wp:extent cx="5353050" cy="4057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4057650"/>
                    </a:xfrm>
                    <a:prstGeom prst="rect">
                      <a:avLst/>
                    </a:prstGeom>
                    <a:noFill/>
                    <a:ln>
                      <a:noFill/>
                    </a:ln>
                  </pic:spPr>
                </pic:pic>
              </a:graphicData>
            </a:graphic>
          </wp:inline>
        </w:drawing>
      </w:r>
    </w:p>
    <w:p w:rsidR="005C1302" w:rsidRPr="001D6B5C" w:rsidRDefault="005C1302" w:rsidP="005C1302">
      <w:pPr>
        <w:spacing w:line="360" w:lineRule="auto"/>
      </w:pPr>
      <w:r w:rsidRPr="001D6B5C">
        <w:t xml:space="preserve">Execution model (kernels) </w:t>
      </w:r>
    </w:p>
    <w:p w:rsidR="005C1302" w:rsidRPr="001D6B5C" w:rsidRDefault="005C1302" w:rsidP="005C1302">
      <w:pPr>
        <w:spacing w:line="360" w:lineRule="auto"/>
      </w:pPr>
      <w:r w:rsidRPr="001D6B5C">
        <w:t xml:space="preserve">• OpenCL execution model … define a problem domain and execute an instance of a kernel for each point in the domain </w:t>
      </w:r>
    </w:p>
    <w:p w:rsidR="005C1302" w:rsidRPr="001D6B5C" w:rsidRDefault="005C1302" w:rsidP="005C1302">
      <w:pPr>
        <w:spacing w:line="360" w:lineRule="auto"/>
      </w:pPr>
      <w:r w:rsidRPr="001D6B5C">
        <w:t xml:space="preserve">__kernel void times_two( __global float* input, __global float* output) </w:t>
      </w:r>
    </w:p>
    <w:p w:rsidR="005C1302" w:rsidRPr="001D6B5C" w:rsidRDefault="005C1302" w:rsidP="005C1302">
      <w:pPr>
        <w:spacing w:line="360" w:lineRule="auto"/>
      </w:pPr>
      <w:r w:rsidRPr="001D6B5C">
        <w:t xml:space="preserve">{ </w:t>
      </w:r>
    </w:p>
    <w:p w:rsidR="005C1302" w:rsidRPr="001D6B5C" w:rsidRDefault="005C1302" w:rsidP="005C1302">
      <w:pPr>
        <w:spacing w:line="360" w:lineRule="auto"/>
      </w:pPr>
      <w:r w:rsidRPr="001D6B5C">
        <w:t xml:space="preserve">int i = get_global_id(0); </w:t>
      </w:r>
    </w:p>
    <w:p w:rsidR="005C1302" w:rsidRPr="001D6B5C" w:rsidRDefault="005C1302" w:rsidP="005C1302">
      <w:pPr>
        <w:spacing w:line="360" w:lineRule="auto"/>
      </w:pPr>
      <w:r w:rsidRPr="001D6B5C">
        <w:t xml:space="preserve">output[i] = 2.0f * input[i]; </w:t>
      </w:r>
    </w:p>
    <w:p w:rsidR="005C1302" w:rsidRPr="001D6B5C" w:rsidRDefault="005C1302" w:rsidP="005C1302">
      <w:pPr>
        <w:spacing w:line="360" w:lineRule="auto"/>
      </w:pPr>
      <w:r w:rsidRPr="001D6B5C">
        <w:t xml:space="preserve">} </w:t>
      </w:r>
    </w:p>
    <w:p w:rsidR="005C1302" w:rsidRPr="001D6B5C" w:rsidRDefault="005C1302" w:rsidP="005C1302">
      <w:pPr>
        <w:spacing w:line="360" w:lineRule="auto"/>
      </w:pPr>
      <w:r w:rsidRPr="001D6B5C">
        <w:rPr>
          <w:noProof/>
          <w:lang w:val="en-IN" w:eastAsia="en-IN"/>
        </w:rPr>
        <w:lastRenderedPageBreak/>
        <w:drawing>
          <wp:inline distT="0" distB="0" distL="0" distR="0">
            <wp:extent cx="5727700" cy="1308100"/>
            <wp:effectExtent l="0" t="0" r="6350"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1308100"/>
                    </a:xfrm>
                    <a:prstGeom prst="rect">
                      <a:avLst/>
                    </a:prstGeom>
                    <a:noFill/>
                    <a:ln>
                      <a:noFill/>
                    </a:ln>
                  </pic:spPr>
                </pic:pic>
              </a:graphicData>
            </a:graphic>
          </wp:inline>
        </w:drawing>
      </w:r>
    </w:p>
    <w:p w:rsidR="005C1302" w:rsidRPr="001D6B5C" w:rsidRDefault="005C1302" w:rsidP="005C1302">
      <w:pPr>
        <w:spacing w:line="360" w:lineRule="auto"/>
        <w:rPr>
          <w:b/>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5C1302" w:rsidRPr="001D6B5C" w:rsidRDefault="005C1302" w:rsidP="00887309">
      <w:pPr>
        <w:suppressAutoHyphens w:val="0"/>
        <w:spacing w:before="0" w:after="200" w:line="360" w:lineRule="auto"/>
        <w:contextualSpacing/>
        <w:jc w:val="left"/>
        <w:rPr>
          <w:szCs w:val="24"/>
        </w:rPr>
      </w:pPr>
    </w:p>
    <w:p w:rsidR="00887309" w:rsidRPr="001D6B5C" w:rsidRDefault="00C935B1" w:rsidP="00887309">
      <w:pPr>
        <w:suppressAutoHyphens w:val="0"/>
        <w:spacing w:before="0" w:after="200" w:line="360" w:lineRule="auto"/>
        <w:contextualSpacing/>
        <w:jc w:val="left"/>
        <w:rPr>
          <w:szCs w:val="24"/>
        </w:rPr>
      </w:pPr>
      <w:r w:rsidRPr="001D6B5C">
        <w:rPr>
          <w:szCs w:val="24"/>
        </w:rPr>
        <w:t xml:space="preserve"> </w:t>
      </w:r>
    </w:p>
    <w:p w:rsidR="005C1302" w:rsidRPr="001D6B5C" w:rsidRDefault="005C1302" w:rsidP="001C755D">
      <w:pPr>
        <w:jc w:val="center"/>
        <w:rPr>
          <w:b/>
          <w:szCs w:val="24"/>
        </w:rPr>
      </w:pPr>
    </w:p>
    <w:p w:rsidR="005C1302" w:rsidRPr="001D6B5C" w:rsidRDefault="005C1302" w:rsidP="001C755D">
      <w:pPr>
        <w:jc w:val="center"/>
        <w:rPr>
          <w:b/>
          <w:szCs w:val="24"/>
        </w:rPr>
      </w:pPr>
    </w:p>
    <w:p w:rsidR="005C1302" w:rsidRPr="001D6B5C" w:rsidRDefault="005C1302" w:rsidP="001C755D">
      <w:pPr>
        <w:jc w:val="center"/>
        <w:rPr>
          <w:b/>
          <w:szCs w:val="24"/>
        </w:rPr>
      </w:pPr>
    </w:p>
    <w:p w:rsidR="005C1302" w:rsidRPr="001D6B5C" w:rsidRDefault="005C1302" w:rsidP="001C755D">
      <w:pPr>
        <w:jc w:val="center"/>
        <w:rPr>
          <w:b/>
          <w:szCs w:val="24"/>
        </w:rPr>
      </w:pPr>
    </w:p>
    <w:p w:rsidR="005C1302" w:rsidRPr="001D6B5C" w:rsidRDefault="005C1302" w:rsidP="001C755D">
      <w:pPr>
        <w:jc w:val="center"/>
        <w:rPr>
          <w:b/>
          <w:szCs w:val="24"/>
        </w:rPr>
      </w:pPr>
    </w:p>
    <w:p w:rsidR="005C1302" w:rsidRPr="001D6B5C" w:rsidRDefault="005C1302" w:rsidP="001C755D">
      <w:pPr>
        <w:jc w:val="center"/>
        <w:rPr>
          <w:b/>
          <w:szCs w:val="24"/>
        </w:rPr>
      </w:pPr>
    </w:p>
    <w:p w:rsidR="005C1302" w:rsidRPr="001D6B5C" w:rsidRDefault="005C1302" w:rsidP="001C755D">
      <w:pPr>
        <w:jc w:val="center"/>
        <w:rPr>
          <w:b/>
          <w:szCs w:val="24"/>
        </w:rPr>
      </w:pPr>
    </w:p>
    <w:p w:rsidR="005C1302" w:rsidRPr="001D6B5C" w:rsidRDefault="005C1302" w:rsidP="001C755D">
      <w:pPr>
        <w:jc w:val="center"/>
        <w:rPr>
          <w:b/>
          <w:szCs w:val="24"/>
        </w:rPr>
      </w:pPr>
    </w:p>
    <w:p w:rsidR="00515B8C" w:rsidRPr="001D6B5C" w:rsidRDefault="001B6B84" w:rsidP="001C755D">
      <w:pPr>
        <w:jc w:val="center"/>
        <w:rPr>
          <w:b/>
          <w:szCs w:val="24"/>
        </w:rPr>
      </w:pPr>
      <w:r w:rsidRPr="001D6B5C">
        <w:rPr>
          <w:b/>
          <w:szCs w:val="24"/>
        </w:rPr>
        <w:t>Experiment No</w:t>
      </w:r>
      <w:r w:rsidR="00515B8C" w:rsidRPr="001D6B5C">
        <w:rPr>
          <w:b/>
          <w:szCs w:val="24"/>
        </w:rPr>
        <w:t>. 1:</w:t>
      </w:r>
    </w:p>
    <w:p w:rsidR="00515B8C" w:rsidRPr="001D6B5C" w:rsidRDefault="00515B8C" w:rsidP="00515B8C">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r w:rsidR="004F7DE5" w:rsidRPr="001D6B5C">
        <w:rPr>
          <w:rFonts w:eastAsia="Times New Roman"/>
          <w:bCs/>
          <w:szCs w:val="24"/>
          <w:lang w:val="en-IN" w:eastAsia="en-IN"/>
        </w:rPr>
        <w:t>*******</w:t>
      </w:r>
      <w:r w:rsidR="00327034" w:rsidRPr="001D6B5C">
        <w:rPr>
          <w:rFonts w:eastAsia="Times New Roman"/>
          <w:bCs/>
          <w:szCs w:val="24"/>
          <w:lang w:val="en-IN" w:eastAsia="en-IN"/>
        </w:rPr>
        <w:t>****</w:t>
      </w:r>
    </w:p>
    <w:p w:rsidR="00515B8C" w:rsidRPr="001D6B5C" w:rsidRDefault="005005A1" w:rsidP="004F7DE5">
      <w:pPr>
        <w:suppressAutoHyphens w:val="0"/>
        <w:autoSpaceDE w:val="0"/>
        <w:autoSpaceDN w:val="0"/>
        <w:adjustRightInd w:val="0"/>
        <w:spacing w:before="0" w:after="0"/>
        <w:rPr>
          <w:rFonts w:eastAsia="Times New Roman"/>
          <w:b/>
          <w:bCs/>
          <w:szCs w:val="24"/>
          <w:lang w:val="en-IN" w:eastAsia="en-IN"/>
        </w:rPr>
      </w:pPr>
      <w:r w:rsidRPr="001D6B5C">
        <w:rPr>
          <w:rFonts w:eastAsia="Times New Roman"/>
          <w:b/>
          <w:bCs/>
          <w:szCs w:val="24"/>
          <w:lang w:val="en-IN" w:eastAsia="en-IN"/>
        </w:rPr>
        <w:t>PADP</w:t>
      </w:r>
      <w:r w:rsidR="00515B8C" w:rsidRPr="001D6B5C">
        <w:rPr>
          <w:rFonts w:eastAsia="Times New Roman"/>
          <w:b/>
          <w:bCs/>
          <w:szCs w:val="24"/>
          <w:lang w:val="en-IN" w:eastAsia="en-IN"/>
        </w:rPr>
        <w:t xml:space="preserve"> Lab, RVCE, </w:t>
      </w:r>
      <w:r w:rsidR="00CF5166" w:rsidRPr="001D6B5C">
        <w:rPr>
          <w:rFonts w:eastAsia="Times New Roman"/>
          <w:b/>
          <w:bCs/>
          <w:szCs w:val="24"/>
          <w:lang w:val="en-IN" w:eastAsia="en-IN"/>
        </w:rPr>
        <w:t>CSE Aug</w:t>
      </w:r>
      <w:r w:rsidR="00887309" w:rsidRPr="001D6B5C">
        <w:rPr>
          <w:rFonts w:eastAsia="Times New Roman"/>
          <w:b/>
          <w:bCs/>
          <w:szCs w:val="24"/>
          <w:lang w:val="en-IN" w:eastAsia="en-IN"/>
        </w:rPr>
        <w:t xml:space="preserve"> 2021</w:t>
      </w:r>
    </w:p>
    <w:p w:rsidR="00CF5166" w:rsidRPr="001D6B5C" w:rsidRDefault="00CF5166" w:rsidP="004F7DE5">
      <w:pPr>
        <w:suppressAutoHyphens w:val="0"/>
        <w:autoSpaceDE w:val="0"/>
        <w:autoSpaceDN w:val="0"/>
        <w:adjustRightInd w:val="0"/>
        <w:spacing w:before="0" w:after="0"/>
        <w:rPr>
          <w:rFonts w:eastAsia="Times New Roman"/>
          <w:bCs/>
          <w:szCs w:val="24"/>
          <w:lang w:val="en-IN" w:eastAsia="en-IN"/>
        </w:rPr>
      </w:pPr>
      <w:r w:rsidRPr="001D6B5C">
        <w:rPr>
          <w:rFonts w:eastAsia="Times New Roman"/>
          <w:bCs/>
          <w:szCs w:val="24"/>
          <w:lang w:val="en-IN" w:eastAsia="en-IN"/>
        </w:rPr>
        <w:t>Example  :</w:t>
      </w:r>
      <w:r w:rsidR="00C16DBC" w:rsidRPr="001D6B5C">
        <w:rPr>
          <w:szCs w:val="24"/>
        </w:rPr>
        <w:t>PI Calculation.</w:t>
      </w:r>
    </w:p>
    <w:p w:rsidR="00CF5166" w:rsidRPr="001D6B5C" w:rsidRDefault="00C36C9B" w:rsidP="004F7DE5">
      <w:pPr>
        <w:suppressAutoHyphens w:val="0"/>
        <w:autoSpaceDE w:val="0"/>
        <w:autoSpaceDN w:val="0"/>
        <w:adjustRightInd w:val="0"/>
        <w:spacing w:before="0" w:after="0"/>
        <w:rPr>
          <w:rFonts w:eastAsia="Times New Roman"/>
          <w:bCs/>
          <w:szCs w:val="24"/>
          <w:lang w:val="en-IN" w:eastAsia="en-IN"/>
        </w:rPr>
      </w:pPr>
      <w:r w:rsidRPr="001D6B5C">
        <w:rPr>
          <w:rFonts w:eastAsia="Times New Roman"/>
          <w:bCs/>
          <w:szCs w:val="24"/>
          <w:lang w:val="en-IN" w:eastAsia="en-IN"/>
        </w:rPr>
        <w:t xml:space="preserve">Objective  </w:t>
      </w:r>
      <w:r w:rsidR="00CF5166" w:rsidRPr="001D6B5C">
        <w:rPr>
          <w:rFonts w:eastAsia="Times New Roman"/>
          <w:bCs/>
          <w:szCs w:val="24"/>
          <w:lang w:val="en-IN" w:eastAsia="en-IN"/>
        </w:rPr>
        <w:t>:</w:t>
      </w:r>
      <w:r w:rsidR="00C16DBC" w:rsidRPr="001D6B5C">
        <w:rPr>
          <w:szCs w:val="24"/>
        </w:rPr>
        <w:t>PI Calculation using Monto-Carlo Algorithm</w:t>
      </w:r>
      <w:r w:rsidR="0061290E" w:rsidRPr="001D6B5C">
        <w:rPr>
          <w:szCs w:val="24"/>
        </w:rPr>
        <w:t>(OpenMp,MPI)</w:t>
      </w:r>
      <w:r w:rsidR="00C16DBC" w:rsidRPr="001D6B5C">
        <w:rPr>
          <w:szCs w:val="24"/>
        </w:rPr>
        <w:t>.</w:t>
      </w:r>
    </w:p>
    <w:p w:rsidR="00C16DBC" w:rsidRPr="001D6B5C" w:rsidRDefault="00C16DBC" w:rsidP="004F7DE5">
      <w:pPr>
        <w:suppressAutoHyphens w:val="0"/>
        <w:autoSpaceDE w:val="0"/>
        <w:autoSpaceDN w:val="0"/>
        <w:adjustRightInd w:val="0"/>
        <w:spacing w:before="0" w:after="0"/>
        <w:rPr>
          <w:rFonts w:eastAsia="Times New Roman"/>
          <w:bCs/>
          <w:szCs w:val="24"/>
          <w:lang w:val="en-IN" w:eastAsia="en-IN"/>
        </w:rPr>
      </w:pPr>
      <w:r w:rsidRPr="001D6B5C">
        <w:rPr>
          <w:rFonts w:eastAsia="Times New Roman"/>
          <w:b/>
          <w:bCs/>
          <w:szCs w:val="24"/>
          <w:lang w:val="en-IN" w:eastAsia="en-IN"/>
        </w:rPr>
        <w:t>Input  :</w:t>
      </w:r>
      <w:r w:rsidRPr="001D6B5C">
        <w:rPr>
          <w:rFonts w:eastAsia="Times New Roman"/>
          <w:bCs/>
          <w:szCs w:val="24"/>
          <w:lang w:val="en-IN" w:eastAsia="en-IN"/>
        </w:rPr>
        <w:t xml:space="preserve"> User has to set OMP_NUM_THREADS environment variable for n number of threads and has to specify the number of  intervals</w:t>
      </w:r>
    </w:p>
    <w:p w:rsidR="00C16DBC" w:rsidRPr="001D6B5C" w:rsidRDefault="00C16DBC" w:rsidP="004F7DE5">
      <w:pPr>
        <w:suppressAutoHyphens w:val="0"/>
        <w:autoSpaceDE w:val="0"/>
        <w:autoSpaceDN w:val="0"/>
        <w:adjustRightInd w:val="0"/>
        <w:spacing w:before="0" w:after="0"/>
        <w:rPr>
          <w:rFonts w:eastAsia="Times New Roman"/>
          <w:bCs/>
          <w:szCs w:val="24"/>
          <w:lang w:val="en-IN" w:eastAsia="en-IN"/>
        </w:rPr>
      </w:pPr>
      <w:r w:rsidRPr="001D6B5C">
        <w:rPr>
          <w:rFonts w:eastAsia="Times New Roman"/>
          <w:b/>
          <w:bCs/>
          <w:szCs w:val="24"/>
          <w:lang w:val="en-IN" w:eastAsia="en-IN"/>
        </w:rPr>
        <w:t>Output :</w:t>
      </w:r>
      <w:r w:rsidRPr="001D6B5C">
        <w:rPr>
          <w:rFonts w:eastAsia="Times New Roman"/>
          <w:bCs/>
          <w:szCs w:val="24"/>
          <w:lang w:val="en-IN" w:eastAsia="en-IN"/>
        </w:rPr>
        <w:t xml:space="preserve"> Each thread calculates the partial sum and then the master thread prints the final PI value and time taken forcomputation of PI value. </w:t>
      </w:r>
    </w:p>
    <w:p w:rsidR="00CF5166" w:rsidRPr="001D6B5C" w:rsidRDefault="00CF5166" w:rsidP="00CF5166">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r w:rsidR="004F7DE5" w:rsidRPr="001D6B5C">
        <w:rPr>
          <w:rFonts w:eastAsia="Times New Roman"/>
          <w:bCs/>
          <w:szCs w:val="24"/>
          <w:lang w:val="en-IN" w:eastAsia="en-IN"/>
        </w:rPr>
        <w:t>*********************************</w:t>
      </w:r>
      <w:r w:rsidR="00E126DD" w:rsidRPr="001D6B5C">
        <w:rPr>
          <w:rFonts w:eastAsia="Times New Roman"/>
          <w:bCs/>
          <w:szCs w:val="24"/>
          <w:lang w:val="en-IN" w:eastAsia="en-IN"/>
        </w:rPr>
        <w: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Program to compute Pi using Monte Carlo methods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&lt;stdlib.h&gt;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&lt;stdio.h&gt;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&lt;math.h&gt;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&lt;string.h&gt;</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#define PI 3.1415926538837211</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main(intargc,char **argv)</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double           x, totalsum, h;</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printf("\n\t\t Enter number of intervals\n");</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scanf("%d", &amp;Noofintervals);</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 No. of intervals should be positive integer */</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if (Noofintervals&lt;= 0) {</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printf("\n\t\t Number of intervals should be positive integer\n");</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exit(1);</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totalsum = 0.0;</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h = 1.0 / Noofintervals;</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for (i = 1; i &lt;Noofintervals + 1; i = i+1) {</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x = h * (i + 0.5);</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totalsum = totalsum + 4.0/(1.0 + x * x);</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 xml:space="preserve">} </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totalsum = totalsum * h;</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 xml:space="preserve">printf("\n\t\t Calculated PI :  \t%1.15lf  \n\t\t </w:t>
      </w:r>
      <w:r w:rsidR="00DB2520" w:rsidRPr="001D6B5C">
        <w:rPr>
          <w:rFonts w:eastAsia="Times New Roman"/>
          <w:bCs/>
          <w:szCs w:val="24"/>
          <w:lang w:val="en-IN" w:eastAsia="en-IN"/>
        </w:rPr>
        <w:t xml:space="preserve">Error : \t%1.16lf\n", totalsum, </w:t>
      </w:r>
      <w:r w:rsidRPr="001D6B5C">
        <w:rPr>
          <w:rFonts w:eastAsia="Times New Roman"/>
          <w:bCs/>
          <w:szCs w:val="24"/>
          <w:lang w:val="en-IN" w:eastAsia="en-IN"/>
        </w:rPr>
        <w:t>fabs(totalsum - PI));*/</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printf("\n\t\t Calculated PI               : %1.15lf",totalsum );</w:t>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p>
    <w:p w:rsidR="00BA50B1" w:rsidRPr="001D6B5C" w:rsidRDefault="00BA50B1" w:rsidP="00BA50B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DF5B4A" w:rsidRPr="001D6B5C" w:rsidRDefault="00DF5B4A" w:rsidP="00BA50B1">
      <w:pPr>
        <w:suppressAutoHyphens w:val="0"/>
        <w:autoSpaceDE w:val="0"/>
        <w:autoSpaceDN w:val="0"/>
        <w:adjustRightInd w:val="0"/>
        <w:spacing w:before="0" w:after="0"/>
        <w:jc w:val="left"/>
        <w:rPr>
          <w:rFonts w:eastAsia="Times New Roman"/>
          <w:bCs/>
          <w:szCs w:val="24"/>
          <w:lang w:val="en-IN" w:eastAsia="en-IN"/>
        </w:rPr>
      </w:pPr>
    </w:p>
    <w:p w:rsidR="00DF5B4A" w:rsidRPr="001D6B5C" w:rsidRDefault="00DF5B4A" w:rsidP="00BA50B1">
      <w:pPr>
        <w:suppressAutoHyphens w:val="0"/>
        <w:autoSpaceDE w:val="0"/>
        <w:autoSpaceDN w:val="0"/>
        <w:adjustRightInd w:val="0"/>
        <w:spacing w:before="0" w:after="0"/>
        <w:jc w:val="left"/>
        <w:rPr>
          <w:rFonts w:eastAsia="Times New Roman"/>
          <w:bCs/>
          <w:szCs w:val="24"/>
          <w:lang w:val="en-IN" w:eastAsia="en-IN"/>
        </w:rPr>
      </w:pPr>
    </w:p>
    <w:p w:rsidR="00746A1E" w:rsidRPr="001D6B5C" w:rsidRDefault="00746A1E" w:rsidP="00AA4C5F">
      <w:pPr>
        <w:suppressAutoHyphens w:val="0"/>
        <w:autoSpaceDE w:val="0"/>
        <w:autoSpaceDN w:val="0"/>
        <w:adjustRightInd w:val="0"/>
        <w:spacing w:before="0" w:after="0"/>
        <w:jc w:val="left"/>
        <w:rPr>
          <w:rFonts w:eastAsia="Times New Roman"/>
          <w:b/>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Output:</w:t>
      </w:r>
    </w:p>
    <w:p w:rsidR="00EB3CD0" w:rsidRPr="001D6B5C" w:rsidRDefault="00EB3CD0" w:rsidP="00AA4C5F">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26"/>
        <w:gridCol w:w="1276"/>
        <w:gridCol w:w="1896"/>
        <w:gridCol w:w="2160"/>
        <w:gridCol w:w="1614"/>
      </w:tblGrid>
      <w:tr w:rsidR="00AE0A0F" w:rsidRPr="001D6B5C" w:rsidTr="00AE0A0F">
        <w:trPr>
          <w:trHeight w:hRule="exact" w:val="482"/>
        </w:trPr>
        <w:tc>
          <w:tcPr>
            <w:tcW w:w="1526" w:type="dxa"/>
            <w:vMerge w:val="restart"/>
            <w:shd w:val="clear" w:color="auto" w:fill="8DB3E2" w:themeFill="text2" w:themeFillTint="66"/>
          </w:tcPr>
          <w:p w:rsidR="00AE0A0F" w:rsidRPr="001D6B5C" w:rsidRDefault="00AE0A0F" w:rsidP="00AE0A0F">
            <w:pPr>
              <w:rPr>
                <w:b/>
                <w:szCs w:val="24"/>
              </w:rPr>
            </w:pPr>
            <w:r w:rsidRPr="001D6B5C">
              <w:rPr>
                <w:b/>
                <w:szCs w:val="24"/>
              </w:rPr>
              <w:t>Input size</w:t>
            </w:r>
          </w:p>
        </w:tc>
        <w:tc>
          <w:tcPr>
            <w:tcW w:w="6946" w:type="dxa"/>
            <w:gridSpan w:val="4"/>
            <w:shd w:val="clear" w:color="auto" w:fill="8DB3E2" w:themeFill="text2" w:themeFillTint="66"/>
          </w:tcPr>
          <w:p w:rsidR="00AE0A0F" w:rsidRPr="001D6B5C" w:rsidRDefault="00AE0A0F" w:rsidP="00AE0A0F">
            <w:pPr>
              <w:jc w:val="center"/>
              <w:rPr>
                <w:b/>
                <w:szCs w:val="24"/>
              </w:rPr>
            </w:pPr>
            <w:r w:rsidRPr="001D6B5C">
              <w:rPr>
                <w:b/>
                <w:szCs w:val="24"/>
              </w:rPr>
              <w:t>Execution Time- Number of Threads</w:t>
            </w:r>
          </w:p>
        </w:tc>
      </w:tr>
      <w:tr w:rsidR="00AE0A0F" w:rsidRPr="001D6B5C" w:rsidTr="00AE0A0F">
        <w:trPr>
          <w:trHeight w:hRule="exact" w:val="482"/>
        </w:trPr>
        <w:tc>
          <w:tcPr>
            <w:tcW w:w="1526" w:type="dxa"/>
            <w:vMerge/>
            <w:shd w:val="clear" w:color="auto" w:fill="8DB3E2" w:themeFill="text2" w:themeFillTint="66"/>
          </w:tcPr>
          <w:p w:rsidR="00AE0A0F" w:rsidRPr="001D6B5C" w:rsidRDefault="00AE0A0F" w:rsidP="00AE0A0F">
            <w:pPr>
              <w:rPr>
                <w:b/>
                <w:szCs w:val="24"/>
              </w:rPr>
            </w:pPr>
          </w:p>
        </w:tc>
        <w:tc>
          <w:tcPr>
            <w:tcW w:w="1276" w:type="dxa"/>
            <w:shd w:val="clear" w:color="auto" w:fill="8DB3E2" w:themeFill="text2" w:themeFillTint="66"/>
          </w:tcPr>
          <w:p w:rsidR="00AE0A0F" w:rsidRPr="001D6B5C" w:rsidRDefault="00AE0A0F" w:rsidP="00AE0A0F">
            <w:pPr>
              <w:rPr>
                <w:b/>
                <w:szCs w:val="24"/>
              </w:rPr>
            </w:pPr>
            <w:r w:rsidRPr="001D6B5C">
              <w:rPr>
                <w:b/>
                <w:szCs w:val="24"/>
              </w:rPr>
              <w:t>1</w:t>
            </w:r>
          </w:p>
        </w:tc>
        <w:tc>
          <w:tcPr>
            <w:tcW w:w="1896" w:type="dxa"/>
            <w:shd w:val="clear" w:color="auto" w:fill="8DB3E2" w:themeFill="text2" w:themeFillTint="66"/>
          </w:tcPr>
          <w:p w:rsidR="00AE0A0F" w:rsidRPr="001D6B5C" w:rsidRDefault="00AE0A0F" w:rsidP="00AE0A0F">
            <w:pPr>
              <w:rPr>
                <w:b/>
                <w:szCs w:val="24"/>
              </w:rPr>
            </w:pPr>
            <w:r w:rsidRPr="001D6B5C">
              <w:rPr>
                <w:b/>
                <w:szCs w:val="24"/>
              </w:rPr>
              <w:t>2</w:t>
            </w:r>
          </w:p>
        </w:tc>
        <w:tc>
          <w:tcPr>
            <w:tcW w:w="2160" w:type="dxa"/>
            <w:shd w:val="clear" w:color="auto" w:fill="8DB3E2" w:themeFill="text2" w:themeFillTint="66"/>
          </w:tcPr>
          <w:p w:rsidR="00AE0A0F" w:rsidRPr="001D6B5C" w:rsidRDefault="00AE0A0F" w:rsidP="00AE0A0F">
            <w:pPr>
              <w:rPr>
                <w:b/>
                <w:szCs w:val="24"/>
              </w:rPr>
            </w:pPr>
            <w:r w:rsidRPr="001D6B5C">
              <w:rPr>
                <w:b/>
                <w:szCs w:val="24"/>
              </w:rPr>
              <w:t>4</w:t>
            </w:r>
          </w:p>
          <w:p w:rsidR="00AE0A0F" w:rsidRPr="001D6B5C" w:rsidRDefault="00AE0A0F" w:rsidP="00AE0A0F">
            <w:pPr>
              <w:rPr>
                <w:b/>
                <w:szCs w:val="24"/>
              </w:rPr>
            </w:pPr>
          </w:p>
        </w:tc>
        <w:tc>
          <w:tcPr>
            <w:tcW w:w="1614" w:type="dxa"/>
            <w:shd w:val="clear" w:color="auto" w:fill="8DB3E2" w:themeFill="text2" w:themeFillTint="66"/>
          </w:tcPr>
          <w:p w:rsidR="00AE0A0F" w:rsidRPr="001D6B5C" w:rsidRDefault="00AE0A0F" w:rsidP="00AE0A0F">
            <w:pPr>
              <w:rPr>
                <w:b/>
                <w:szCs w:val="24"/>
              </w:rPr>
            </w:pPr>
            <w:r w:rsidRPr="001D6B5C">
              <w:rPr>
                <w:b/>
                <w:szCs w:val="24"/>
              </w:rPr>
              <w:t>8</w:t>
            </w:r>
          </w:p>
        </w:tc>
      </w:tr>
      <w:tr w:rsidR="00AE0A0F" w:rsidRPr="001D6B5C" w:rsidTr="00AE0A0F">
        <w:trPr>
          <w:trHeight w:hRule="exact" w:val="482"/>
        </w:trPr>
        <w:tc>
          <w:tcPr>
            <w:tcW w:w="1526" w:type="dxa"/>
          </w:tcPr>
          <w:p w:rsidR="00AE0A0F" w:rsidRPr="001D6B5C" w:rsidRDefault="00AE0A0F" w:rsidP="00AE0A0F">
            <w:pPr>
              <w:rPr>
                <w:szCs w:val="24"/>
              </w:rPr>
            </w:pPr>
          </w:p>
        </w:tc>
        <w:tc>
          <w:tcPr>
            <w:tcW w:w="1276" w:type="dxa"/>
          </w:tcPr>
          <w:p w:rsidR="00AE0A0F" w:rsidRPr="001D6B5C" w:rsidRDefault="00AE0A0F" w:rsidP="00AE0A0F">
            <w:pPr>
              <w:rPr>
                <w:szCs w:val="24"/>
              </w:rPr>
            </w:pPr>
          </w:p>
        </w:tc>
        <w:tc>
          <w:tcPr>
            <w:tcW w:w="1896" w:type="dxa"/>
          </w:tcPr>
          <w:p w:rsidR="00AE0A0F" w:rsidRPr="001D6B5C" w:rsidRDefault="00AE0A0F" w:rsidP="00AE0A0F">
            <w:pPr>
              <w:rPr>
                <w:szCs w:val="24"/>
              </w:rPr>
            </w:pPr>
          </w:p>
        </w:tc>
        <w:tc>
          <w:tcPr>
            <w:tcW w:w="2160" w:type="dxa"/>
            <w:shd w:val="clear" w:color="auto" w:fill="FFFFFF" w:themeFill="background1"/>
          </w:tcPr>
          <w:p w:rsidR="00AE0A0F" w:rsidRPr="001D6B5C" w:rsidRDefault="00AE0A0F" w:rsidP="00AE0A0F">
            <w:pPr>
              <w:rPr>
                <w:szCs w:val="24"/>
              </w:rPr>
            </w:pPr>
          </w:p>
        </w:tc>
        <w:tc>
          <w:tcPr>
            <w:tcW w:w="1614" w:type="dxa"/>
          </w:tcPr>
          <w:p w:rsidR="00AE0A0F" w:rsidRPr="001D6B5C" w:rsidRDefault="00AE0A0F" w:rsidP="00AE0A0F">
            <w:pPr>
              <w:rPr>
                <w:szCs w:val="24"/>
              </w:rPr>
            </w:pPr>
          </w:p>
        </w:tc>
      </w:tr>
      <w:tr w:rsidR="00AE0A0F" w:rsidRPr="001D6B5C" w:rsidTr="00AE0A0F">
        <w:trPr>
          <w:trHeight w:hRule="exact" w:val="482"/>
        </w:trPr>
        <w:tc>
          <w:tcPr>
            <w:tcW w:w="1526" w:type="dxa"/>
          </w:tcPr>
          <w:p w:rsidR="00AE0A0F" w:rsidRPr="001D6B5C" w:rsidRDefault="00AE0A0F" w:rsidP="00AE0A0F">
            <w:pPr>
              <w:rPr>
                <w:szCs w:val="24"/>
              </w:rPr>
            </w:pPr>
          </w:p>
        </w:tc>
        <w:tc>
          <w:tcPr>
            <w:tcW w:w="1276" w:type="dxa"/>
          </w:tcPr>
          <w:p w:rsidR="00AE0A0F" w:rsidRPr="001D6B5C" w:rsidRDefault="00AE0A0F" w:rsidP="00AE0A0F">
            <w:pPr>
              <w:rPr>
                <w:szCs w:val="24"/>
              </w:rPr>
            </w:pPr>
          </w:p>
        </w:tc>
        <w:tc>
          <w:tcPr>
            <w:tcW w:w="1896" w:type="dxa"/>
          </w:tcPr>
          <w:p w:rsidR="00AE0A0F" w:rsidRPr="001D6B5C" w:rsidRDefault="00AE0A0F" w:rsidP="00AE0A0F">
            <w:pPr>
              <w:rPr>
                <w:szCs w:val="24"/>
              </w:rPr>
            </w:pPr>
          </w:p>
        </w:tc>
        <w:tc>
          <w:tcPr>
            <w:tcW w:w="2160" w:type="dxa"/>
            <w:shd w:val="clear" w:color="auto" w:fill="FFFFFF" w:themeFill="background1"/>
          </w:tcPr>
          <w:p w:rsidR="00AE0A0F" w:rsidRPr="001D6B5C" w:rsidRDefault="00AE0A0F" w:rsidP="00AE0A0F">
            <w:pPr>
              <w:rPr>
                <w:szCs w:val="24"/>
              </w:rPr>
            </w:pPr>
          </w:p>
        </w:tc>
        <w:tc>
          <w:tcPr>
            <w:tcW w:w="1614" w:type="dxa"/>
          </w:tcPr>
          <w:p w:rsidR="00AE0A0F" w:rsidRPr="001D6B5C" w:rsidRDefault="00AE0A0F" w:rsidP="00AE0A0F">
            <w:pPr>
              <w:rPr>
                <w:szCs w:val="24"/>
              </w:rPr>
            </w:pPr>
          </w:p>
        </w:tc>
      </w:tr>
      <w:tr w:rsidR="00AE0A0F" w:rsidRPr="001D6B5C" w:rsidTr="00AE0A0F">
        <w:trPr>
          <w:trHeight w:hRule="exact" w:val="482"/>
        </w:trPr>
        <w:tc>
          <w:tcPr>
            <w:tcW w:w="1526" w:type="dxa"/>
          </w:tcPr>
          <w:p w:rsidR="00AE0A0F" w:rsidRPr="001D6B5C" w:rsidRDefault="00AE0A0F" w:rsidP="00AE0A0F">
            <w:pPr>
              <w:rPr>
                <w:szCs w:val="24"/>
              </w:rPr>
            </w:pPr>
          </w:p>
        </w:tc>
        <w:tc>
          <w:tcPr>
            <w:tcW w:w="1276" w:type="dxa"/>
          </w:tcPr>
          <w:p w:rsidR="00AE0A0F" w:rsidRPr="001D6B5C" w:rsidRDefault="00AE0A0F" w:rsidP="00AE0A0F">
            <w:pPr>
              <w:rPr>
                <w:szCs w:val="24"/>
              </w:rPr>
            </w:pPr>
          </w:p>
        </w:tc>
        <w:tc>
          <w:tcPr>
            <w:tcW w:w="1896" w:type="dxa"/>
          </w:tcPr>
          <w:p w:rsidR="00AE0A0F" w:rsidRPr="001D6B5C" w:rsidRDefault="00AE0A0F" w:rsidP="00AE0A0F">
            <w:pPr>
              <w:rPr>
                <w:szCs w:val="24"/>
              </w:rPr>
            </w:pPr>
          </w:p>
        </w:tc>
        <w:tc>
          <w:tcPr>
            <w:tcW w:w="2160" w:type="dxa"/>
            <w:shd w:val="clear" w:color="auto" w:fill="FFFFFF" w:themeFill="background1"/>
          </w:tcPr>
          <w:p w:rsidR="00AE0A0F" w:rsidRPr="001D6B5C" w:rsidRDefault="00AE0A0F" w:rsidP="00AE0A0F">
            <w:pPr>
              <w:rPr>
                <w:szCs w:val="24"/>
              </w:rPr>
            </w:pPr>
          </w:p>
        </w:tc>
        <w:tc>
          <w:tcPr>
            <w:tcW w:w="1614" w:type="dxa"/>
          </w:tcPr>
          <w:p w:rsidR="00AE0A0F" w:rsidRPr="001D6B5C" w:rsidRDefault="00AE0A0F" w:rsidP="00AE0A0F">
            <w:pPr>
              <w:rPr>
                <w:szCs w:val="24"/>
              </w:rPr>
            </w:pPr>
          </w:p>
        </w:tc>
      </w:tr>
      <w:tr w:rsidR="00AE0A0F" w:rsidRPr="001D6B5C" w:rsidTr="00AE0A0F">
        <w:trPr>
          <w:trHeight w:hRule="exact" w:val="482"/>
        </w:trPr>
        <w:tc>
          <w:tcPr>
            <w:tcW w:w="1526" w:type="dxa"/>
          </w:tcPr>
          <w:p w:rsidR="00AE0A0F" w:rsidRPr="001D6B5C" w:rsidRDefault="00AE0A0F" w:rsidP="00AE0A0F">
            <w:pPr>
              <w:rPr>
                <w:szCs w:val="24"/>
              </w:rPr>
            </w:pPr>
          </w:p>
        </w:tc>
        <w:tc>
          <w:tcPr>
            <w:tcW w:w="1276" w:type="dxa"/>
          </w:tcPr>
          <w:p w:rsidR="00AE0A0F" w:rsidRPr="001D6B5C" w:rsidRDefault="00AE0A0F" w:rsidP="00AE0A0F">
            <w:pPr>
              <w:rPr>
                <w:szCs w:val="24"/>
              </w:rPr>
            </w:pPr>
          </w:p>
        </w:tc>
        <w:tc>
          <w:tcPr>
            <w:tcW w:w="1896" w:type="dxa"/>
          </w:tcPr>
          <w:p w:rsidR="00AE0A0F" w:rsidRPr="001D6B5C" w:rsidRDefault="00AE0A0F" w:rsidP="00AE0A0F">
            <w:pPr>
              <w:rPr>
                <w:szCs w:val="24"/>
              </w:rPr>
            </w:pPr>
          </w:p>
        </w:tc>
        <w:tc>
          <w:tcPr>
            <w:tcW w:w="2160" w:type="dxa"/>
            <w:shd w:val="clear" w:color="auto" w:fill="FFFFFF" w:themeFill="background1"/>
          </w:tcPr>
          <w:p w:rsidR="00AE0A0F" w:rsidRPr="001D6B5C" w:rsidRDefault="00AE0A0F" w:rsidP="00AE0A0F">
            <w:pPr>
              <w:rPr>
                <w:szCs w:val="24"/>
              </w:rPr>
            </w:pPr>
          </w:p>
        </w:tc>
        <w:tc>
          <w:tcPr>
            <w:tcW w:w="1614" w:type="dxa"/>
          </w:tcPr>
          <w:p w:rsidR="00AE0A0F" w:rsidRPr="001D6B5C" w:rsidRDefault="00AE0A0F" w:rsidP="00AE0A0F">
            <w:pPr>
              <w:rPr>
                <w:szCs w:val="24"/>
              </w:rPr>
            </w:pPr>
          </w:p>
        </w:tc>
      </w:tr>
    </w:tbl>
    <w:p w:rsidR="00AE0A0F" w:rsidRPr="001D6B5C" w:rsidRDefault="00AE0A0F" w:rsidP="00AA4C5F">
      <w:pPr>
        <w:suppressAutoHyphens w:val="0"/>
        <w:autoSpaceDE w:val="0"/>
        <w:autoSpaceDN w:val="0"/>
        <w:adjustRightInd w:val="0"/>
        <w:spacing w:before="0" w:after="0"/>
        <w:jc w:val="left"/>
        <w:rPr>
          <w:rFonts w:eastAsia="Times New Roman"/>
          <w:b/>
          <w:bCs/>
          <w:szCs w:val="24"/>
          <w:lang w:val="en-IN" w:eastAsia="en-IN"/>
        </w:rPr>
      </w:pPr>
    </w:p>
    <w:p w:rsidR="00AA4C5F" w:rsidRPr="001D6B5C" w:rsidRDefault="00AA4C5F" w:rsidP="00AA4C5F">
      <w:pPr>
        <w:rPr>
          <w:szCs w:val="24"/>
        </w:rPr>
      </w:pPr>
      <w:r w:rsidRPr="001D6B5C">
        <w:rPr>
          <w:szCs w:val="24"/>
        </w:rPr>
        <w:t>Plot the graphs for the following</w:t>
      </w:r>
    </w:p>
    <w:p w:rsidR="00AA4C5F" w:rsidRPr="001D6B5C" w:rsidRDefault="00AA4C5F" w:rsidP="002123B0">
      <w:pPr>
        <w:pStyle w:val="ListParagraph"/>
        <w:numPr>
          <w:ilvl w:val="0"/>
          <w:numId w:val="16"/>
        </w:numPr>
        <w:suppressAutoHyphens w:val="0"/>
        <w:spacing w:before="0" w:after="200" w:line="276" w:lineRule="auto"/>
        <w:contextualSpacing/>
        <w:jc w:val="left"/>
        <w:rPr>
          <w:szCs w:val="24"/>
        </w:rPr>
      </w:pPr>
      <w:r w:rsidRPr="001D6B5C">
        <w:rPr>
          <w:szCs w:val="24"/>
        </w:rPr>
        <w:t>Number of threads vs Execution time</w:t>
      </w:r>
    </w:p>
    <w:p w:rsidR="00AA4C5F" w:rsidRPr="001D6B5C" w:rsidRDefault="00AA4C5F" w:rsidP="002123B0">
      <w:pPr>
        <w:pStyle w:val="ListParagraph"/>
        <w:numPr>
          <w:ilvl w:val="0"/>
          <w:numId w:val="16"/>
        </w:numPr>
        <w:suppressAutoHyphens w:val="0"/>
        <w:spacing w:before="0" w:after="200" w:line="276" w:lineRule="auto"/>
        <w:contextualSpacing/>
        <w:jc w:val="left"/>
        <w:rPr>
          <w:szCs w:val="24"/>
        </w:rPr>
      </w:pPr>
      <w:r w:rsidRPr="001D6B5C">
        <w:rPr>
          <w:szCs w:val="24"/>
        </w:rPr>
        <w:t>Input size vs execution time</w:t>
      </w:r>
    </w:p>
    <w:p w:rsidR="00AA4C5F" w:rsidRPr="001D6B5C" w:rsidRDefault="00AA4C5F" w:rsidP="00AA4C5F">
      <w:pPr>
        <w:rPr>
          <w:b/>
          <w:szCs w:val="24"/>
        </w:rPr>
      </w:pPr>
      <w:r w:rsidRPr="001D6B5C">
        <w:rPr>
          <w:b/>
          <w:szCs w:val="24"/>
        </w:rPr>
        <w:t>Observation:</w:t>
      </w:r>
    </w:p>
    <w:p w:rsidR="00AA4C5F" w:rsidRPr="001D6B5C" w:rsidRDefault="00AA4C5F" w:rsidP="00AA4C5F">
      <w:pPr>
        <w:suppressAutoHyphens w:val="0"/>
        <w:autoSpaceDE w:val="0"/>
        <w:autoSpaceDN w:val="0"/>
        <w:adjustRightInd w:val="0"/>
        <w:spacing w:before="0" w:after="0"/>
        <w:jc w:val="left"/>
        <w:rPr>
          <w:rFonts w:eastAsia="Times New Roman"/>
          <w:b/>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2C6235" w:rsidRPr="001D6B5C" w:rsidRDefault="002C6235" w:rsidP="00AA4C5F">
      <w:pPr>
        <w:suppressAutoHyphens w:val="0"/>
        <w:autoSpaceDE w:val="0"/>
        <w:autoSpaceDN w:val="0"/>
        <w:adjustRightInd w:val="0"/>
        <w:spacing w:before="0" w:after="0"/>
        <w:jc w:val="left"/>
        <w:rPr>
          <w:rFonts w:eastAsia="Times New Roman"/>
          <w:bCs/>
          <w:szCs w:val="24"/>
          <w:lang w:val="en-IN" w:eastAsia="en-IN"/>
        </w:rPr>
      </w:pPr>
    </w:p>
    <w:p w:rsidR="002C6235" w:rsidRPr="001D6B5C" w:rsidRDefault="002C6235" w:rsidP="00AA4C5F">
      <w:pPr>
        <w:suppressAutoHyphens w:val="0"/>
        <w:autoSpaceDE w:val="0"/>
        <w:autoSpaceDN w:val="0"/>
        <w:adjustRightInd w:val="0"/>
        <w:spacing w:before="0" w:after="0"/>
        <w:jc w:val="left"/>
        <w:rPr>
          <w:rFonts w:eastAsia="Times New Roman"/>
          <w:bCs/>
          <w:szCs w:val="24"/>
          <w:lang w:val="en-IN" w:eastAsia="en-IN"/>
        </w:rPr>
      </w:pPr>
    </w:p>
    <w:p w:rsidR="002C6235" w:rsidRPr="001D6B5C" w:rsidRDefault="002C6235" w:rsidP="00AA4C5F">
      <w:pPr>
        <w:suppressAutoHyphens w:val="0"/>
        <w:autoSpaceDE w:val="0"/>
        <w:autoSpaceDN w:val="0"/>
        <w:adjustRightInd w:val="0"/>
        <w:spacing w:before="0" w:after="0"/>
        <w:jc w:val="left"/>
        <w:rPr>
          <w:rFonts w:eastAsia="Times New Roman"/>
          <w:bCs/>
          <w:szCs w:val="24"/>
          <w:lang w:val="en-IN" w:eastAsia="en-IN"/>
        </w:rPr>
      </w:pPr>
    </w:p>
    <w:p w:rsidR="002C6235" w:rsidRPr="001D6B5C" w:rsidRDefault="002C6235"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AA4C5F">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D6B5C" w:rsidRDefault="00AA4C5F" w:rsidP="00AA4C5F">
      <w:pPr>
        <w:suppressAutoHyphens w:val="0"/>
        <w:autoSpaceDE w:val="0"/>
        <w:autoSpaceDN w:val="0"/>
        <w:adjustRightInd w:val="0"/>
        <w:spacing w:before="0" w:after="0"/>
        <w:jc w:val="left"/>
        <w:rPr>
          <w:rFonts w:eastAsia="Times New Roman"/>
          <w:bCs/>
          <w:szCs w:val="24"/>
          <w:lang w:val="en-IN" w:eastAsia="en-IN"/>
        </w:rPr>
      </w:pPr>
    </w:p>
    <w:p w:rsidR="006B06E1" w:rsidRPr="001D6B5C"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D6B5C"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D6B5C"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CA248D" w:rsidRPr="001D6B5C" w:rsidRDefault="00CA248D" w:rsidP="00696D3A">
      <w:pPr>
        <w:suppressAutoHyphens w:val="0"/>
        <w:autoSpaceDE w:val="0"/>
        <w:autoSpaceDN w:val="0"/>
        <w:adjustRightInd w:val="0"/>
        <w:spacing w:before="0" w:after="0"/>
        <w:ind w:left="3600"/>
        <w:rPr>
          <w:rFonts w:eastAsia="Times New Roman"/>
          <w:b/>
          <w:bCs/>
          <w:sz w:val="20"/>
          <w:szCs w:val="20"/>
          <w:lang w:val="en-IN" w:eastAsia="en-IN"/>
        </w:rPr>
      </w:pPr>
    </w:p>
    <w:p w:rsidR="00CA248D" w:rsidRPr="001D6B5C" w:rsidRDefault="00CA248D" w:rsidP="00696D3A">
      <w:pPr>
        <w:suppressAutoHyphens w:val="0"/>
        <w:autoSpaceDE w:val="0"/>
        <w:autoSpaceDN w:val="0"/>
        <w:adjustRightInd w:val="0"/>
        <w:spacing w:before="0" w:after="0"/>
        <w:ind w:left="3600"/>
        <w:rPr>
          <w:rFonts w:eastAsia="Times New Roman"/>
          <w:b/>
          <w:bCs/>
          <w:sz w:val="20"/>
          <w:szCs w:val="20"/>
          <w:lang w:val="en-IN" w:eastAsia="en-IN"/>
        </w:rPr>
      </w:pPr>
    </w:p>
    <w:p w:rsidR="00CA248D" w:rsidRPr="001D6B5C" w:rsidRDefault="00CA248D" w:rsidP="00696D3A">
      <w:pPr>
        <w:suppressAutoHyphens w:val="0"/>
        <w:autoSpaceDE w:val="0"/>
        <w:autoSpaceDN w:val="0"/>
        <w:adjustRightInd w:val="0"/>
        <w:spacing w:before="0" w:after="0"/>
        <w:ind w:left="3600"/>
        <w:rPr>
          <w:rFonts w:eastAsia="Times New Roman"/>
          <w:b/>
          <w:bCs/>
          <w:sz w:val="20"/>
          <w:szCs w:val="20"/>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694"/>
        <w:gridCol w:w="1417"/>
      </w:tblGrid>
      <w:tr w:rsidR="00CA248D" w:rsidRPr="001D6B5C" w:rsidTr="00C935B1">
        <w:trPr>
          <w:trHeight w:val="487"/>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694" w:type="dxa"/>
          </w:tcPr>
          <w:p w:rsidR="00CA248D" w:rsidRPr="001D6B5C" w:rsidRDefault="00CA248D" w:rsidP="00C935B1">
            <w:pPr>
              <w:spacing w:after="0"/>
              <w:rPr>
                <w:sz w:val="20"/>
                <w:szCs w:val="20"/>
              </w:rPr>
            </w:pPr>
            <w:r w:rsidRPr="001D6B5C">
              <w:rPr>
                <w:sz w:val="20"/>
                <w:szCs w:val="20"/>
              </w:rPr>
              <w:t xml:space="preserve">Good  </w:t>
            </w:r>
          </w:p>
        </w:tc>
        <w:tc>
          <w:tcPr>
            <w:tcW w:w="1417"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149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bCs/>
                <w:sz w:val="20"/>
                <w:szCs w:val="20"/>
              </w:rPr>
            </w:pPr>
            <w:r w:rsidRPr="001D6B5C">
              <w:rPr>
                <w:b/>
                <w:bCs/>
                <w:sz w:val="20"/>
                <w:szCs w:val="20"/>
              </w:rPr>
              <w:t>Understanding of problem and parallel program writing</w:t>
            </w:r>
          </w:p>
          <w:p w:rsidR="00CA248D" w:rsidRPr="001D6B5C" w:rsidRDefault="00E9077F" w:rsidP="00C935B1">
            <w:pPr>
              <w:spacing w:after="0"/>
              <w:rPr>
                <w:b/>
                <w:bCs/>
                <w:sz w:val="20"/>
                <w:szCs w:val="20"/>
              </w:rPr>
            </w:pPr>
            <w:r w:rsidRPr="001D6B5C">
              <w:rPr>
                <w:b/>
                <w:bCs/>
                <w:sz w:val="20"/>
                <w:szCs w:val="20"/>
              </w:rPr>
              <w:t>(2</w:t>
            </w:r>
            <w:r w:rsidR="00CA248D"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Writing an efficient parallel program for the given sequential program along with appropriate data scoping (2)</w:t>
            </w:r>
          </w:p>
        </w:tc>
        <w:tc>
          <w:tcPr>
            <w:tcW w:w="2694" w:type="dxa"/>
          </w:tcPr>
          <w:p w:rsidR="00CA248D" w:rsidRPr="001D6B5C" w:rsidRDefault="00CA248D" w:rsidP="00C935B1">
            <w:pPr>
              <w:spacing w:after="0"/>
              <w:rPr>
                <w:sz w:val="20"/>
                <w:szCs w:val="20"/>
              </w:rPr>
            </w:pPr>
            <w:r w:rsidRPr="001D6B5C">
              <w:rPr>
                <w:sz w:val="20"/>
                <w:szCs w:val="20"/>
              </w:rPr>
              <w:t xml:space="preserve">Writing an efficient parallel program for the given sequential program without data scoping/ with inappropriate data scoping  </w:t>
            </w:r>
            <w:r w:rsidRPr="001D6B5C">
              <w:rPr>
                <w:color w:val="000000"/>
                <w:sz w:val="20"/>
                <w:szCs w:val="20"/>
              </w:rPr>
              <w:t>(&lt; 2 to &gt;=1)</w:t>
            </w:r>
          </w:p>
        </w:tc>
        <w:tc>
          <w:tcPr>
            <w:tcW w:w="1417" w:type="dxa"/>
          </w:tcPr>
          <w:p w:rsidR="00CA248D" w:rsidRPr="001D6B5C" w:rsidRDefault="00CA248D" w:rsidP="00C935B1">
            <w:pPr>
              <w:spacing w:after="0"/>
              <w:rPr>
                <w:sz w:val="20"/>
                <w:szCs w:val="20"/>
              </w:rPr>
            </w:pPr>
            <w:r w:rsidRPr="001D6B5C">
              <w:rPr>
                <w:sz w:val="20"/>
                <w:szCs w:val="20"/>
              </w:rPr>
              <w:t>Not able to write parallel Program  (0)</w:t>
            </w:r>
          </w:p>
        </w:tc>
      </w:tr>
      <w:tr w:rsidR="00CA248D" w:rsidRPr="001D6B5C" w:rsidTr="00C935B1">
        <w:trPr>
          <w:trHeight w:val="266"/>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spacing w:after="0"/>
              <w:rPr>
                <w:b/>
                <w:bCs/>
                <w:sz w:val="20"/>
                <w:szCs w:val="20"/>
              </w:rPr>
            </w:pPr>
            <w:r w:rsidRPr="001D6B5C">
              <w:rPr>
                <w:b/>
                <w:bCs/>
                <w:sz w:val="20"/>
                <w:szCs w:val="20"/>
              </w:rPr>
              <w:t xml:space="preserve">Execution </w:t>
            </w:r>
          </w:p>
          <w:p w:rsidR="00CA248D" w:rsidRPr="001D6B5C" w:rsidRDefault="00E9077F" w:rsidP="00C935B1">
            <w:pPr>
              <w:spacing w:after="0"/>
              <w:rPr>
                <w:b/>
                <w:bCs/>
                <w:sz w:val="20"/>
                <w:szCs w:val="20"/>
              </w:rPr>
            </w:pPr>
            <w:r w:rsidRPr="001D6B5C">
              <w:rPr>
                <w:b/>
                <w:bCs/>
                <w:sz w:val="20"/>
                <w:szCs w:val="20"/>
              </w:rPr>
              <w:t>(2</w:t>
            </w:r>
            <w:r w:rsidR="00CA248D"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Demonstrate</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317" w:hanging="317"/>
              <w:contextualSpacing/>
              <w:jc w:val="left"/>
              <w:rPr>
                <w:sz w:val="20"/>
                <w:szCs w:val="20"/>
              </w:rPr>
            </w:pPr>
            <w:r w:rsidRPr="001D6B5C">
              <w:rPr>
                <w:color w:val="000000"/>
                <w:sz w:val="20"/>
                <w:szCs w:val="20"/>
              </w:rPr>
              <w:t>Performance improvement of parallel program with sequential. ( 2)</w:t>
            </w:r>
          </w:p>
        </w:tc>
        <w:tc>
          <w:tcPr>
            <w:tcW w:w="2694" w:type="dxa"/>
          </w:tcPr>
          <w:p w:rsidR="00CA248D" w:rsidRPr="001D6B5C" w:rsidRDefault="00CA248D" w:rsidP="00C935B1">
            <w:pPr>
              <w:spacing w:after="0"/>
              <w:rPr>
                <w:sz w:val="20"/>
                <w:szCs w:val="20"/>
              </w:rPr>
            </w:pPr>
            <w:r w:rsidRPr="001D6B5C">
              <w:rPr>
                <w:sz w:val="20"/>
                <w:szCs w:val="20"/>
              </w:rPr>
              <w:t xml:space="preserve">Demonstrating any one </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258"/>
              <w:contextualSpacing/>
              <w:jc w:val="left"/>
              <w:rPr>
                <w:sz w:val="20"/>
                <w:szCs w:val="20"/>
              </w:rPr>
            </w:pPr>
            <w:r w:rsidRPr="001D6B5C">
              <w:rPr>
                <w:color w:val="000000"/>
                <w:sz w:val="20"/>
                <w:szCs w:val="20"/>
              </w:rPr>
              <w:t>Performance improvement of parallel program with sequential. (&lt; 2 to &gt;=1)</w:t>
            </w:r>
          </w:p>
        </w:tc>
        <w:tc>
          <w:tcPr>
            <w:tcW w:w="1417" w:type="dxa"/>
          </w:tcPr>
          <w:p w:rsidR="00CA248D" w:rsidRPr="001D6B5C" w:rsidRDefault="00CA248D" w:rsidP="00C935B1">
            <w:pPr>
              <w:spacing w:after="0"/>
              <w:rPr>
                <w:sz w:val="20"/>
                <w:szCs w:val="20"/>
              </w:rPr>
            </w:pPr>
            <w:r w:rsidRPr="001D6B5C">
              <w:rPr>
                <w:sz w:val="20"/>
                <w:szCs w:val="20"/>
              </w:rPr>
              <w:t>No Execution(0)</w:t>
            </w:r>
          </w:p>
        </w:tc>
      </w:tr>
      <w:tr w:rsidR="00CA248D" w:rsidRPr="001D6B5C" w:rsidTr="00C935B1">
        <w:trPr>
          <w:trHeight w:val="1763"/>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spacing w:after="0"/>
              <w:rPr>
                <w:b/>
                <w:bCs/>
                <w:sz w:val="20"/>
                <w:szCs w:val="20"/>
              </w:rPr>
            </w:pPr>
            <w:r w:rsidRPr="001D6B5C">
              <w:rPr>
                <w:b/>
                <w:bCs/>
                <w:sz w:val="20"/>
                <w:szCs w:val="20"/>
              </w:rPr>
              <w:t>Result tabulation and Graph</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color w:val="000000"/>
                <w:sz w:val="20"/>
                <w:szCs w:val="20"/>
              </w:rPr>
            </w:pPr>
            <w:r w:rsidRPr="001D6B5C">
              <w:rPr>
                <w:color w:val="000000"/>
                <w:sz w:val="20"/>
                <w:szCs w:val="20"/>
              </w:rPr>
              <w:t>Tabulate the results for different input sizes and by varying the number of threads. Plot the graph for tabulated results and inference. (2)</w:t>
            </w:r>
          </w:p>
        </w:tc>
        <w:tc>
          <w:tcPr>
            <w:tcW w:w="2694" w:type="dxa"/>
          </w:tcPr>
          <w:p w:rsidR="00CA248D" w:rsidRPr="001D6B5C" w:rsidRDefault="00CA248D" w:rsidP="00C935B1">
            <w:pPr>
              <w:spacing w:after="0"/>
              <w:rPr>
                <w:sz w:val="20"/>
                <w:szCs w:val="20"/>
              </w:rPr>
            </w:pPr>
            <w:r w:rsidRPr="001D6B5C">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1D6B5C" w:rsidRDefault="00CA248D" w:rsidP="00C935B1">
            <w:pPr>
              <w:spacing w:after="0"/>
              <w:rPr>
                <w:sz w:val="20"/>
                <w:szCs w:val="20"/>
              </w:rPr>
            </w:pPr>
            <w:r w:rsidRPr="001D6B5C">
              <w:rPr>
                <w:sz w:val="20"/>
                <w:szCs w:val="20"/>
              </w:rPr>
              <w:t>No documentation. (0)</w:t>
            </w:r>
          </w:p>
        </w:tc>
      </w:tr>
    </w:tbl>
    <w:p w:rsidR="00CA248D" w:rsidRPr="001D6B5C" w:rsidRDefault="00CA248D" w:rsidP="00CA248D">
      <w:pPr>
        <w:rPr>
          <w:b/>
          <w:bCs/>
          <w:sz w:val="20"/>
          <w:szCs w:val="20"/>
        </w:rPr>
      </w:pPr>
    </w:p>
    <w:p w:rsidR="00CA248D" w:rsidRPr="001D6B5C" w:rsidRDefault="00CA248D" w:rsidP="00CA248D">
      <w:pPr>
        <w:rPr>
          <w:b/>
          <w:bCs/>
          <w:sz w:val="20"/>
          <w:szCs w:val="20"/>
        </w:rPr>
      </w:pPr>
      <w:r w:rsidRPr="001D6B5C">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777"/>
        <w:gridCol w:w="1334"/>
      </w:tblGrid>
      <w:tr w:rsidR="00CA248D" w:rsidRPr="001D6B5C" w:rsidTr="00C935B1">
        <w:trPr>
          <w:trHeight w:val="483"/>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777" w:type="dxa"/>
          </w:tcPr>
          <w:p w:rsidR="00CA248D" w:rsidRPr="001D6B5C" w:rsidRDefault="00CA248D" w:rsidP="00C935B1">
            <w:pPr>
              <w:spacing w:after="0"/>
              <w:rPr>
                <w:sz w:val="20"/>
                <w:szCs w:val="20"/>
              </w:rPr>
            </w:pPr>
            <w:r w:rsidRPr="001D6B5C">
              <w:rPr>
                <w:sz w:val="20"/>
                <w:szCs w:val="20"/>
              </w:rPr>
              <w:t xml:space="preserve">Good  </w:t>
            </w:r>
          </w:p>
        </w:tc>
        <w:tc>
          <w:tcPr>
            <w:tcW w:w="1334"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48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sz w:val="20"/>
                <w:szCs w:val="20"/>
              </w:rPr>
            </w:pPr>
            <w:r w:rsidRPr="001D6B5C">
              <w:rPr>
                <w:b/>
                <w:sz w:val="20"/>
                <w:szCs w:val="20"/>
              </w:rPr>
              <w:t>Inference Justification(1)</w:t>
            </w:r>
          </w:p>
        </w:tc>
        <w:tc>
          <w:tcPr>
            <w:tcW w:w="2693" w:type="dxa"/>
          </w:tcPr>
          <w:p w:rsidR="00CA248D" w:rsidRPr="001D6B5C" w:rsidRDefault="00CA248D" w:rsidP="00C935B1">
            <w:pPr>
              <w:spacing w:after="0"/>
              <w:rPr>
                <w:sz w:val="20"/>
                <w:szCs w:val="20"/>
              </w:rPr>
            </w:pPr>
            <w:r w:rsidRPr="001D6B5C">
              <w:rPr>
                <w:sz w:val="20"/>
                <w:szCs w:val="20"/>
              </w:rPr>
              <w:t>Completely justify the obtained inference.(1)</w:t>
            </w:r>
          </w:p>
        </w:tc>
        <w:tc>
          <w:tcPr>
            <w:tcW w:w="2777" w:type="dxa"/>
          </w:tcPr>
          <w:p w:rsidR="00CA248D" w:rsidRPr="001D6B5C" w:rsidRDefault="00CA248D" w:rsidP="00C935B1">
            <w:pPr>
              <w:spacing w:after="0"/>
              <w:rPr>
                <w:sz w:val="20"/>
                <w:szCs w:val="20"/>
              </w:rPr>
            </w:pPr>
            <w:r w:rsidRPr="001D6B5C">
              <w:rPr>
                <w:sz w:val="20"/>
                <w:szCs w:val="20"/>
              </w:rPr>
              <w:t>Incomplete Justification for the inference(0.5)</w:t>
            </w:r>
          </w:p>
        </w:tc>
        <w:tc>
          <w:tcPr>
            <w:tcW w:w="1334" w:type="dxa"/>
          </w:tcPr>
          <w:p w:rsidR="00CA248D" w:rsidRPr="001D6B5C" w:rsidRDefault="00CA248D" w:rsidP="00C935B1">
            <w:pPr>
              <w:spacing w:after="0"/>
              <w:rPr>
                <w:sz w:val="20"/>
                <w:szCs w:val="20"/>
              </w:rPr>
            </w:pPr>
            <w:r w:rsidRPr="001D6B5C">
              <w:rPr>
                <w:sz w:val="20"/>
                <w:szCs w:val="20"/>
              </w:rPr>
              <w:t>Unable to explain the inferences. (0)</w:t>
            </w:r>
          </w:p>
        </w:tc>
      </w:tr>
      <w:tr w:rsidR="00CA248D" w:rsidRPr="001D6B5C" w:rsidTr="00C935B1">
        <w:trPr>
          <w:trHeight w:val="800"/>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widowControl w:val="0"/>
              <w:adjustRightInd w:val="0"/>
              <w:spacing w:after="0"/>
              <w:rPr>
                <w:rFonts w:eastAsia="Times New Roman"/>
                <w:b/>
                <w:sz w:val="20"/>
                <w:szCs w:val="20"/>
              </w:rPr>
            </w:pPr>
            <w:r w:rsidRPr="001D6B5C">
              <w:rPr>
                <w:rFonts w:eastAsia="Times New Roman"/>
                <w:b/>
                <w:bCs/>
                <w:sz w:val="20"/>
                <w:szCs w:val="20"/>
              </w:rPr>
              <w:t xml:space="preserve">Understanding of Parallel  construct </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sz w:val="20"/>
                <w:szCs w:val="20"/>
              </w:rPr>
            </w:pPr>
            <w:r w:rsidRPr="001D6B5C">
              <w:rPr>
                <w:sz w:val="20"/>
                <w:szCs w:val="20"/>
              </w:rPr>
              <w:t>Explains the usage of all parallel programming constructs. (2)</w:t>
            </w:r>
          </w:p>
        </w:tc>
        <w:tc>
          <w:tcPr>
            <w:tcW w:w="2777" w:type="dxa"/>
          </w:tcPr>
          <w:p w:rsidR="00CA248D" w:rsidRPr="001D6B5C" w:rsidRDefault="00CA248D" w:rsidP="00C935B1">
            <w:pPr>
              <w:spacing w:after="0"/>
              <w:rPr>
                <w:sz w:val="20"/>
                <w:szCs w:val="20"/>
              </w:rPr>
            </w:pPr>
            <w:r w:rsidRPr="001D6B5C">
              <w:rPr>
                <w:sz w:val="20"/>
                <w:szCs w:val="20"/>
              </w:rPr>
              <w:t xml:space="preserve">Adequately explains the usage of all parallel programming constructs </w:t>
            </w:r>
            <w:r w:rsidRPr="001D6B5C">
              <w:rPr>
                <w:color w:val="000000"/>
                <w:sz w:val="20"/>
                <w:szCs w:val="20"/>
              </w:rPr>
              <w:t>(&lt; 2 to &gt;=1)</w:t>
            </w:r>
          </w:p>
        </w:tc>
        <w:tc>
          <w:tcPr>
            <w:tcW w:w="1334" w:type="dxa"/>
          </w:tcPr>
          <w:p w:rsidR="00CA248D" w:rsidRPr="001D6B5C" w:rsidRDefault="00CA248D" w:rsidP="00C935B1">
            <w:pPr>
              <w:spacing w:after="0"/>
              <w:rPr>
                <w:sz w:val="20"/>
                <w:szCs w:val="20"/>
              </w:rPr>
            </w:pPr>
            <w:r w:rsidRPr="001D6B5C">
              <w:rPr>
                <w:sz w:val="20"/>
                <w:szCs w:val="20"/>
              </w:rPr>
              <w:t>Unable to explain concepts. (0)</w:t>
            </w:r>
          </w:p>
        </w:tc>
      </w:tr>
      <w:tr w:rsidR="00CA248D" w:rsidRPr="001D6B5C" w:rsidTr="00C935B1">
        <w:trPr>
          <w:trHeight w:val="458"/>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widowControl w:val="0"/>
              <w:adjustRightInd w:val="0"/>
              <w:spacing w:after="0"/>
              <w:rPr>
                <w:rFonts w:eastAsia="Times New Roman"/>
                <w:b/>
                <w:bCs/>
                <w:sz w:val="20"/>
                <w:szCs w:val="20"/>
              </w:rPr>
            </w:pPr>
            <w:r w:rsidRPr="001D6B5C">
              <w:rPr>
                <w:rFonts w:eastAsia="Times New Roman"/>
                <w:b/>
                <w:bCs/>
                <w:sz w:val="20"/>
                <w:szCs w:val="20"/>
              </w:rPr>
              <w:t>Application of parallel constructs (1)</w:t>
            </w:r>
          </w:p>
        </w:tc>
        <w:tc>
          <w:tcPr>
            <w:tcW w:w="2693" w:type="dxa"/>
          </w:tcPr>
          <w:p w:rsidR="00CA248D" w:rsidRPr="001D6B5C" w:rsidRDefault="00CA248D" w:rsidP="00C935B1">
            <w:pPr>
              <w:spacing w:after="0"/>
              <w:rPr>
                <w:sz w:val="20"/>
                <w:szCs w:val="20"/>
              </w:rPr>
            </w:pPr>
            <w:r w:rsidRPr="001D6B5C">
              <w:rPr>
                <w:sz w:val="20"/>
                <w:szCs w:val="20"/>
              </w:rPr>
              <w:t>Identifying an appropriate parallel construct for given problem (1)</w:t>
            </w:r>
          </w:p>
        </w:tc>
        <w:tc>
          <w:tcPr>
            <w:tcW w:w="2777" w:type="dxa"/>
          </w:tcPr>
          <w:p w:rsidR="00CA248D" w:rsidRPr="001D6B5C" w:rsidRDefault="00CA248D" w:rsidP="00C935B1">
            <w:pPr>
              <w:spacing w:after="0"/>
              <w:rPr>
                <w:sz w:val="20"/>
                <w:szCs w:val="20"/>
              </w:rPr>
            </w:pPr>
          </w:p>
        </w:tc>
        <w:tc>
          <w:tcPr>
            <w:tcW w:w="1334" w:type="dxa"/>
          </w:tcPr>
          <w:p w:rsidR="00CA248D" w:rsidRPr="001D6B5C" w:rsidRDefault="00CA248D" w:rsidP="00C935B1">
            <w:pPr>
              <w:spacing w:after="0"/>
              <w:rPr>
                <w:sz w:val="20"/>
                <w:szCs w:val="20"/>
              </w:rPr>
            </w:pPr>
            <w:r w:rsidRPr="001D6B5C">
              <w:rPr>
                <w:sz w:val="20"/>
                <w:szCs w:val="20"/>
              </w:rPr>
              <w:t>Did not solve problem.(0)</w:t>
            </w:r>
          </w:p>
        </w:tc>
      </w:tr>
    </w:tbl>
    <w:p w:rsidR="00CA248D" w:rsidRPr="001D6B5C" w:rsidRDefault="00CA248D" w:rsidP="00CA248D">
      <w:pPr>
        <w:jc w:val="center"/>
        <w:rPr>
          <w:b/>
          <w:sz w:val="28"/>
          <w:szCs w:val="28"/>
        </w:rPr>
      </w:pPr>
    </w:p>
    <w:p w:rsidR="00CA248D" w:rsidRPr="001D6B5C" w:rsidRDefault="00CA248D"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D6B5C"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D6B5C"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D6B5C"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1290E" w:rsidRPr="001D6B5C" w:rsidRDefault="0061290E" w:rsidP="007D0FB2">
      <w:pPr>
        <w:suppressAutoHyphens w:val="0"/>
        <w:autoSpaceDE w:val="0"/>
        <w:autoSpaceDN w:val="0"/>
        <w:adjustRightInd w:val="0"/>
        <w:spacing w:before="0" w:after="0"/>
        <w:rPr>
          <w:rFonts w:eastAsia="Times New Roman"/>
          <w:b/>
          <w:bCs/>
          <w:sz w:val="20"/>
          <w:szCs w:val="20"/>
          <w:lang w:val="en-IN" w:eastAsia="en-IN"/>
        </w:rPr>
      </w:pPr>
    </w:p>
    <w:p w:rsidR="0061290E" w:rsidRPr="001D6B5C" w:rsidRDefault="0061290E" w:rsidP="007D0FB2">
      <w:pPr>
        <w:suppressAutoHyphens w:val="0"/>
        <w:autoSpaceDE w:val="0"/>
        <w:autoSpaceDN w:val="0"/>
        <w:adjustRightInd w:val="0"/>
        <w:spacing w:before="0" w:after="0"/>
        <w:rPr>
          <w:rFonts w:eastAsia="Times New Roman"/>
          <w:b/>
          <w:bCs/>
          <w:sz w:val="20"/>
          <w:szCs w:val="20"/>
          <w:lang w:val="en-IN" w:eastAsia="en-IN"/>
        </w:rPr>
      </w:pPr>
    </w:p>
    <w:p w:rsidR="00BD7EF2" w:rsidRPr="001D6B5C" w:rsidRDefault="00BD7EF2" w:rsidP="007D0FB2">
      <w:pPr>
        <w:suppressAutoHyphens w:val="0"/>
        <w:autoSpaceDE w:val="0"/>
        <w:autoSpaceDN w:val="0"/>
        <w:adjustRightInd w:val="0"/>
        <w:spacing w:before="0" w:after="0"/>
        <w:jc w:val="center"/>
        <w:rPr>
          <w:rFonts w:eastAsia="Times New Roman"/>
          <w:b/>
          <w:bCs/>
          <w:szCs w:val="24"/>
          <w:lang w:val="en-IN" w:eastAsia="en-IN"/>
        </w:rPr>
      </w:pPr>
    </w:p>
    <w:p w:rsidR="00BD7EF2" w:rsidRPr="001D6B5C" w:rsidRDefault="00BD7EF2" w:rsidP="007D0FB2">
      <w:pPr>
        <w:suppressAutoHyphens w:val="0"/>
        <w:autoSpaceDE w:val="0"/>
        <w:autoSpaceDN w:val="0"/>
        <w:adjustRightInd w:val="0"/>
        <w:spacing w:before="0" w:after="0"/>
        <w:jc w:val="center"/>
        <w:rPr>
          <w:rFonts w:eastAsia="Times New Roman"/>
          <w:b/>
          <w:bCs/>
          <w:szCs w:val="24"/>
          <w:lang w:val="en-IN" w:eastAsia="en-IN"/>
        </w:rPr>
      </w:pPr>
    </w:p>
    <w:p w:rsidR="00BD7EF2" w:rsidRPr="001D6B5C" w:rsidRDefault="00BD7EF2" w:rsidP="007D0FB2">
      <w:pPr>
        <w:suppressAutoHyphens w:val="0"/>
        <w:autoSpaceDE w:val="0"/>
        <w:autoSpaceDN w:val="0"/>
        <w:adjustRightInd w:val="0"/>
        <w:spacing w:before="0" w:after="0"/>
        <w:jc w:val="center"/>
        <w:rPr>
          <w:rFonts w:eastAsia="Times New Roman"/>
          <w:b/>
          <w:bCs/>
          <w:szCs w:val="24"/>
          <w:lang w:val="en-IN" w:eastAsia="en-IN"/>
        </w:rPr>
      </w:pPr>
    </w:p>
    <w:p w:rsidR="00BD7EF2" w:rsidRPr="001D6B5C" w:rsidRDefault="00BD7EF2" w:rsidP="007D0FB2">
      <w:pPr>
        <w:suppressAutoHyphens w:val="0"/>
        <w:autoSpaceDE w:val="0"/>
        <w:autoSpaceDN w:val="0"/>
        <w:adjustRightInd w:val="0"/>
        <w:spacing w:before="0" w:after="0"/>
        <w:jc w:val="center"/>
        <w:rPr>
          <w:rFonts w:eastAsia="Times New Roman"/>
          <w:b/>
          <w:bCs/>
          <w:szCs w:val="24"/>
          <w:lang w:val="en-IN" w:eastAsia="en-IN"/>
        </w:rPr>
      </w:pPr>
    </w:p>
    <w:p w:rsidR="00F64F18" w:rsidRPr="001D6B5C" w:rsidRDefault="00F64F18" w:rsidP="007D0FB2">
      <w:pPr>
        <w:suppressAutoHyphens w:val="0"/>
        <w:autoSpaceDE w:val="0"/>
        <w:autoSpaceDN w:val="0"/>
        <w:adjustRightInd w:val="0"/>
        <w:spacing w:before="0" w:after="0"/>
        <w:jc w:val="center"/>
        <w:rPr>
          <w:rFonts w:eastAsia="Times New Roman"/>
          <w:bCs/>
          <w:szCs w:val="24"/>
          <w:lang w:val="en-IN" w:eastAsia="en-IN"/>
        </w:rPr>
      </w:pPr>
      <w:r w:rsidRPr="001D6B5C">
        <w:rPr>
          <w:rFonts w:eastAsia="Times New Roman"/>
          <w:b/>
          <w:bCs/>
          <w:szCs w:val="24"/>
          <w:lang w:val="en-IN" w:eastAsia="en-IN"/>
        </w:rPr>
        <w:t>Experiment No. 2</w:t>
      </w:r>
    </w:p>
    <w:p w:rsidR="00F64F18" w:rsidRPr="001D6B5C" w:rsidRDefault="00F64F18" w:rsidP="00F64F18">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w:t>
      </w:r>
      <w:r w:rsidR="0042617B" w:rsidRPr="001D6B5C">
        <w:rPr>
          <w:rFonts w:eastAsia="Times New Roman"/>
          <w:b/>
          <w:bCs/>
          <w:szCs w:val="24"/>
          <w:lang w:val="en-IN" w:eastAsia="en-IN"/>
        </w:rPr>
        <w:t>**********</w:t>
      </w:r>
    </w:p>
    <w:p w:rsidR="00C16DBC" w:rsidRPr="001D6B5C" w:rsidRDefault="005005A1" w:rsidP="00C16DBC">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PADP</w:t>
      </w:r>
      <w:r w:rsidR="006972D4" w:rsidRPr="001D6B5C">
        <w:rPr>
          <w:rFonts w:eastAsia="Times New Roman"/>
          <w:b/>
          <w:bCs/>
          <w:szCs w:val="24"/>
          <w:lang w:val="en-IN" w:eastAsia="en-IN"/>
        </w:rPr>
        <w:t xml:space="preserve"> Lab, RVCE, CSE Aug </w:t>
      </w:r>
      <w:r w:rsidR="00887309" w:rsidRPr="001D6B5C">
        <w:rPr>
          <w:rFonts w:eastAsia="Times New Roman"/>
          <w:b/>
          <w:bCs/>
          <w:szCs w:val="24"/>
          <w:lang w:val="en-IN" w:eastAsia="en-IN"/>
        </w:rPr>
        <w:t>2021</w:t>
      </w:r>
    </w:p>
    <w:p w:rsidR="00F64F18" w:rsidRPr="001D6B5C" w:rsidRDefault="00F64F18" w:rsidP="00F64F18">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Example  :</w:t>
      </w:r>
      <w:r w:rsidR="00C16DBC" w:rsidRPr="001D6B5C">
        <w:rPr>
          <w:rFonts w:eastAsia="Times New Roman"/>
          <w:bCs/>
          <w:szCs w:val="24"/>
          <w:lang w:val="en-IN" w:eastAsia="en-IN"/>
        </w:rPr>
        <w:t>Matrix Multiplication</w:t>
      </w:r>
    </w:p>
    <w:p w:rsidR="00C16DBC" w:rsidRPr="001D6B5C" w:rsidRDefault="00F64F18" w:rsidP="00C16DBC">
      <w:pPr>
        <w:spacing w:before="0" w:after="0"/>
        <w:rPr>
          <w:szCs w:val="24"/>
        </w:rPr>
      </w:pPr>
      <w:r w:rsidRPr="001D6B5C">
        <w:rPr>
          <w:rFonts w:eastAsia="Times New Roman"/>
          <w:bCs/>
          <w:szCs w:val="24"/>
          <w:lang w:val="en-IN" w:eastAsia="en-IN"/>
        </w:rPr>
        <w:t>Objective :</w:t>
      </w:r>
      <w:r w:rsidR="00C16DBC" w:rsidRPr="001D6B5C">
        <w:rPr>
          <w:szCs w:val="24"/>
        </w:rPr>
        <w:t>Write a</w:t>
      </w:r>
      <w:r w:rsidR="0061290E" w:rsidRPr="001D6B5C">
        <w:rPr>
          <w:szCs w:val="24"/>
        </w:rPr>
        <w:t>n OpenMP</w:t>
      </w:r>
      <w:r w:rsidR="00C16DBC" w:rsidRPr="001D6B5C">
        <w:rPr>
          <w:szCs w:val="24"/>
        </w:rPr>
        <w:t xml:space="preserve"> program that computes a simple matrix-matrix multiplication using </w:t>
      </w:r>
      <w:r w:rsidR="00E56F69" w:rsidRPr="001D6B5C">
        <w:rPr>
          <w:szCs w:val="24"/>
        </w:rPr>
        <w:t xml:space="preserve">dynamic </w:t>
      </w:r>
      <w:r w:rsidR="0061290E" w:rsidRPr="001D6B5C">
        <w:rPr>
          <w:szCs w:val="24"/>
        </w:rPr>
        <w:t>memory allocation.</w:t>
      </w:r>
    </w:p>
    <w:p w:rsidR="00C16DBC" w:rsidRPr="001D6B5C" w:rsidRDefault="00C16DBC" w:rsidP="00C16DBC">
      <w:pPr>
        <w:spacing w:before="0" w:after="0"/>
        <w:rPr>
          <w:szCs w:val="24"/>
        </w:rPr>
      </w:pPr>
      <w:r w:rsidRPr="001D6B5C">
        <w:rPr>
          <w:szCs w:val="24"/>
        </w:rPr>
        <w:t>a) Illustrate the correctness of the program.</w:t>
      </w:r>
    </w:p>
    <w:p w:rsidR="00C16DBC" w:rsidRPr="001D6B5C" w:rsidRDefault="00C16DBC" w:rsidP="00C16DBC">
      <w:pPr>
        <w:suppressAutoHyphens w:val="0"/>
        <w:autoSpaceDE w:val="0"/>
        <w:autoSpaceDN w:val="0"/>
        <w:adjustRightInd w:val="0"/>
        <w:spacing w:before="0" w:after="0"/>
        <w:jc w:val="left"/>
        <w:rPr>
          <w:szCs w:val="24"/>
        </w:rPr>
      </w:pPr>
      <w:r w:rsidRPr="001D6B5C">
        <w:rPr>
          <w:szCs w:val="24"/>
        </w:rPr>
        <w:t>b) Justify the inference when outer “for” loop is parallelized with and without using the explicit data scope variables.</w:t>
      </w:r>
    </w:p>
    <w:p w:rsidR="00F64F18" w:rsidRPr="001D6B5C" w:rsidRDefault="00F64F18" w:rsidP="00C16DBC">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Input :  Number of threads</w:t>
      </w:r>
      <w:r w:rsidR="00C16DBC" w:rsidRPr="001D6B5C">
        <w:rPr>
          <w:rFonts w:eastAsia="Times New Roman"/>
          <w:bCs/>
          <w:szCs w:val="24"/>
          <w:lang w:val="en-IN" w:eastAsia="en-IN"/>
        </w:rPr>
        <w:t>, Matrix Size</w:t>
      </w:r>
    </w:p>
    <w:p w:rsidR="00F64F18" w:rsidRPr="001D6B5C" w:rsidRDefault="00F64F18" w:rsidP="00F64F18">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Output  :</w:t>
      </w:r>
      <w:r w:rsidR="001F3B62" w:rsidRPr="001D6B5C">
        <w:rPr>
          <w:rFonts w:eastAsia="Times New Roman"/>
          <w:bCs/>
          <w:szCs w:val="24"/>
          <w:lang w:val="en-IN" w:eastAsia="en-IN"/>
        </w:rPr>
        <w:t>Output Matrix, Time</w:t>
      </w:r>
      <w:r w:rsidRPr="001D6B5C">
        <w:rPr>
          <w:rFonts w:eastAsia="Times New Roman"/>
          <w:bCs/>
          <w:szCs w:val="24"/>
          <w:lang w:val="en-IN" w:eastAsia="en-IN"/>
        </w:rPr>
        <w:t>.</w:t>
      </w:r>
    </w:p>
    <w:p w:rsidR="00F64F18" w:rsidRPr="001D6B5C" w:rsidRDefault="00F64F18" w:rsidP="00F64F18">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r w:rsidR="007D0C2F" w:rsidRPr="001D6B5C">
        <w:rPr>
          <w:rFonts w:eastAsia="Times New Roman"/>
          <w:bCs/>
          <w:szCs w:val="24"/>
          <w:lang w:val="en-IN" w:eastAsia="en-IN"/>
        </w:rPr>
        <w:t>*******************************</w:t>
      </w:r>
      <w:r w:rsidR="00C568B1" w:rsidRPr="001D6B5C">
        <w:rPr>
          <w:rFonts w:eastAsia="Times New Roman"/>
          <w:bCs/>
          <w:szCs w:val="24"/>
          <w:lang w:val="en-IN" w:eastAsia="en-IN"/>
        </w:rPr>
        <w: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&lt;stdio.h&gt;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 main()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 m, n, p, q, c, d, k, sum = 0;</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 first[10][10], second[10][10], multiply[10][10];</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printf("Enter the number of rows and columns of first matrix\n");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scanf("%d%d", &amp;m, &amp;n);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printf("Enter the elements of first matrix\n");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c = 0 ; c &lt; m ; c++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d = 0 ; d &lt; n ; d++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scanf("%d", &amp;first[c][d]);</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printf("Enter the number of rows and columns of second matrix\n");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scanf("%d%d", &amp;p, &amp;q);</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 ( n != p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printf("Matrices with entered orders can't be multiplied with each other.\n");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else</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printf("Enter the elements of second matrix\n");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c = 0 ; c &lt; p ; c++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d = 0 ; d &lt; q ; d++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scanf("%d", &amp;second[c][d]);</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c = 0 ; c &lt; m ; c++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d = 0 ; d &lt; q ; d++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k = 0 ; k &lt; p ; k++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sum = sum + first[c][k]*second[k][d];</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multiply[c][d] = sum;</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sum = 0;</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lastRenderedPageBreak/>
        <w:t xml:space="preserve">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printf("Product of entered matrices:-\n");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c = 0 ; c &lt; m ; c++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 d = 0 ; d &lt; q ; d++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printf("%d\t", multiply[c][d]);</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printf("\n");</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D6B5C" w:rsidRDefault="006A2B33" w:rsidP="006A2B33">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return 0;</w:t>
      </w:r>
    </w:p>
    <w:p w:rsidR="00CC3196" w:rsidRPr="001D6B5C" w:rsidRDefault="006A2B33" w:rsidP="007D0C2F">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42617B" w:rsidRPr="001D6B5C" w:rsidRDefault="0042617B" w:rsidP="007D0C2F">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Output:</w:t>
      </w:r>
    </w:p>
    <w:p w:rsidR="00EB3CD0" w:rsidRPr="001D6B5C" w:rsidRDefault="00EB3CD0" w:rsidP="00036A94">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26"/>
        <w:gridCol w:w="1276"/>
        <w:gridCol w:w="1896"/>
        <w:gridCol w:w="2160"/>
        <w:gridCol w:w="1614"/>
      </w:tblGrid>
      <w:tr w:rsidR="00EB3CD0" w:rsidRPr="001D6B5C" w:rsidTr="00DF71E8">
        <w:trPr>
          <w:trHeight w:hRule="exact" w:val="482"/>
        </w:trPr>
        <w:tc>
          <w:tcPr>
            <w:tcW w:w="1526" w:type="dxa"/>
            <w:vMerge w:val="restart"/>
            <w:shd w:val="clear" w:color="auto" w:fill="8DB3E2" w:themeFill="text2" w:themeFillTint="66"/>
          </w:tcPr>
          <w:p w:rsidR="00EB3CD0" w:rsidRPr="001D6B5C" w:rsidRDefault="00EB3CD0" w:rsidP="00DF71E8">
            <w:pPr>
              <w:rPr>
                <w:b/>
                <w:szCs w:val="24"/>
              </w:rPr>
            </w:pPr>
            <w:r w:rsidRPr="001D6B5C">
              <w:rPr>
                <w:b/>
                <w:szCs w:val="24"/>
              </w:rPr>
              <w:t>Input size</w:t>
            </w:r>
          </w:p>
        </w:tc>
        <w:tc>
          <w:tcPr>
            <w:tcW w:w="6946" w:type="dxa"/>
            <w:gridSpan w:val="4"/>
            <w:shd w:val="clear" w:color="auto" w:fill="8DB3E2" w:themeFill="text2" w:themeFillTint="66"/>
          </w:tcPr>
          <w:p w:rsidR="00EB3CD0" w:rsidRPr="001D6B5C" w:rsidRDefault="00EB3CD0" w:rsidP="00DF71E8">
            <w:pPr>
              <w:jc w:val="center"/>
              <w:rPr>
                <w:b/>
                <w:szCs w:val="24"/>
              </w:rPr>
            </w:pPr>
            <w:r w:rsidRPr="001D6B5C">
              <w:rPr>
                <w:b/>
                <w:szCs w:val="24"/>
              </w:rPr>
              <w:t>Execution Time- Number of Threads</w:t>
            </w:r>
          </w:p>
        </w:tc>
      </w:tr>
      <w:tr w:rsidR="00AE0A0F" w:rsidRPr="001D6B5C" w:rsidTr="00AE0A0F">
        <w:trPr>
          <w:trHeight w:hRule="exact" w:val="482"/>
        </w:trPr>
        <w:tc>
          <w:tcPr>
            <w:tcW w:w="1526" w:type="dxa"/>
            <w:vMerge/>
            <w:shd w:val="clear" w:color="auto" w:fill="8DB3E2" w:themeFill="text2" w:themeFillTint="66"/>
          </w:tcPr>
          <w:p w:rsidR="00AE0A0F" w:rsidRPr="001D6B5C" w:rsidRDefault="00AE0A0F" w:rsidP="00DF71E8">
            <w:pPr>
              <w:rPr>
                <w:b/>
                <w:szCs w:val="24"/>
              </w:rPr>
            </w:pPr>
          </w:p>
        </w:tc>
        <w:tc>
          <w:tcPr>
            <w:tcW w:w="1276" w:type="dxa"/>
            <w:shd w:val="clear" w:color="auto" w:fill="8DB3E2" w:themeFill="text2" w:themeFillTint="66"/>
          </w:tcPr>
          <w:p w:rsidR="00AE0A0F" w:rsidRPr="001D6B5C" w:rsidRDefault="00AE0A0F" w:rsidP="00DF71E8">
            <w:pPr>
              <w:rPr>
                <w:b/>
                <w:szCs w:val="24"/>
              </w:rPr>
            </w:pPr>
            <w:r w:rsidRPr="001D6B5C">
              <w:rPr>
                <w:b/>
                <w:szCs w:val="24"/>
              </w:rPr>
              <w:t>1</w:t>
            </w:r>
          </w:p>
        </w:tc>
        <w:tc>
          <w:tcPr>
            <w:tcW w:w="1896" w:type="dxa"/>
            <w:shd w:val="clear" w:color="auto" w:fill="8DB3E2" w:themeFill="text2" w:themeFillTint="66"/>
          </w:tcPr>
          <w:p w:rsidR="00AE0A0F" w:rsidRPr="001D6B5C" w:rsidRDefault="00AE0A0F" w:rsidP="00DF71E8">
            <w:pPr>
              <w:rPr>
                <w:b/>
                <w:szCs w:val="24"/>
              </w:rPr>
            </w:pPr>
            <w:r w:rsidRPr="001D6B5C">
              <w:rPr>
                <w:b/>
                <w:szCs w:val="24"/>
              </w:rPr>
              <w:t>2</w:t>
            </w:r>
          </w:p>
        </w:tc>
        <w:tc>
          <w:tcPr>
            <w:tcW w:w="2160" w:type="dxa"/>
            <w:shd w:val="clear" w:color="auto" w:fill="8DB3E2" w:themeFill="text2" w:themeFillTint="66"/>
          </w:tcPr>
          <w:p w:rsidR="00AE0A0F" w:rsidRPr="001D6B5C" w:rsidRDefault="00AE0A0F" w:rsidP="00DF71E8">
            <w:pPr>
              <w:rPr>
                <w:b/>
                <w:szCs w:val="24"/>
              </w:rPr>
            </w:pPr>
            <w:r w:rsidRPr="001D6B5C">
              <w:rPr>
                <w:b/>
                <w:szCs w:val="24"/>
              </w:rPr>
              <w:t>4</w:t>
            </w:r>
          </w:p>
          <w:p w:rsidR="00AE0A0F" w:rsidRPr="001D6B5C" w:rsidRDefault="00AE0A0F" w:rsidP="00DF71E8">
            <w:pPr>
              <w:rPr>
                <w:b/>
                <w:szCs w:val="24"/>
              </w:rPr>
            </w:pPr>
          </w:p>
        </w:tc>
        <w:tc>
          <w:tcPr>
            <w:tcW w:w="1614" w:type="dxa"/>
            <w:shd w:val="clear" w:color="auto" w:fill="8DB3E2" w:themeFill="text2" w:themeFillTint="66"/>
          </w:tcPr>
          <w:p w:rsidR="00AE0A0F" w:rsidRPr="001D6B5C" w:rsidRDefault="00AE0A0F" w:rsidP="00DF71E8">
            <w:pPr>
              <w:rPr>
                <w:b/>
                <w:szCs w:val="24"/>
              </w:rPr>
            </w:pPr>
            <w:r w:rsidRPr="001D6B5C">
              <w:rPr>
                <w:b/>
                <w:szCs w:val="24"/>
              </w:rPr>
              <w:t>8</w:t>
            </w:r>
          </w:p>
        </w:tc>
      </w:tr>
      <w:tr w:rsidR="00AE0A0F" w:rsidRPr="001D6B5C" w:rsidTr="00AE0A0F">
        <w:trPr>
          <w:trHeight w:hRule="exact" w:val="482"/>
        </w:trPr>
        <w:tc>
          <w:tcPr>
            <w:tcW w:w="1526" w:type="dxa"/>
          </w:tcPr>
          <w:p w:rsidR="00AE0A0F" w:rsidRPr="001D6B5C" w:rsidRDefault="00AE0A0F" w:rsidP="00DF71E8">
            <w:pPr>
              <w:rPr>
                <w:szCs w:val="24"/>
              </w:rPr>
            </w:pPr>
          </w:p>
        </w:tc>
        <w:tc>
          <w:tcPr>
            <w:tcW w:w="1276" w:type="dxa"/>
          </w:tcPr>
          <w:p w:rsidR="00AE0A0F" w:rsidRPr="001D6B5C" w:rsidRDefault="00AE0A0F" w:rsidP="00DF71E8">
            <w:pPr>
              <w:rPr>
                <w:szCs w:val="24"/>
              </w:rPr>
            </w:pPr>
          </w:p>
        </w:tc>
        <w:tc>
          <w:tcPr>
            <w:tcW w:w="1896" w:type="dxa"/>
          </w:tcPr>
          <w:p w:rsidR="00AE0A0F" w:rsidRPr="001D6B5C" w:rsidRDefault="00AE0A0F" w:rsidP="00DF71E8">
            <w:pPr>
              <w:rPr>
                <w:szCs w:val="24"/>
              </w:rPr>
            </w:pPr>
          </w:p>
        </w:tc>
        <w:tc>
          <w:tcPr>
            <w:tcW w:w="2160" w:type="dxa"/>
            <w:shd w:val="clear" w:color="auto" w:fill="FFFFFF" w:themeFill="background1"/>
          </w:tcPr>
          <w:p w:rsidR="00AE0A0F" w:rsidRPr="001D6B5C" w:rsidRDefault="00AE0A0F" w:rsidP="00DF71E8">
            <w:pPr>
              <w:rPr>
                <w:szCs w:val="24"/>
              </w:rPr>
            </w:pPr>
          </w:p>
        </w:tc>
        <w:tc>
          <w:tcPr>
            <w:tcW w:w="1614" w:type="dxa"/>
          </w:tcPr>
          <w:p w:rsidR="00AE0A0F" w:rsidRPr="001D6B5C" w:rsidRDefault="00AE0A0F" w:rsidP="00DF71E8">
            <w:pPr>
              <w:rPr>
                <w:szCs w:val="24"/>
              </w:rPr>
            </w:pPr>
          </w:p>
        </w:tc>
      </w:tr>
      <w:tr w:rsidR="00AE0A0F" w:rsidRPr="001D6B5C" w:rsidTr="00AE0A0F">
        <w:trPr>
          <w:trHeight w:hRule="exact" w:val="482"/>
        </w:trPr>
        <w:tc>
          <w:tcPr>
            <w:tcW w:w="1526" w:type="dxa"/>
          </w:tcPr>
          <w:p w:rsidR="00AE0A0F" w:rsidRPr="001D6B5C" w:rsidRDefault="00AE0A0F" w:rsidP="00DF71E8">
            <w:pPr>
              <w:rPr>
                <w:szCs w:val="24"/>
              </w:rPr>
            </w:pPr>
          </w:p>
        </w:tc>
        <w:tc>
          <w:tcPr>
            <w:tcW w:w="1276" w:type="dxa"/>
          </w:tcPr>
          <w:p w:rsidR="00AE0A0F" w:rsidRPr="001D6B5C" w:rsidRDefault="00AE0A0F" w:rsidP="00DF71E8">
            <w:pPr>
              <w:rPr>
                <w:szCs w:val="24"/>
              </w:rPr>
            </w:pPr>
          </w:p>
        </w:tc>
        <w:tc>
          <w:tcPr>
            <w:tcW w:w="1896" w:type="dxa"/>
          </w:tcPr>
          <w:p w:rsidR="00AE0A0F" w:rsidRPr="001D6B5C" w:rsidRDefault="00AE0A0F" w:rsidP="00DF71E8">
            <w:pPr>
              <w:rPr>
                <w:szCs w:val="24"/>
              </w:rPr>
            </w:pPr>
          </w:p>
        </w:tc>
        <w:tc>
          <w:tcPr>
            <w:tcW w:w="2160" w:type="dxa"/>
            <w:shd w:val="clear" w:color="auto" w:fill="FFFFFF" w:themeFill="background1"/>
          </w:tcPr>
          <w:p w:rsidR="00AE0A0F" w:rsidRPr="001D6B5C" w:rsidRDefault="00AE0A0F" w:rsidP="00DF71E8">
            <w:pPr>
              <w:rPr>
                <w:szCs w:val="24"/>
              </w:rPr>
            </w:pPr>
          </w:p>
        </w:tc>
        <w:tc>
          <w:tcPr>
            <w:tcW w:w="1614" w:type="dxa"/>
          </w:tcPr>
          <w:p w:rsidR="00AE0A0F" w:rsidRPr="001D6B5C" w:rsidRDefault="00AE0A0F" w:rsidP="00DF71E8">
            <w:pPr>
              <w:rPr>
                <w:szCs w:val="24"/>
              </w:rPr>
            </w:pPr>
          </w:p>
        </w:tc>
      </w:tr>
      <w:tr w:rsidR="00AE0A0F" w:rsidRPr="001D6B5C" w:rsidTr="00AE0A0F">
        <w:trPr>
          <w:trHeight w:hRule="exact" w:val="482"/>
        </w:trPr>
        <w:tc>
          <w:tcPr>
            <w:tcW w:w="1526" w:type="dxa"/>
          </w:tcPr>
          <w:p w:rsidR="00AE0A0F" w:rsidRPr="001D6B5C" w:rsidRDefault="00AE0A0F" w:rsidP="00DF71E8">
            <w:pPr>
              <w:rPr>
                <w:szCs w:val="24"/>
              </w:rPr>
            </w:pPr>
          </w:p>
        </w:tc>
        <w:tc>
          <w:tcPr>
            <w:tcW w:w="1276" w:type="dxa"/>
          </w:tcPr>
          <w:p w:rsidR="00AE0A0F" w:rsidRPr="001D6B5C" w:rsidRDefault="00AE0A0F" w:rsidP="00DF71E8">
            <w:pPr>
              <w:rPr>
                <w:szCs w:val="24"/>
              </w:rPr>
            </w:pPr>
          </w:p>
        </w:tc>
        <w:tc>
          <w:tcPr>
            <w:tcW w:w="1896" w:type="dxa"/>
          </w:tcPr>
          <w:p w:rsidR="00AE0A0F" w:rsidRPr="001D6B5C" w:rsidRDefault="00AE0A0F" w:rsidP="00DF71E8">
            <w:pPr>
              <w:rPr>
                <w:szCs w:val="24"/>
              </w:rPr>
            </w:pPr>
          </w:p>
        </w:tc>
        <w:tc>
          <w:tcPr>
            <w:tcW w:w="2160" w:type="dxa"/>
            <w:shd w:val="clear" w:color="auto" w:fill="FFFFFF" w:themeFill="background1"/>
          </w:tcPr>
          <w:p w:rsidR="00AE0A0F" w:rsidRPr="001D6B5C" w:rsidRDefault="00AE0A0F" w:rsidP="00DF71E8">
            <w:pPr>
              <w:rPr>
                <w:szCs w:val="24"/>
              </w:rPr>
            </w:pPr>
          </w:p>
        </w:tc>
        <w:tc>
          <w:tcPr>
            <w:tcW w:w="1614" w:type="dxa"/>
          </w:tcPr>
          <w:p w:rsidR="00AE0A0F" w:rsidRPr="001D6B5C" w:rsidRDefault="00AE0A0F" w:rsidP="00DF71E8">
            <w:pPr>
              <w:rPr>
                <w:szCs w:val="24"/>
              </w:rPr>
            </w:pPr>
          </w:p>
        </w:tc>
      </w:tr>
      <w:tr w:rsidR="00AE0A0F" w:rsidRPr="001D6B5C" w:rsidTr="00AE0A0F">
        <w:trPr>
          <w:trHeight w:hRule="exact" w:val="482"/>
        </w:trPr>
        <w:tc>
          <w:tcPr>
            <w:tcW w:w="1526" w:type="dxa"/>
          </w:tcPr>
          <w:p w:rsidR="00AE0A0F" w:rsidRPr="001D6B5C" w:rsidRDefault="00AE0A0F" w:rsidP="00DF71E8">
            <w:pPr>
              <w:rPr>
                <w:szCs w:val="24"/>
              </w:rPr>
            </w:pPr>
          </w:p>
        </w:tc>
        <w:tc>
          <w:tcPr>
            <w:tcW w:w="1276" w:type="dxa"/>
          </w:tcPr>
          <w:p w:rsidR="00AE0A0F" w:rsidRPr="001D6B5C" w:rsidRDefault="00AE0A0F" w:rsidP="00DF71E8">
            <w:pPr>
              <w:rPr>
                <w:szCs w:val="24"/>
              </w:rPr>
            </w:pPr>
          </w:p>
        </w:tc>
        <w:tc>
          <w:tcPr>
            <w:tcW w:w="1896" w:type="dxa"/>
          </w:tcPr>
          <w:p w:rsidR="00AE0A0F" w:rsidRPr="001D6B5C" w:rsidRDefault="00AE0A0F" w:rsidP="00DF71E8">
            <w:pPr>
              <w:rPr>
                <w:szCs w:val="24"/>
              </w:rPr>
            </w:pPr>
          </w:p>
        </w:tc>
        <w:tc>
          <w:tcPr>
            <w:tcW w:w="2160" w:type="dxa"/>
            <w:shd w:val="clear" w:color="auto" w:fill="FFFFFF" w:themeFill="background1"/>
          </w:tcPr>
          <w:p w:rsidR="00AE0A0F" w:rsidRPr="001D6B5C" w:rsidRDefault="00AE0A0F" w:rsidP="00DF71E8">
            <w:pPr>
              <w:rPr>
                <w:szCs w:val="24"/>
              </w:rPr>
            </w:pPr>
          </w:p>
        </w:tc>
        <w:tc>
          <w:tcPr>
            <w:tcW w:w="1614" w:type="dxa"/>
          </w:tcPr>
          <w:p w:rsidR="00AE0A0F" w:rsidRPr="001D6B5C" w:rsidRDefault="00AE0A0F" w:rsidP="00DF71E8">
            <w:pPr>
              <w:rPr>
                <w:szCs w:val="24"/>
              </w:rPr>
            </w:pPr>
          </w:p>
        </w:tc>
      </w:tr>
    </w:tbl>
    <w:p w:rsidR="00EB3CD0" w:rsidRPr="001D6B5C" w:rsidRDefault="00EB3CD0" w:rsidP="00036A94">
      <w:pPr>
        <w:suppressAutoHyphens w:val="0"/>
        <w:autoSpaceDE w:val="0"/>
        <w:autoSpaceDN w:val="0"/>
        <w:adjustRightInd w:val="0"/>
        <w:spacing w:before="0" w:after="0"/>
        <w:jc w:val="left"/>
        <w:rPr>
          <w:rFonts w:eastAsia="Times New Roman"/>
          <w:b/>
          <w:bCs/>
          <w:szCs w:val="24"/>
          <w:lang w:val="en-IN" w:eastAsia="en-IN"/>
        </w:rPr>
      </w:pPr>
    </w:p>
    <w:p w:rsidR="00036A94" w:rsidRPr="001D6B5C" w:rsidRDefault="00036A94" w:rsidP="00036A94">
      <w:pPr>
        <w:rPr>
          <w:szCs w:val="24"/>
        </w:rPr>
      </w:pPr>
      <w:r w:rsidRPr="001D6B5C">
        <w:rPr>
          <w:szCs w:val="24"/>
        </w:rPr>
        <w:t>Plot the graphs for the following</w:t>
      </w:r>
    </w:p>
    <w:p w:rsidR="00036A94" w:rsidRPr="001D6B5C" w:rsidRDefault="00036A94" w:rsidP="00EC7A46">
      <w:pPr>
        <w:pStyle w:val="ListParagraph"/>
        <w:numPr>
          <w:ilvl w:val="0"/>
          <w:numId w:val="23"/>
        </w:numPr>
        <w:suppressAutoHyphens w:val="0"/>
        <w:spacing w:before="0" w:after="200" w:line="276" w:lineRule="auto"/>
        <w:contextualSpacing/>
        <w:jc w:val="left"/>
        <w:rPr>
          <w:szCs w:val="24"/>
        </w:rPr>
      </w:pPr>
      <w:r w:rsidRPr="001D6B5C">
        <w:rPr>
          <w:szCs w:val="24"/>
        </w:rPr>
        <w:t>Number of threads vs Execution time</w:t>
      </w:r>
    </w:p>
    <w:p w:rsidR="00036A94" w:rsidRPr="001D6B5C" w:rsidRDefault="00036A94" w:rsidP="00EC7A46">
      <w:pPr>
        <w:pStyle w:val="ListParagraph"/>
        <w:numPr>
          <w:ilvl w:val="0"/>
          <w:numId w:val="23"/>
        </w:numPr>
        <w:suppressAutoHyphens w:val="0"/>
        <w:spacing w:before="0" w:after="200" w:line="276" w:lineRule="auto"/>
        <w:contextualSpacing/>
        <w:jc w:val="left"/>
        <w:rPr>
          <w:szCs w:val="24"/>
        </w:rPr>
      </w:pPr>
      <w:r w:rsidRPr="001D6B5C">
        <w:rPr>
          <w:szCs w:val="24"/>
        </w:rPr>
        <w:t>Input size vs execution time</w:t>
      </w:r>
    </w:p>
    <w:p w:rsidR="00036A94" w:rsidRPr="001D6B5C" w:rsidRDefault="00036A94" w:rsidP="00036A94">
      <w:pPr>
        <w:rPr>
          <w:b/>
          <w:szCs w:val="24"/>
        </w:rPr>
      </w:pPr>
      <w:r w:rsidRPr="001D6B5C">
        <w:rPr>
          <w:b/>
          <w:szCs w:val="24"/>
        </w:rPr>
        <w:t>Observation:</w:t>
      </w:r>
    </w:p>
    <w:p w:rsidR="00036A94" w:rsidRPr="001D6B5C" w:rsidRDefault="00036A94" w:rsidP="00036A94">
      <w:pPr>
        <w:suppressAutoHyphens w:val="0"/>
        <w:autoSpaceDE w:val="0"/>
        <w:autoSpaceDN w:val="0"/>
        <w:adjustRightInd w:val="0"/>
        <w:spacing w:before="0" w:after="0"/>
        <w:jc w:val="left"/>
        <w:rPr>
          <w:rFonts w:eastAsia="Times New Roman"/>
          <w:b/>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746A1E" w:rsidRPr="001D6B5C" w:rsidRDefault="00746A1E"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BF212E" w:rsidRPr="001D6B5C" w:rsidRDefault="00BF212E"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CA248D" w:rsidRPr="001D6B5C" w:rsidRDefault="00CA248D">
      <w:pPr>
        <w:suppressAutoHyphens w:val="0"/>
        <w:spacing w:before="0" w:after="0"/>
        <w:jc w:val="left"/>
        <w:rPr>
          <w:rFonts w:eastAsia="Times New Roman"/>
          <w:bCs/>
          <w:szCs w:val="24"/>
          <w:lang w:val="en-IN" w:eastAsia="en-IN"/>
        </w:rPr>
      </w:pPr>
      <w:r w:rsidRPr="001D6B5C">
        <w:rPr>
          <w:rFonts w:eastAsia="Times New Roman"/>
          <w:bCs/>
          <w:szCs w:val="24"/>
          <w:lang w:val="en-IN" w:eastAsia="en-IN"/>
        </w:rPr>
        <w:br w:type="page"/>
      </w:r>
    </w:p>
    <w:p w:rsidR="00CA248D" w:rsidRPr="001D6B5C"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694"/>
        <w:gridCol w:w="1417"/>
      </w:tblGrid>
      <w:tr w:rsidR="00CA248D" w:rsidRPr="001D6B5C" w:rsidTr="00C935B1">
        <w:trPr>
          <w:trHeight w:val="487"/>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694" w:type="dxa"/>
          </w:tcPr>
          <w:p w:rsidR="00CA248D" w:rsidRPr="001D6B5C" w:rsidRDefault="00CA248D" w:rsidP="00C935B1">
            <w:pPr>
              <w:spacing w:after="0"/>
              <w:rPr>
                <w:sz w:val="20"/>
                <w:szCs w:val="20"/>
              </w:rPr>
            </w:pPr>
            <w:r w:rsidRPr="001D6B5C">
              <w:rPr>
                <w:sz w:val="20"/>
                <w:szCs w:val="20"/>
              </w:rPr>
              <w:t xml:space="preserve">Good  </w:t>
            </w:r>
          </w:p>
        </w:tc>
        <w:tc>
          <w:tcPr>
            <w:tcW w:w="1417"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149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bCs/>
                <w:sz w:val="20"/>
                <w:szCs w:val="20"/>
              </w:rPr>
            </w:pPr>
            <w:r w:rsidRPr="001D6B5C">
              <w:rPr>
                <w:b/>
                <w:bCs/>
                <w:sz w:val="20"/>
                <w:szCs w:val="20"/>
              </w:rPr>
              <w:t>Understanding of problem and parallel program writing</w:t>
            </w:r>
          </w:p>
          <w:p w:rsidR="00CA248D" w:rsidRPr="001D6B5C" w:rsidRDefault="00E9077F" w:rsidP="00C935B1">
            <w:pPr>
              <w:spacing w:after="0"/>
              <w:rPr>
                <w:b/>
                <w:bCs/>
                <w:sz w:val="20"/>
                <w:szCs w:val="20"/>
              </w:rPr>
            </w:pPr>
            <w:r w:rsidRPr="001D6B5C">
              <w:rPr>
                <w:b/>
                <w:bCs/>
                <w:sz w:val="20"/>
                <w:szCs w:val="20"/>
              </w:rPr>
              <w:t>(2</w:t>
            </w:r>
            <w:r w:rsidR="00CA248D"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Writing an efficient parallel program for the given sequential program along with appropriate data scoping (2)</w:t>
            </w:r>
          </w:p>
        </w:tc>
        <w:tc>
          <w:tcPr>
            <w:tcW w:w="2694" w:type="dxa"/>
          </w:tcPr>
          <w:p w:rsidR="00CA248D" w:rsidRPr="001D6B5C" w:rsidRDefault="00CA248D" w:rsidP="00C935B1">
            <w:pPr>
              <w:spacing w:after="0"/>
              <w:rPr>
                <w:sz w:val="20"/>
                <w:szCs w:val="20"/>
              </w:rPr>
            </w:pPr>
            <w:r w:rsidRPr="001D6B5C">
              <w:rPr>
                <w:sz w:val="20"/>
                <w:szCs w:val="20"/>
              </w:rPr>
              <w:t xml:space="preserve">Writing an efficient parallel program for the given sequential program without data scoping/ with inappropriate data scoping  </w:t>
            </w:r>
            <w:r w:rsidRPr="001D6B5C">
              <w:rPr>
                <w:color w:val="000000"/>
                <w:sz w:val="20"/>
                <w:szCs w:val="20"/>
              </w:rPr>
              <w:t>(&lt; 2 to &gt;=1)</w:t>
            </w:r>
          </w:p>
        </w:tc>
        <w:tc>
          <w:tcPr>
            <w:tcW w:w="1417" w:type="dxa"/>
          </w:tcPr>
          <w:p w:rsidR="00CA248D" w:rsidRPr="001D6B5C" w:rsidRDefault="00CA248D" w:rsidP="00C935B1">
            <w:pPr>
              <w:spacing w:after="0"/>
              <w:rPr>
                <w:sz w:val="20"/>
                <w:szCs w:val="20"/>
              </w:rPr>
            </w:pPr>
            <w:r w:rsidRPr="001D6B5C">
              <w:rPr>
                <w:sz w:val="20"/>
                <w:szCs w:val="20"/>
              </w:rPr>
              <w:t>Not able to write parallel Program  (0)</w:t>
            </w:r>
          </w:p>
        </w:tc>
      </w:tr>
      <w:tr w:rsidR="00CA248D" w:rsidRPr="001D6B5C" w:rsidTr="00C935B1">
        <w:trPr>
          <w:trHeight w:val="266"/>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spacing w:after="0"/>
              <w:rPr>
                <w:b/>
                <w:bCs/>
                <w:sz w:val="20"/>
                <w:szCs w:val="20"/>
              </w:rPr>
            </w:pPr>
            <w:r w:rsidRPr="001D6B5C">
              <w:rPr>
                <w:b/>
                <w:bCs/>
                <w:sz w:val="20"/>
                <w:szCs w:val="20"/>
              </w:rPr>
              <w:t xml:space="preserve">Execution </w:t>
            </w:r>
          </w:p>
          <w:p w:rsidR="00CA248D" w:rsidRPr="001D6B5C" w:rsidRDefault="00E9077F" w:rsidP="00C935B1">
            <w:pPr>
              <w:spacing w:after="0"/>
              <w:rPr>
                <w:b/>
                <w:bCs/>
                <w:sz w:val="20"/>
                <w:szCs w:val="20"/>
              </w:rPr>
            </w:pPr>
            <w:r w:rsidRPr="001D6B5C">
              <w:rPr>
                <w:b/>
                <w:bCs/>
                <w:sz w:val="20"/>
                <w:szCs w:val="20"/>
              </w:rPr>
              <w:t>(2</w:t>
            </w:r>
            <w:r w:rsidR="00CA248D"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Demonstrate</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317" w:hanging="317"/>
              <w:contextualSpacing/>
              <w:jc w:val="left"/>
              <w:rPr>
                <w:sz w:val="20"/>
                <w:szCs w:val="20"/>
              </w:rPr>
            </w:pPr>
            <w:r w:rsidRPr="001D6B5C">
              <w:rPr>
                <w:color w:val="000000"/>
                <w:sz w:val="20"/>
                <w:szCs w:val="20"/>
              </w:rPr>
              <w:t>Performance improvement of parallel program with sequential. ( 2)</w:t>
            </w:r>
          </w:p>
        </w:tc>
        <w:tc>
          <w:tcPr>
            <w:tcW w:w="2694" w:type="dxa"/>
          </w:tcPr>
          <w:p w:rsidR="00CA248D" w:rsidRPr="001D6B5C" w:rsidRDefault="00CA248D" w:rsidP="00C935B1">
            <w:pPr>
              <w:spacing w:after="0"/>
              <w:rPr>
                <w:sz w:val="20"/>
                <w:szCs w:val="20"/>
              </w:rPr>
            </w:pPr>
            <w:r w:rsidRPr="001D6B5C">
              <w:rPr>
                <w:sz w:val="20"/>
                <w:szCs w:val="20"/>
              </w:rPr>
              <w:t xml:space="preserve">Demonstrating any one </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258"/>
              <w:contextualSpacing/>
              <w:jc w:val="left"/>
              <w:rPr>
                <w:sz w:val="20"/>
                <w:szCs w:val="20"/>
              </w:rPr>
            </w:pPr>
            <w:r w:rsidRPr="001D6B5C">
              <w:rPr>
                <w:color w:val="000000"/>
                <w:sz w:val="20"/>
                <w:szCs w:val="20"/>
              </w:rPr>
              <w:t>Performance improvement of parallel program with sequential. (&lt; 2 to &gt;=1)</w:t>
            </w:r>
          </w:p>
        </w:tc>
        <w:tc>
          <w:tcPr>
            <w:tcW w:w="1417" w:type="dxa"/>
          </w:tcPr>
          <w:p w:rsidR="00CA248D" w:rsidRPr="001D6B5C" w:rsidRDefault="00CA248D" w:rsidP="00C935B1">
            <w:pPr>
              <w:spacing w:after="0"/>
              <w:rPr>
                <w:sz w:val="20"/>
                <w:szCs w:val="20"/>
              </w:rPr>
            </w:pPr>
            <w:r w:rsidRPr="001D6B5C">
              <w:rPr>
                <w:sz w:val="20"/>
                <w:szCs w:val="20"/>
              </w:rPr>
              <w:t>No Execution(0)</w:t>
            </w:r>
          </w:p>
        </w:tc>
      </w:tr>
      <w:tr w:rsidR="00CA248D" w:rsidRPr="001D6B5C" w:rsidTr="00C935B1">
        <w:trPr>
          <w:trHeight w:val="1763"/>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spacing w:after="0"/>
              <w:rPr>
                <w:b/>
                <w:bCs/>
                <w:sz w:val="20"/>
                <w:szCs w:val="20"/>
              </w:rPr>
            </w:pPr>
            <w:r w:rsidRPr="001D6B5C">
              <w:rPr>
                <w:b/>
                <w:bCs/>
                <w:sz w:val="20"/>
                <w:szCs w:val="20"/>
              </w:rPr>
              <w:t>Result tabulation and Graph</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color w:val="000000"/>
                <w:sz w:val="20"/>
                <w:szCs w:val="20"/>
              </w:rPr>
            </w:pPr>
            <w:r w:rsidRPr="001D6B5C">
              <w:rPr>
                <w:color w:val="000000"/>
                <w:sz w:val="20"/>
                <w:szCs w:val="20"/>
              </w:rPr>
              <w:t>Tabulate the results for different input sizes and by varying the number of threads. Plot the graph for tabulated results and inference. (2)</w:t>
            </w:r>
          </w:p>
        </w:tc>
        <w:tc>
          <w:tcPr>
            <w:tcW w:w="2694" w:type="dxa"/>
          </w:tcPr>
          <w:p w:rsidR="00CA248D" w:rsidRPr="001D6B5C" w:rsidRDefault="00CA248D" w:rsidP="00C935B1">
            <w:pPr>
              <w:spacing w:after="0"/>
              <w:rPr>
                <w:sz w:val="20"/>
                <w:szCs w:val="20"/>
              </w:rPr>
            </w:pPr>
            <w:r w:rsidRPr="001D6B5C">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1D6B5C" w:rsidRDefault="00CA248D" w:rsidP="00C935B1">
            <w:pPr>
              <w:spacing w:after="0"/>
              <w:rPr>
                <w:sz w:val="20"/>
                <w:szCs w:val="20"/>
              </w:rPr>
            </w:pPr>
            <w:r w:rsidRPr="001D6B5C">
              <w:rPr>
                <w:sz w:val="20"/>
                <w:szCs w:val="20"/>
              </w:rPr>
              <w:t>No documentation. (0)</w:t>
            </w:r>
          </w:p>
        </w:tc>
      </w:tr>
    </w:tbl>
    <w:p w:rsidR="00CA248D" w:rsidRPr="001D6B5C" w:rsidRDefault="00CA248D" w:rsidP="00CA248D">
      <w:pPr>
        <w:rPr>
          <w:b/>
          <w:bCs/>
          <w:sz w:val="20"/>
          <w:szCs w:val="20"/>
        </w:rPr>
      </w:pPr>
    </w:p>
    <w:p w:rsidR="00CA248D" w:rsidRPr="001D6B5C" w:rsidRDefault="00CA248D" w:rsidP="00CA248D">
      <w:pPr>
        <w:rPr>
          <w:b/>
          <w:bCs/>
          <w:sz w:val="20"/>
          <w:szCs w:val="20"/>
        </w:rPr>
      </w:pPr>
      <w:r w:rsidRPr="001D6B5C">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777"/>
        <w:gridCol w:w="1334"/>
      </w:tblGrid>
      <w:tr w:rsidR="00CA248D" w:rsidRPr="001D6B5C" w:rsidTr="00C935B1">
        <w:trPr>
          <w:trHeight w:val="483"/>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777" w:type="dxa"/>
          </w:tcPr>
          <w:p w:rsidR="00CA248D" w:rsidRPr="001D6B5C" w:rsidRDefault="00CA248D" w:rsidP="00C935B1">
            <w:pPr>
              <w:spacing w:after="0"/>
              <w:rPr>
                <w:sz w:val="20"/>
                <w:szCs w:val="20"/>
              </w:rPr>
            </w:pPr>
            <w:r w:rsidRPr="001D6B5C">
              <w:rPr>
                <w:sz w:val="20"/>
                <w:szCs w:val="20"/>
              </w:rPr>
              <w:t xml:space="preserve">Good  </w:t>
            </w:r>
          </w:p>
        </w:tc>
        <w:tc>
          <w:tcPr>
            <w:tcW w:w="1334"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48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sz w:val="20"/>
                <w:szCs w:val="20"/>
              </w:rPr>
            </w:pPr>
            <w:r w:rsidRPr="001D6B5C">
              <w:rPr>
                <w:b/>
                <w:sz w:val="20"/>
                <w:szCs w:val="20"/>
              </w:rPr>
              <w:t>Inference Justification(1)</w:t>
            </w:r>
          </w:p>
        </w:tc>
        <w:tc>
          <w:tcPr>
            <w:tcW w:w="2693" w:type="dxa"/>
          </w:tcPr>
          <w:p w:rsidR="00CA248D" w:rsidRPr="001D6B5C" w:rsidRDefault="00CA248D" w:rsidP="00C935B1">
            <w:pPr>
              <w:spacing w:after="0"/>
              <w:rPr>
                <w:sz w:val="20"/>
                <w:szCs w:val="20"/>
              </w:rPr>
            </w:pPr>
            <w:r w:rsidRPr="001D6B5C">
              <w:rPr>
                <w:sz w:val="20"/>
                <w:szCs w:val="20"/>
              </w:rPr>
              <w:t>Completely justify the obtained inference.(1)</w:t>
            </w:r>
          </w:p>
        </w:tc>
        <w:tc>
          <w:tcPr>
            <w:tcW w:w="2777" w:type="dxa"/>
          </w:tcPr>
          <w:p w:rsidR="00CA248D" w:rsidRPr="001D6B5C" w:rsidRDefault="00CA248D" w:rsidP="00C935B1">
            <w:pPr>
              <w:spacing w:after="0"/>
              <w:rPr>
                <w:sz w:val="20"/>
                <w:szCs w:val="20"/>
              </w:rPr>
            </w:pPr>
            <w:r w:rsidRPr="001D6B5C">
              <w:rPr>
                <w:sz w:val="20"/>
                <w:szCs w:val="20"/>
              </w:rPr>
              <w:t>Incomplete Justification for the inference(0.5)</w:t>
            </w:r>
          </w:p>
        </w:tc>
        <w:tc>
          <w:tcPr>
            <w:tcW w:w="1334" w:type="dxa"/>
          </w:tcPr>
          <w:p w:rsidR="00CA248D" w:rsidRPr="001D6B5C" w:rsidRDefault="00CA248D" w:rsidP="00C935B1">
            <w:pPr>
              <w:spacing w:after="0"/>
              <w:rPr>
                <w:sz w:val="20"/>
                <w:szCs w:val="20"/>
              </w:rPr>
            </w:pPr>
            <w:r w:rsidRPr="001D6B5C">
              <w:rPr>
                <w:sz w:val="20"/>
                <w:szCs w:val="20"/>
              </w:rPr>
              <w:t>Unable to explain the inferences. (0)</w:t>
            </w:r>
          </w:p>
        </w:tc>
      </w:tr>
      <w:tr w:rsidR="00CA248D" w:rsidRPr="001D6B5C" w:rsidTr="00C935B1">
        <w:trPr>
          <w:trHeight w:val="800"/>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widowControl w:val="0"/>
              <w:adjustRightInd w:val="0"/>
              <w:spacing w:after="0"/>
              <w:rPr>
                <w:rFonts w:eastAsia="Times New Roman"/>
                <w:b/>
                <w:sz w:val="20"/>
                <w:szCs w:val="20"/>
              </w:rPr>
            </w:pPr>
            <w:r w:rsidRPr="001D6B5C">
              <w:rPr>
                <w:rFonts w:eastAsia="Times New Roman"/>
                <w:b/>
                <w:bCs/>
                <w:sz w:val="20"/>
                <w:szCs w:val="20"/>
              </w:rPr>
              <w:t xml:space="preserve">Understanding of Parallel  construct </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sz w:val="20"/>
                <w:szCs w:val="20"/>
              </w:rPr>
            </w:pPr>
            <w:r w:rsidRPr="001D6B5C">
              <w:rPr>
                <w:sz w:val="20"/>
                <w:szCs w:val="20"/>
              </w:rPr>
              <w:t>Explains the usage of all parallel programming constructs. (2)</w:t>
            </w:r>
          </w:p>
        </w:tc>
        <w:tc>
          <w:tcPr>
            <w:tcW w:w="2777" w:type="dxa"/>
          </w:tcPr>
          <w:p w:rsidR="00CA248D" w:rsidRPr="001D6B5C" w:rsidRDefault="00CA248D" w:rsidP="00C935B1">
            <w:pPr>
              <w:spacing w:after="0"/>
              <w:rPr>
                <w:sz w:val="20"/>
                <w:szCs w:val="20"/>
              </w:rPr>
            </w:pPr>
            <w:r w:rsidRPr="001D6B5C">
              <w:rPr>
                <w:sz w:val="20"/>
                <w:szCs w:val="20"/>
              </w:rPr>
              <w:t xml:space="preserve">Adequately explains the usage of all parallel programming constructs </w:t>
            </w:r>
            <w:r w:rsidRPr="001D6B5C">
              <w:rPr>
                <w:color w:val="000000"/>
                <w:sz w:val="20"/>
                <w:szCs w:val="20"/>
              </w:rPr>
              <w:t>(&lt; 2 to &gt;=1)</w:t>
            </w:r>
          </w:p>
        </w:tc>
        <w:tc>
          <w:tcPr>
            <w:tcW w:w="1334" w:type="dxa"/>
          </w:tcPr>
          <w:p w:rsidR="00CA248D" w:rsidRPr="001D6B5C" w:rsidRDefault="00CA248D" w:rsidP="00C935B1">
            <w:pPr>
              <w:spacing w:after="0"/>
              <w:rPr>
                <w:sz w:val="20"/>
                <w:szCs w:val="20"/>
              </w:rPr>
            </w:pPr>
            <w:r w:rsidRPr="001D6B5C">
              <w:rPr>
                <w:sz w:val="20"/>
                <w:szCs w:val="20"/>
              </w:rPr>
              <w:t>Unable to explain concepts. (0)</w:t>
            </w:r>
          </w:p>
        </w:tc>
      </w:tr>
      <w:tr w:rsidR="00CA248D" w:rsidRPr="001D6B5C" w:rsidTr="00C935B1">
        <w:trPr>
          <w:trHeight w:val="458"/>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widowControl w:val="0"/>
              <w:adjustRightInd w:val="0"/>
              <w:spacing w:after="0"/>
              <w:rPr>
                <w:rFonts w:eastAsia="Times New Roman"/>
                <w:b/>
                <w:bCs/>
                <w:sz w:val="20"/>
                <w:szCs w:val="20"/>
              </w:rPr>
            </w:pPr>
            <w:r w:rsidRPr="001D6B5C">
              <w:rPr>
                <w:rFonts w:eastAsia="Times New Roman"/>
                <w:b/>
                <w:bCs/>
                <w:sz w:val="20"/>
                <w:szCs w:val="20"/>
              </w:rPr>
              <w:t>Application of parallel constructs (1)</w:t>
            </w:r>
          </w:p>
        </w:tc>
        <w:tc>
          <w:tcPr>
            <w:tcW w:w="2693" w:type="dxa"/>
          </w:tcPr>
          <w:p w:rsidR="00CA248D" w:rsidRPr="001D6B5C" w:rsidRDefault="00CA248D" w:rsidP="00C935B1">
            <w:pPr>
              <w:spacing w:after="0"/>
              <w:rPr>
                <w:sz w:val="20"/>
                <w:szCs w:val="20"/>
              </w:rPr>
            </w:pPr>
            <w:r w:rsidRPr="001D6B5C">
              <w:rPr>
                <w:sz w:val="20"/>
                <w:szCs w:val="20"/>
              </w:rPr>
              <w:t>Identifying an appropriate parallel construct for given problem (1)</w:t>
            </w:r>
          </w:p>
        </w:tc>
        <w:tc>
          <w:tcPr>
            <w:tcW w:w="2777" w:type="dxa"/>
          </w:tcPr>
          <w:p w:rsidR="00CA248D" w:rsidRPr="001D6B5C" w:rsidRDefault="00CA248D" w:rsidP="00C935B1">
            <w:pPr>
              <w:spacing w:after="0"/>
              <w:rPr>
                <w:sz w:val="20"/>
                <w:szCs w:val="20"/>
              </w:rPr>
            </w:pPr>
          </w:p>
        </w:tc>
        <w:tc>
          <w:tcPr>
            <w:tcW w:w="1334" w:type="dxa"/>
          </w:tcPr>
          <w:p w:rsidR="00CA248D" w:rsidRPr="001D6B5C" w:rsidRDefault="00CA248D" w:rsidP="00C935B1">
            <w:pPr>
              <w:spacing w:after="0"/>
              <w:rPr>
                <w:sz w:val="20"/>
                <w:szCs w:val="20"/>
              </w:rPr>
            </w:pPr>
            <w:r w:rsidRPr="001D6B5C">
              <w:rPr>
                <w:sz w:val="20"/>
                <w:szCs w:val="20"/>
              </w:rPr>
              <w:t>Did not solve problem.(0)</w:t>
            </w:r>
          </w:p>
        </w:tc>
      </w:tr>
    </w:tbl>
    <w:p w:rsidR="00CA248D" w:rsidRPr="001D6B5C" w:rsidRDefault="00CA248D" w:rsidP="00CA248D">
      <w:pPr>
        <w:jc w:val="center"/>
        <w:rPr>
          <w:b/>
          <w:sz w:val="28"/>
          <w:szCs w:val="28"/>
        </w:rPr>
      </w:pPr>
    </w:p>
    <w:p w:rsidR="00CA248D" w:rsidRPr="001D6B5C"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p w:rsidR="00CA248D" w:rsidRPr="001D6B5C"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D6B5C" w:rsidRDefault="00036A94" w:rsidP="00036A94">
      <w:pPr>
        <w:suppressAutoHyphens w:val="0"/>
        <w:autoSpaceDE w:val="0"/>
        <w:autoSpaceDN w:val="0"/>
        <w:adjustRightInd w:val="0"/>
        <w:spacing w:before="0" w:after="0"/>
        <w:jc w:val="left"/>
        <w:rPr>
          <w:rFonts w:eastAsia="Times New Roman"/>
          <w:bCs/>
          <w:szCs w:val="24"/>
          <w:lang w:val="en-IN" w:eastAsia="en-IN"/>
        </w:rPr>
      </w:pPr>
    </w:p>
    <w:p w:rsidR="00EA6C89" w:rsidRPr="001D6B5C" w:rsidRDefault="00EA6C89" w:rsidP="00EA6C89">
      <w:pPr>
        <w:suppressAutoHyphens w:val="0"/>
        <w:autoSpaceDE w:val="0"/>
        <w:autoSpaceDN w:val="0"/>
        <w:adjustRightInd w:val="0"/>
        <w:spacing w:before="0" w:after="0"/>
        <w:rPr>
          <w:rFonts w:eastAsia="Times New Roman"/>
          <w:bCs/>
          <w:szCs w:val="24"/>
          <w:lang w:val="en-IN" w:eastAsia="en-IN"/>
        </w:rPr>
      </w:pPr>
    </w:p>
    <w:p w:rsidR="0061290E" w:rsidRPr="001D6B5C" w:rsidRDefault="0061290E" w:rsidP="00EA6C89">
      <w:pPr>
        <w:suppressAutoHyphens w:val="0"/>
        <w:autoSpaceDE w:val="0"/>
        <w:autoSpaceDN w:val="0"/>
        <w:adjustRightInd w:val="0"/>
        <w:spacing w:before="0" w:after="0"/>
        <w:rPr>
          <w:rFonts w:eastAsia="Times New Roman"/>
          <w:bCs/>
          <w:szCs w:val="24"/>
          <w:lang w:val="en-IN" w:eastAsia="en-IN"/>
        </w:rPr>
      </w:pPr>
    </w:p>
    <w:p w:rsidR="002C6235" w:rsidRPr="001D6B5C" w:rsidRDefault="002C6235" w:rsidP="00EA6C89">
      <w:pPr>
        <w:suppressAutoHyphens w:val="0"/>
        <w:autoSpaceDE w:val="0"/>
        <w:autoSpaceDN w:val="0"/>
        <w:adjustRightInd w:val="0"/>
        <w:spacing w:before="0" w:after="0"/>
        <w:jc w:val="center"/>
        <w:rPr>
          <w:rFonts w:eastAsia="Times New Roman"/>
          <w:b/>
          <w:bCs/>
          <w:szCs w:val="24"/>
          <w:lang w:val="en-IN" w:eastAsia="en-IN"/>
        </w:rPr>
      </w:pPr>
    </w:p>
    <w:p w:rsidR="002C6235" w:rsidRPr="001D6B5C" w:rsidRDefault="002C6235" w:rsidP="00EA6C89">
      <w:pPr>
        <w:suppressAutoHyphens w:val="0"/>
        <w:autoSpaceDE w:val="0"/>
        <w:autoSpaceDN w:val="0"/>
        <w:adjustRightInd w:val="0"/>
        <w:spacing w:before="0" w:after="0"/>
        <w:jc w:val="center"/>
        <w:rPr>
          <w:rFonts w:eastAsia="Times New Roman"/>
          <w:b/>
          <w:bCs/>
          <w:szCs w:val="24"/>
          <w:lang w:val="en-IN" w:eastAsia="en-IN"/>
        </w:rPr>
      </w:pPr>
    </w:p>
    <w:p w:rsidR="002C6235" w:rsidRPr="001D6B5C" w:rsidRDefault="002C6235" w:rsidP="00EA6C89">
      <w:pPr>
        <w:suppressAutoHyphens w:val="0"/>
        <w:autoSpaceDE w:val="0"/>
        <w:autoSpaceDN w:val="0"/>
        <w:adjustRightInd w:val="0"/>
        <w:spacing w:before="0" w:after="0"/>
        <w:jc w:val="center"/>
        <w:rPr>
          <w:rFonts w:eastAsia="Times New Roman"/>
          <w:b/>
          <w:bCs/>
          <w:szCs w:val="24"/>
          <w:lang w:val="en-IN" w:eastAsia="en-IN"/>
        </w:rPr>
      </w:pPr>
    </w:p>
    <w:p w:rsidR="00C747F1" w:rsidRPr="001D6B5C" w:rsidRDefault="00C747F1" w:rsidP="00EA6C89">
      <w:pPr>
        <w:suppressAutoHyphens w:val="0"/>
        <w:autoSpaceDE w:val="0"/>
        <w:autoSpaceDN w:val="0"/>
        <w:adjustRightInd w:val="0"/>
        <w:spacing w:before="0" w:after="0"/>
        <w:jc w:val="center"/>
        <w:rPr>
          <w:rFonts w:eastAsia="Times New Roman"/>
          <w:b/>
          <w:bCs/>
          <w:szCs w:val="24"/>
          <w:lang w:val="en-IN" w:eastAsia="en-IN"/>
        </w:rPr>
      </w:pPr>
      <w:r w:rsidRPr="001D6B5C">
        <w:rPr>
          <w:rFonts w:eastAsia="Times New Roman"/>
          <w:b/>
          <w:bCs/>
          <w:szCs w:val="24"/>
          <w:lang w:val="en-IN" w:eastAsia="en-IN"/>
        </w:rPr>
        <w:t>Experiment No. 3</w:t>
      </w:r>
    </w:p>
    <w:p w:rsidR="00C747F1" w:rsidRPr="001D6B5C" w:rsidRDefault="00C747F1" w:rsidP="00C747F1">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w:t>
      </w:r>
      <w:r w:rsidR="00352B1E" w:rsidRPr="001D6B5C">
        <w:rPr>
          <w:rFonts w:eastAsia="Times New Roman"/>
          <w:b/>
          <w:bCs/>
          <w:szCs w:val="24"/>
          <w:lang w:val="en-IN" w:eastAsia="en-IN"/>
        </w:rPr>
        <w:t>**********</w:t>
      </w:r>
      <w:r w:rsidR="00D25D17" w:rsidRPr="001D6B5C">
        <w:rPr>
          <w:rFonts w:eastAsia="Times New Roman"/>
          <w:b/>
          <w:bCs/>
          <w:szCs w:val="24"/>
          <w:lang w:val="en-IN" w:eastAsia="en-IN"/>
        </w:rPr>
        <w:t>*</w:t>
      </w:r>
    </w:p>
    <w:p w:rsidR="00C747F1" w:rsidRPr="001D6B5C" w:rsidRDefault="005005A1" w:rsidP="00C747F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PADP</w:t>
      </w:r>
      <w:r w:rsidR="006972D4" w:rsidRPr="001D6B5C">
        <w:rPr>
          <w:rFonts w:eastAsia="Times New Roman"/>
          <w:b/>
          <w:bCs/>
          <w:szCs w:val="24"/>
          <w:lang w:val="en-IN" w:eastAsia="en-IN"/>
        </w:rPr>
        <w:t xml:space="preserve"> Lab, RVCE, CSE Aug </w:t>
      </w:r>
      <w:r w:rsidR="00887309" w:rsidRPr="001D6B5C">
        <w:rPr>
          <w:rFonts w:eastAsia="Times New Roman"/>
          <w:b/>
          <w:bCs/>
          <w:szCs w:val="24"/>
          <w:lang w:val="en-IN" w:eastAsia="en-IN"/>
        </w:rPr>
        <w:t>2021</w:t>
      </w:r>
    </w:p>
    <w:p w:rsidR="00C747F1" w:rsidRPr="001D6B5C" w:rsidRDefault="00C747F1" w:rsidP="00C747F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Example  :</w:t>
      </w:r>
      <w:r w:rsidR="00DC7C86" w:rsidRPr="001D6B5C">
        <w:rPr>
          <w:szCs w:val="24"/>
        </w:rPr>
        <w:t>Cache_sieve</w:t>
      </w:r>
      <w:r w:rsidRPr="001D6B5C">
        <w:rPr>
          <w:rFonts w:eastAsia="Times New Roman"/>
          <w:bCs/>
          <w:szCs w:val="24"/>
          <w:lang w:val="en-IN" w:eastAsia="en-IN"/>
        </w:rPr>
        <w:t>.c</w:t>
      </w:r>
    </w:p>
    <w:p w:rsidR="00C747F1" w:rsidRPr="001D6B5C" w:rsidRDefault="00C747F1" w:rsidP="008A6BF1">
      <w:pPr>
        <w:suppressAutoHyphens w:val="0"/>
        <w:autoSpaceDE w:val="0"/>
        <w:autoSpaceDN w:val="0"/>
        <w:adjustRightInd w:val="0"/>
        <w:spacing w:before="0" w:after="0"/>
        <w:rPr>
          <w:rFonts w:eastAsia="Times New Roman"/>
          <w:bCs/>
          <w:szCs w:val="24"/>
          <w:lang w:val="en-IN" w:eastAsia="en-IN"/>
        </w:rPr>
      </w:pPr>
      <w:r w:rsidRPr="001D6B5C">
        <w:rPr>
          <w:rFonts w:eastAsia="Times New Roman"/>
          <w:bCs/>
          <w:szCs w:val="24"/>
          <w:lang w:val="en-IN" w:eastAsia="en-IN"/>
        </w:rPr>
        <w:t>Objective :</w:t>
      </w:r>
      <w:r w:rsidR="00DC7C86" w:rsidRPr="001D6B5C">
        <w:rPr>
          <w:szCs w:val="24"/>
        </w:rPr>
        <w:t xml:space="preserve"> Write a program for Cache unfriendly sieve of Eratosthenes and Cache friendly Sieve of Eratosthenes for enumerating prime numbers upto N and prove the correctness.</w:t>
      </w:r>
    </w:p>
    <w:p w:rsidR="00C747F1" w:rsidRPr="001D6B5C" w:rsidRDefault="00C747F1" w:rsidP="00C747F1">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r w:rsidR="007D0C2F" w:rsidRPr="001D6B5C">
        <w:rPr>
          <w:rFonts w:eastAsia="Times New Roman"/>
          <w:bCs/>
          <w:szCs w:val="24"/>
          <w:lang w:val="en-IN" w:eastAsia="en-IN"/>
        </w:rPr>
        <w:t>*******************************</w:t>
      </w:r>
      <w:r w:rsidR="00D25D17" w:rsidRPr="001D6B5C">
        <w:rPr>
          <w:rFonts w:eastAsia="Times New Roman"/>
          <w:bCs/>
          <w:szCs w:val="24"/>
          <w:lang w:val="en-IN" w:eastAsia="en-IN"/>
        </w:rPr>
        <w: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#include&lt;math.h&gt;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#include&lt;string.h&gt;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#include&lt;omp.h&gt;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#include&lt;iostream&gt;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using namespace std;</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double t = 0.0;</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inline long Strike( bool composite[], long i,long stride, long limit )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for( ; i&lt;=limit; i+=stride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r>
      <w:r w:rsidRPr="001D6B5C">
        <w:rPr>
          <w:szCs w:val="24"/>
        </w:rPr>
        <w:tab/>
        <w:t>composite[i] = true;</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return i;</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w:t>
      </w:r>
    </w:p>
    <w:p w:rsidR="008A6BF1" w:rsidRPr="001D6B5C" w:rsidRDefault="008A6BF1" w:rsidP="008A6BF1">
      <w:pPr>
        <w:suppressAutoHyphens w:val="0"/>
        <w:autoSpaceDE w:val="0"/>
        <w:autoSpaceDN w:val="0"/>
        <w:adjustRightInd w:val="0"/>
        <w:spacing w:before="0" w:after="0"/>
        <w:jc w:val="left"/>
        <w:rPr>
          <w:szCs w:val="24"/>
        </w:rPr>
      </w:pPr>
    </w:p>
    <w:p w:rsidR="00130ACB" w:rsidRPr="001D6B5C" w:rsidRDefault="008A6BF1" w:rsidP="008A6BF1">
      <w:pPr>
        <w:suppressAutoHyphens w:val="0"/>
        <w:autoSpaceDE w:val="0"/>
        <w:autoSpaceDN w:val="0"/>
        <w:adjustRightInd w:val="0"/>
        <w:spacing w:before="0" w:after="0"/>
        <w:jc w:val="left"/>
        <w:rPr>
          <w:szCs w:val="24"/>
        </w:rPr>
      </w:pPr>
      <w:r w:rsidRPr="001D6B5C">
        <w:rPr>
          <w:szCs w:val="24"/>
        </w:rPr>
        <w:t>longCacheUnfriendlySieve( long n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 xml:space="preserve">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long count = 0;</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long m = (long)sqrt((double)n);</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bool* composite = new bool[n+1];</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memset( composite, 0, n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t = omp_get_wtime();</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for( long i=2; i&lt;=m; ++i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r>
      <w:r w:rsidRPr="001D6B5C">
        <w:rPr>
          <w:szCs w:val="24"/>
        </w:rPr>
        <w:tab/>
        <w:t>if( !composite[i] )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r>
      <w:r w:rsidRPr="001D6B5C">
        <w:rPr>
          <w:szCs w:val="24"/>
        </w:rPr>
        <w:tab/>
      </w:r>
      <w:r w:rsidRPr="001D6B5C">
        <w:rPr>
          <w:szCs w:val="24"/>
        </w:rPr>
        <w:tab/>
        <w:t>++count;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r>
      <w:r w:rsidRPr="001D6B5C">
        <w:rPr>
          <w:szCs w:val="24"/>
        </w:rPr>
        <w:tab/>
      </w:r>
      <w:r w:rsidRPr="001D6B5C">
        <w:rPr>
          <w:szCs w:val="24"/>
        </w:rPr>
        <w:tab/>
        <w:t>// Strike walks array of size n here.</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r>
      <w:r w:rsidRPr="001D6B5C">
        <w:rPr>
          <w:szCs w:val="24"/>
        </w:rPr>
        <w:tab/>
      </w:r>
      <w:r w:rsidRPr="001D6B5C">
        <w:rPr>
          <w:szCs w:val="24"/>
        </w:rPr>
        <w:tab/>
        <w:t>Strike( composite, 2*i, i, n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for( long i=m+1; i&lt;=n; ++i )</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r>
      <w:r w:rsidRPr="001D6B5C">
        <w:rPr>
          <w:szCs w:val="24"/>
        </w:rPr>
        <w:tab/>
        <w:t>if( !composite[i] ){</w:t>
      </w:r>
    </w:p>
    <w:p w:rsidR="008A6BF1" w:rsidRPr="001D6B5C" w:rsidRDefault="00130ACB" w:rsidP="008A6BF1">
      <w:pPr>
        <w:suppressAutoHyphens w:val="0"/>
        <w:autoSpaceDE w:val="0"/>
        <w:autoSpaceDN w:val="0"/>
        <w:adjustRightInd w:val="0"/>
        <w:spacing w:before="0" w:after="0"/>
        <w:jc w:val="left"/>
        <w:rPr>
          <w:szCs w:val="24"/>
        </w:rPr>
      </w:pPr>
      <w:r w:rsidRPr="001D6B5C">
        <w:rPr>
          <w:szCs w:val="24"/>
        </w:rPr>
        <w:tab/>
      </w:r>
      <w:r w:rsidRPr="001D6B5C">
        <w:rPr>
          <w:szCs w:val="24"/>
        </w:rPr>
        <w:tab/>
      </w:r>
      <w:r w:rsidR="008A6BF1" w:rsidRPr="001D6B5C">
        <w:rPr>
          <w:szCs w:val="24"/>
        </w:rPr>
        <w:t>++count;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r>
      <w:r w:rsidRPr="001D6B5C">
        <w:rPr>
          <w:szCs w:val="24"/>
        </w:rPr>
        <w:tab/>
        <w: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t = omp_get_wtime() - 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delete[] composite;</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return count;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longCacheFriendlySieve( long n )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long count = 0;</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long m = (long)sqrt((double)n);</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bool* composite = new bool[n+1];</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memset( composite, 0, n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long* factor = new long[m];</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long* striker = new long[m];</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lastRenderedPageBreak/>
        <w:t>longn_factor = 0;</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t= omp_get_wtime();</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long i=2; i&lt;=m; ++i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if( !composite[i] )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++count;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striker[n_factor] = Strike( composite, 2*i, i, m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factor[n_factor++] = i;</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 Chops sieve into windows of size ≈ sqrt(n)</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for( long window=m+1; window&lt;=n; window+=m )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long limit = min(window+m-1,n);</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long k=0; k&lt;n_factor; ++k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Strike walks window of size sqrt(n) here.</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striker[k] = Strike( composite, striker[k], factor[k],limit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 long i=window; i&lt;=limit; ++i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 !composite[i] )</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++count;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t = omp_get_wtime() - 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delete[] striker;</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delete[] factor;</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delete[] composite;</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return count;</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int main()</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long count = CacheUnfriendlySieve(100000000);</w:t>
      </w:r>
    </w:p>
    <w:p w:rsidR="00746A1E" w:rsidRPr="001D6B5C" w:rsidRDefault="00746A1E" w:rsidP="00746A1E">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long count = CacheFriendlySieve(100000000);</w:t>
      </w:r>
      <w:r w:rsidRPr="001D6B5C">
        <w:rPr>
          <w:rFonts w:eastAsia="Times New Roman"/>
          <w:bCs/>
          <w:szCs w:val="24"/>
          <w:lang w:val="en-IN" w:eastAsia="en-IN"/>
        </w:rPr>
        <w:tab/>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cout&lt;&lt; count;</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ab/>
        <w:t>cout&lt;&lt; "Time : "&lt;&lt;t&lt;&lt;endl;</w:t>
      </w:r>
    </w:p>
    <w:p w:rsidR="008A6BF1" w:rsidRPr="001D6B5C" w:rsidRDefault="008A6BF1" w:rsidP="008A6BF1">
      <w:pPr>
        <w:suppressAutoHyphens w:val="0"/>
        <w:autoSpaceDE w:val="0"/>
        <w:autoSpaceDN w:val="0"/>
        <w:adjustRightInd w:val="0"/>
        <w:spacing w:before="0" w:after="0"/>
        <w:jc w:val="left"/>
        <w:rPr>
          <w:szCs w:val="24"/>
        </w:rPr>
      </w:pPr>
      <w:r w:rsidRPr="001D6B5C">
        <w:rPr>
          <w:szCs w:val="24"/>
        </w:rPr>
        <w:t>}</w:t>
      </w:r>
    </w:p>
    <w:p w:rsidR="006369E8" w:rsidRPr="001D6B5C" w:rsidRDefault="006369E8" w:rsidP="006369E8">
      <w:pPr>
        <w:suppressAutoHyphens w:val="0"/>
        <w:autoSpaceDE w:val="0"/>
        <w:autoSpaceDN w:val="0"/>
        <w:adjustRightInd w:val="0"/>
        <w:spacing w:before="0" w:after="0"/>
        <w:jc w:val="left"/>
        <w:rPr>
          <w:rFonts w:eastAsia="Times New Roman"/>
          <w:bCs/>
          <w:szCs w:val="24"/>
          <w:lang w:val="en-IN" w:eastAsia="en-IN"/>
        </w:rPr>
      </w:pPr>
    </w:p>
    <w:p w:rsidR="00BA022A" w:rsidRPr="001D6B5C" w:rsidRDefault="00BA022A" w:rsidP="00BA022A">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Output:</w:t>
      </w:r>
    </w:p>
    <w:p w:rsidR="00BA022A" w:rsidRPr="001D6B5C" w:rsidRDefault="00BA022A" w:rsidP="00BA022A">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23"/>
        <w:gridCol w:w="2590"/>
        <w:gridCol w:w="2323"/>
        <w:gridCol w:w="2477"/>
      </w:tblGrid>
      <w:tr w:rsidR="00746A1E" w:rsidRPr="001D6B5C" w:rsidTr="00746A1E">
        <w:trPr>
          <w:trHeight w:hRule="exact" w:val="482"/>
        </w:trPr>
        <w:tc>
          <w:tcPr>
            <w:tcW w:w="0" w:type="auto"/>
            <w:vMerge w:val="restart"/>
            <w:shd w:val="clear" w:color="auto" w:fill="8DB3E2" w:themeFill="text2" w:themeFillTint="66"/>
          </w:tcPr>
          <w:p w:rsidR="00746A1E" w:rsidRPr="001D6B5C" w:rsidRDefault="00746A1E" w:rsidP="004F37BE">
            <w:pPr>
              <w:rPr>
                <w:b/>
                <w:szCs w:val="24"/>
              </w:rPr>
            </w:pPr>
            <w:r w:rsidRPr="001D6B5C">
              <w:rPr>
                <w:b/>
                <w:szCs w:val="24"/>
              </w:rPr>
              <w:t>Input size</w:t>
            </w:r>
          </w:p>
        </w:tc>
        <w:tc>
          <w:tcPr>
            <w:tcW w:w="0" w:type="auto"/>
            <w:gridSpan w:val="2"/>
            <w:shd w:val="clear" w:color="auto" w:fill="8DB3E2" w:themeFill="text2" w:themeFillTint="66"/>
          </w:tcPr>
          <w:p w:rsidR="00746A1E" w:rsidRPr="001D6B5C" w:rsidRDefault="00746A1E" w:rsidP="00D72C88">
            <w:pPr>
              <w:jc w:val="center"/>
              <w:rPr>
                <w:b/>
                <w:szCs w:val="24"/>
              </w:rPr>
            </w:pPr>
            <w:r w:rsidRPr="001D6B5C">
              <w:rPr>
                <w:b/>
                <w:szCs w:val="24"/>
              </w:rPr>
              <w:t>Execution Time</w:t>
            </w:r>
          </w:p>
        </w:tc>
        <w:tc>
          <w:tcPr>
            <w:tcW w:w="2477" w:type="dxa"/>
            <w:shd w:val="clear" w:color="auto" w:fill="8DB3E2" w:themeFill="text2" w:themeFillTint="66"/>
          </w:tcPr>
          <w:p w:rsidR="00746A1E" w:rsidRPr="001D6B5C" w:rsidRDefault="00746A1E" w:rsidP="00D72C88">
            <w:pPr>
              <w:jc w:val="center"/>
              <w:rPr>
                <w:b/>
                <w:szCs w:val="24"/>
              </w:rPr>
            </w:pPr>
          </w:p>
        </w:tc>
      </w:tr>
      <w:tr w:rsidR="00746A1E" w:rsidRPr="001D6B5C" w:rsidTr="00746A1E">
        <w:trPr>
          <w:trHeight w:hRule="exact" w:val="595"/>
        </w:trPr>
        <w:tc>
          <w:tcPr>
            <w:tcW w:w="0" w:type="auto"/>
            <w:vMerge/>
            <w:shd w:val="clear" w:color="auto" w:fill="8DB3E2" w:themeFill="text2" w:themeFillTint="66"/>
          </w:tcPr>
          <w:p w:rsidR="00746A1E" w:rsidRPr="001D6B5C" w:rsidRDefault="00746A1E" w:rsidP="004F37BE">
            <w:pPr>
              <w:rPr>
                <w:b/>
                <w:szCs w:val="24"/>
              </w:rPr>
            </w:pPr>
          </w:p>
        </w:tc>
        <w:tc>
          <w:tcPr>
            <w:tcW w:w="0" w:type="auto"/>
            <w:shd w:val="clear" w:color="auto" w:fill="8DB3E2" w:themeFill="text2" w:themeFillTint="66"/>
          </w:tcPr>
          <w:p w:rsidR="00746A1E" w:rsidRPr="001D6B5C" w:rsidRDefault="00746A1E" w:rsidP="004F37BE">
            <w:pPr>
              <w:rPr>
                <w:b/>
                <w:szCs w:val="24"/>
              </w:rPr>
            </w:pPr>
            <w:r w:rsidRPr="001D6B5C">
              <w:rPr>
                <w:b/>
                <w:szCs w:val="24"/>
              </w:rPr>
              <w:t>Cache unfriendly Sieve</w:t>
            </w:r>
          </w:p>
        </w:tc>
        <w:tc>
          <w:tcPr>
            <w:tcW w:w="0" w:type="auto"/>
            <w:shd w:val="clear" w:color="auto" w:fill="8DB3E2" w:themeFill="text2" w:themeFillTint="66"/>
          </w:tcPr>
          <w:p w:rsidR="00746A1E" w:rsidRPr="001D6B5C" w:rsidRDefault="00746A1E" w:rsidP="00D72C88">
            <w:pPr>
              <w:rPr>
                <w:b/>
                <w:szCs w:val="24"/>
              </w:rPr>
            </w:pPr>
            <w:r w:rsidRPr="001D6B5C">
              <w:rPr>
                <w:b/>
                <w:szCs w:val="24"/>
              </w:rPr>
              <w:t>Cache friendly Sieve</w:t>
            </w:r>
          </w:p>
          <w:p w:rsidR="00746A1E" w:rsidRPr="001D6B5C" w:rsidRDefault="00746A1E" w:rsidP="004F37BE">
            <w:pPr>
              <w:rPr>
                <w:b/>
                <w:szCs w:val="24"/>
              </w:rPr>
            </w:pPr>
          </w:p>
        </w:tc>
        <w:tc>
          <w:tcPr>
            <w:tcW w:w="2477" w:type="dxa"/>
            <w:shd w:val="clear" w:color="auto" w:fill="8DB3E2" w:themeFill="text2" w:themeFillTint="66"/>
          </w:tcPr>
          <w:p w:rsidR="00746A1E" w:rsidRPr="001D6B5C" w:rsidRDefault="00746A1E" w:rsidP="00746A1E">
            <w:pPr>
              <w:rPr>
                <w:b/>
                <w:szCs w:val="24"/>
              </w:rPr>
            </w:pPr>
            <w:r w:rsidRPr="001D6B5C">
              <w:rPr>
                <w:b/>
                <w:szCs w:val="24"/>
              </w:rPr>
              <w:t>Cache Parallel Sieve</w:t>
            </w:r>
          </w:p>
          <w:p w:rsidR="00746A1E" w:rsidRPr="001D6B5C" w:rsidRDefault="00746A1E" w:rsidP="00D72C88">
            <w:pPr>
              <w:rPr>
                <w:b/>
                <w:szCs w:val="24"/>
              </w:rPr>
            </w:pPr>
          </w:p>
        </w:tc>
      </w:tr>
      <w:tr w:rsidR="00746A1E" w:rsidRPr="001D6B5C" w:rsidTr="00746A1E">
        <w:trPr>
          <w:trHeight w:hRule="exact" w:val="482"/>
        </w:trPr>
        <w:tc>
          <w:tcPr>
            <w:tcW w:w="0" w:type="auto"/>
          </w:tcPr>
          <w:p w:rsidR="00746A1E" w:rsidRPr="001D6B5C" w:rsidRDefault="00746A1E" w:rsidP="004F37BE">
            <w:pPr>
              <w:rPr>
                <w:szCs w:val="24"/>
              </w:rPr>
            </w:pPr>
          </w:p>
        </w:tc>
        <w:tc>
          <w:tcPr>
            <w:tcW w:w="0" w:type="auto"/>
          </w:tcPr>
          <w:p w:rsidR="00746A1E" w:rsidRPr="001D6B5C" w:rsidRDefault="00746A1E" w:rsidP="004F37BE">
            <w:pPr>
              <w:rPr>
                <w:szCs w:val="24"/>
              </w:rPr>
            </w:pPr>
          </w:p>
        </w:tc>
        <w:tc>
          <w:tcPr>
            <w:tcW w:w="0" w:type="auto"/>
            <w:shd w:val="clear" w:color="auto" w:fill="FFFFFF" w:themeFill="background1"/>
          </w:tcPr>
          <w:p w:rsidR="00746A1E" w:rsidRPr="001D6B5C" w:rsidRDefault="00746A1E" w:rsidP="004F37BE">
            <w:pPr>
              <w:rPr>
                <w:szCs w:val="24"/>
              </w:rPr>
            </w:pPr>
          </w:p>
        </w:tc>
        <w:tc>
          <w:tcPr>
            <w:tcW w:w="2477" w:type="dxa"/>
            <w:shd w:val="clear" w:color="auto" w:fill="FFFFFF" w:themeFill="background1"/>
          </w:tcPr>
          <w:p w:rsidR="00746A1E" w:rsidRPr="001D6B5C" w:rsidRDefault="00746A1E" w:rsidP="004F37BE">
            <w:pPr>
              <w:rPr>
                <w:szCs w:val="24"/>
              </w:rPr>
            </w:pPr>
          </w:p>
        </w:tc>
      </w:tr>
      <w:tr w:rsidR="00746A1E" w:rsidRPr="001D6B5C" w:rsidTr="00746A1E">
        <w:trPr>
          <w:trHeight w:hRule="exact" w:val="482"/>
        </w:trPr>
        <w:tc>
          <w:tcPr>
            <w:tcW w:w="0" w:type="auto"/>
          </w:tcPr>
          <w:p w:rsidR="00746A1E" w:rsidRPr="001D6B5C" w:rsidRDefault="00746A1E" w:rsidP="004F37BE">
            <w:pPr>
              <w:rPr>
                <w:szCs w:val="24"/>
              </w:rPr>
            </w:pPr>
          </w:p>
        </w:tc>
        <w:tc>
          <w:tcPr>
            <w:tcW w:w="0" w:type="auto"/>
          </w:tcPr>
          <w:p w:rsidR="00746A1E" w:rsidRPr="001D6B5C" w:rsidRDefault="00746A1E" w:rsidP="004F37BE">
            <w:pPr>
              <w:rPr>
                <w:szCs w:val="24"/>
              </w:rPr>
            </w:pPr>
          </w:p>
        </w:tc>
        <w:tc>
          <w:tcPr>
            <w:tcW w:w="0" w:type="auto"/>
            <w:shd w:val="clear" w:color="auto" w:fill="FFFFFF" w:themeFill="background1"/>
          </w:tcPr>
          <w:p w:rsidR="00746A1E" w:rsidRPr="001D6B5C" w:rsidRDefault="00746A1E" w:rsidP="004F37BE">
            <w:pPr>
              <w:rPr>
                <w:szCs w:val="24"/>
              </w:rPr>
            </w:pPr>
          </w:p>
        </w:tc>
        <w:tc>
          <w:tcPr>
            <w:tcW w:w="2477" w:type="dxa"/>
            <w:shd w:val="clear" w:color="auto" w:fill="FFFFFF" w:themeFill="background1"/>
          </w:tcPr>
          <w:p w:rsidR="00746A1E" w:rsidRPr="001D6B5C" w:rsidRDefault="00746A1E" w:rsidP="004F37BE">
            <w:pPr>
              <w:rPr>
                <w:szCs w:val="24"/>
              </w:rPr>
            </w:pPr>
          </w:p>
        </w:tc>
      </w:tr>
      <w:tr w:rsidR="00746A1E" w:rsidRPr="001D6B5C" w:rsidTr="00746A1E">
        <w:trPr>
          <w:trHeight w:hRule="exact" w:val="482"/>
        </w:trPr>
        <w:tc>
          <w:tcPr>
            <w:tcW w:w="0" w:type="auto"/>
          </w:tcPr>
          <w:p w:rsidR="00746A1E" w:rsidRPr="001D6B5C" w:rsidRDefault="00746A1E" w:rsidP="004F37BE">
            <w:pPr>
              <w:rPr>
                <w:szCs w:val="24"/>
              </w:rPr>
            </w:pPr>
          </w:p>
        </w:tc>
        <w:tc>
          <w:tcPr>
            <w:tcW w:w="0" w:type="auto"/>
          </w:tcPr>
          <w:p w:rsidR="00746A1E" w:rsidRPr="001D6B5C" w:rsidRDefault="00746A1E" w:rsidP="004F37BE">
            <w:pPr>
              <w:rPr>
                <w:szCs w:val="24"/>
              </w:rPr>
            </w:pPr>
          </w:p>
        </w:tc>
        <w:tc>
          <w:tcPr>
            <w:tcW w:w="0" w:type="auto"/>
            <w:shd w:val="clear" w:color="auto" w:fill="FFFFFF" w:themeFill="background1"/>
          </w:tcPr>
          <w:p w:rsidR="00746A1E" w:rsidRPr="001D6B5C" w:rsidRDefault="00746A1E" w:rsidP="004F37BE">
            <w:pPr>
              <w:rPr>
                <w:szCs w:val="24"/>
              </w:rPr>
            </w:pPr>
          </w:p>
        </w:tc>
        <w:tc>
          <w:tcPr>
            <w:tcW w:w="2477" w:type="dxa"/>
            <w:shd w:val="clear" w:color="auto" w:fill="FFFFFF" w:themeFill="background1"/>
          </w:tcPr>
          <w:p w:rsidR="00746A1E" w:rsidRPr="001D6B5C" w:rsidRDefault="00746A1E" w:rsidP="004F37BE">
            <w:pPr>
              <w:rPr>
                <w:szCs w:val="24"/>
              </w:rPr>
            </w:pPr>
          </w:p>
        </w:tc>
      </w:tr>
    </w:tbl>
    <w:p w:rsidR="00BA022A" w:rsidRPr="001D6B5C" w:rsidRDefault="00BA022A" w:rsidP="00BA022A">
      <w:pPr>
        <w:rPr>
          <w:szCs w:val="24"/>
        </w:rPr>
      </w:pPr>
      <w:r w:rsidRPr="001D6B5C">
        <w:rPr>
          <w:szCs w:val="24"/>
        </w:rPr>
        <w:t>Plot the graphs for the following</w:t>
      </w:r>
    </w:p>
    <w:p w:rsidR="00BA022A" w:rsidRPr="001D6B5C" w:rsidRDefault="00CE7B62" w:rsidP="00EC7A46">
      <w:pPr>
        <w:pStyle w:val="ListParagraph"/>
        <w:numPr>
          <w:ilvl w:val="0"/>
          <w:numId w:val="24"/>
        </w:numPr>
        <w:suppressAutoHyphens w:val="0"/>
        <w:spacing w:before="0" w:after="200" w:line="276" w:lineRule="auto"/>
        <w:contextualSpacing/>
        <w:jc w:val="left"/>
        <w:rPr>
          <w:szCs w:val="24"/>
        </w:rPr>
      </w:pPr>
      <w:r w:rsidRPr="001D6B5C">
        <w:rPr>
          <w:szCs w:val="24"/>
        </w:rPr>
        <w:t>Cache friendly Vs Cache unfriendly  for different input sizes.</w:t>
      </w:r>
    </w:p>
    <w:p w:rsidR="00BA022A" w:rsidRPr="001D6B5C" w:rsidRDefault="00BA022A" w:rsidP="00BA022A">
      <w:pPr>
        <w:rPr>
          <w:b/>
          <w:szCs w:val="24"/>
        </w:rPr>
      </w:pPr>
      <w:r w:rsidRPr="001D6B5C">
        <w:rPr>
          <w:b/>
          <w:szCs w:val="24"/>
        </w:rPr>
        <w:lastRenderedPageBreak/>
        <w:t>Observation:</w:t>
      </w:r>
    </w:p>
    <w:p w:rsidR="00CA248D" w:rsidRPr="001D6B5C" w:rsidRDefault="00CA248D" w:rsidP="00BA022A">
      <w:pPr>
        <w:rPr>
          <w:b/>
          <w:szCs w:val="24"/>
        </w:rPr>
      </w:pPr>
    </w:p>
    <w:p w:rsidR="00CA248D" w:rsidRPr="001D6B5C" w:rsidRDefault="00CA248D" w:rsidP="00BA022A">
      <w:pPr>
        <w:rPr>
          <w:b/>
          <w:szCs w:val="24"/>
        </w:rPr>
      </w:pPr>
    </w:p>
    <w:p w:rsidR="00CA248D" w:rsidRPr="001D6B5C" w:rsidRDefault="00CA248D" w:rsidP="00BA022A">
      <w:pPr>
        <w:rPr>
          <w:b/>
          <w:szCs w:val="24"/>
        </w:rPr>
      </w:pPr>
    </w:p>
    <w:p w:rsidR="00CA248D" w:rsidRPr="001D6B5C"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694"/>
        <w:gridCol w:w="1417"/>
      </w:tblGrid>
      <w:tr w:rsidR="00CA248D" w:rsidRPr="001D6B5C" w:rsidTr="00C935B1">
        <w:trPr>
          <w:trHeight w:val="487"/>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694" w:type="dxa"/>
          </w:tcPr>
          <w:p w:rsidR="00CA248D" w:rsidRPr="001D6B5C" w:rsidRDefault="00CA248D" w:rsidP="00C935B1">
            <w:pPr>
              <w:spacing w:after="0"/>
              <w:rPr>
                <w:sz w:val="20"/>
                <w:szCs w:val="20"/>
              </w:rPr>
            </w:pPr>
            <w:r w:rsidRPr="001D6B5C">
              <w:rPr>
                <w:sz w:val="20"/>
                <w:szCs w:val="20"/>
              </w:rPr>
              <w:t xml:space="preserve">Good  </w:t>
            </w:r>
          </w:p>
        </w:tc>
        <w:tc>
          <w:tcPr>
            <w:tcW w:w="1417"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149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bCs/>
                <w:sz w:val="20"/>
                <w:szCs w:val="20"/>
              </w:rPr>
            </w:pPr>
            <w:r w:rsidRPr="001D6B5C">
              <w:rPr>
                <w:b/>
                <w:bCs/>
                <w:sz w:val="20"/>
                <w:szCs w:val="20"/>
              </w:rPr>
              <w:t>Understanding of problem and parallel program writing</w:t>
            </w:r>
          </w:p>
          <w:p w:rsidR="00CA248D" w:rsidRPr="001D6B5C" w:rsidRDefault="00CA248D" w:rsidP="00E9077F">
            <w:pPr>
              <w:spacing w:after="0"/>
              <w:rPr>
                <w:b/>
                <w:bCs/>
                <w:sz w:val="20"/>
                <w:szCs w:val="20"/>
              </w:rPr>
            </w:pPr>
            <w:r w:rsidRPr="001D6B5C">
              <w:rPr>
                <w:b/>
                <w:bCs/>
                <w:sz w:val="20"/>
                <w:szCs w:val="20"/>
              </w:rPr>
              <w:t>(</w:t>
            </w:r>
            <w:r w:rsidR="00E9077F" w:rsidRPr="001D6B5C">
              <w:rPr>
                <w:b/>
                <w:bCs/>
                <w:sz w:val="20"/>
                <w:szCs w:val="20"/>
              </w:rPr>
              <w:t>2</w:t>
            </w:r>
            <w:r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Writing an efficient parallel program for the given sequential program along with appropriate data scoping (2)</w:t>
            </w:r>
          </w:p>
        </w:tc>
        <w:tc>
          <w:tcPr>
            <w:tcW w:w="2694" w:type="dxa"/>
          </w:tcPr>
          <w:p w:rsidR="00CA248D" w:rsidRPr="001D6B5C" w:rsidRDefault="00CA248D" w:rsidP="00C935B1">
            <w:pPr>
              <w:spacing w:after="0"/>
              <w:rPr>
                <w:sz w:val="20"/>
                <w:szCs w:val="20"/>
              </w:rPr>
            </w:pPr>
            <w:r w:rsidRPr="001D6B5C">
              <w:rPr>
                <w:sz w:val="20"/>
                <w:szCs w:val="20"/>
              </w:rPr>
              <w:t xml:space="preserve">Writing an efficient parallel program for the given sequential program without data scoping/ with inappropriate data scoping  </w:t>
            </w:r>
            <w:r w:rsidRPr="001D6B5C">
              <w:rPr>
                <w:color w:val="000000"/>
                <w:sz w:val="20"/>
                <w:szCs w:val="20"/>
              </w:rPr>
              <w:t>(&lt; 2 to &gt;=1)</w:t>
            </w:r>
          </w:p>
        </w:tc>
        <w:tc>
          <w:tcPr>
            <w:tcW w:w="1417" w:type="dxa"/>
          </w:tcPr>
          <w:p w:rsidR="00CA248D" w:rsidRPr="001D6B5C" w:rsidRDefault="00CA248D" w:rsidP="00C935B1">
            <w:pPr>
              <w:spacing w:after="0"/>
              <w:rPr>
                <w:sz w:val="20"/>
                <w:szCs w:val="20"/>
              </w:rPr>
            </w:pPr>
            <w:r w:rsidRPr="001D6B5C">
              <w:rPr>
                <w:sz w:val="20"/>
                <w:szCs w:val="20"/>
              </w:rPr>
              <w:t>Not able to write parallel Program  (0)</w:t>
            </w:r>
          </w:p>
        </w:tc>
      </w:tr>
      <w:tr w:rsidR="00CA248D" w:rsidRPr="001D6B5C" w:rsidTr="00C935B1">
        <w:trPr>
          <w:trHeight w:val="266"/>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spacing w:after="0"/>
              <w:rPr>
                <w:b/>
                <w:bCs/>
                <w:sz w:val="20"/>
                <w:szCs w:val="20"/>
              </w:rPr>
            </w:pPr>
            <w:r w:rsidRPr="001D6B5C">
              <w:rPr>
                <w:b/>
                <w:bCs/>
                <w:sz w:val="20"/>
                <w:szCs w:val="20"/>
              </w:rPr>
              <w:t xml:space="preserve">Execution </w:t>
            </w:r>
          </w:p>
          <w:p w:rsidR="00CA248D" w:rsidRPr="001D6B5C" w:rsidRDefault="00E9077F" w:rsidP="00C935B1">
            <w:pPr>
              <w:spacing w:after="0"/>
              <w:rPr>
                <w:b/>
                <w:bCs/>
                <w:sz w:val="20"/>
                <w:szCs w:val="20"/>
              </w:rPr>
            </w:pPr>
            <w:r w:rsidRPr="001D6B5C">
              <w:rPr>
                <w:b/>
                <w:bCs/>
                <w:sz w:val="20"/>
                <w:szCs w:val="20"/>
              </w:rPr>
              <w:t>(2</w:t>
            </w:r>
            <w:r w:rsidR="00CA248D"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Demonstrate</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317" w:hanging="317"/>
              <w:contextualSpacing/>
              <w:jc w:val="left"/>
              <w:rPr>
                <w:sz w:val="20"/>
                <w:szCs w:val="20"/>
              </w:rPr>
            </w:pPr>
            <w:r w:rsidRPr="001D6B5C">
              <w:rPr>
                <w:color w:val="000000"/>
                <w:sz w:val="20"/>
                <w:szCs w:val="20"/>
              </w:rPr>
              <w:t>Performance improvement of parallel program with sequential. ( 2)</w:t>
            </w:r>
          </w:p>
        </w:tc>
        <w:tc>
          <w:tcPr>
            <w:tcW w:w="2694" w:type="dxa"/>
          </w:tcPr>
          <w:p w:rsidR="00CA248D" w:rsidRPr="001D6B5C" w:rsidRDefault="00CA248D" w:rsidP="00C935B1">
            <w:pPr>
              <w:spacing w:after="0"/>
              <w:rPr>
                <w:sz w:val="20"/>
                <w:szCs w:val="20"/>
              </w:rPr>
            </w:pPr>
            <w:r w:rsidRPr="001D6B5C">
              <w:rPr>
                <w:sz w:val="20"/>
                <w:szCs w:val="20"/>
              </w:rPr>
              <w:t xml:space="preserve">Demonstrating any one </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258"/>
              <w:contextualSpacing/>
              <w:jc w:val="left"/>
              <w:rPr>
                <w:sz w:val="20"/>
                <w:szCs w:val="20"/>
              </w:rPr>
            </w:pPr>
            <w:r w:rsidRPr="001D6B5C">
              <w:rPr>
                <w:color w:val="000000"/>
                <w:sz w:val="20"/>
                <w:szCs w:val="20"/>
              </w:rPr>
              <w:t>Performance improvement of parallel program with sequential. (&lt; 2 to &gt;=1)</w:t>
            </w:r>
          </w:p>
        </w:tc>
        <w:tc>
          <w:tcPr>
            <w:tcW w:w="1417" w:type="dxa"/>
          </w:tcPr>
          <w:p w:rsidR="00CA248D" w:rsidRPr="001D6B5C" w:rsidRDefault="00CA248D" w:rsidP="00C935B1">
            <w:pPr>
              <w:spacing w:after="0"/>
              <w:rPr>
                <w:sz w:val="20"/>
                <w:szCs w:val="20"/>
              </w:rPr>
            </w:pPr>
            <w:r w:rsidRPr="001D6B5C">
              <w:rPr>
                <w:sz w:val="20"/>
                <w:szCs w:val="20"/>
              </w:rPr>
              <w:t>No Execution(0)</w:t>
            </w:r>
          </w:p>
        </w:tc>
      </w:tr>
      <w:tr w:rsidR="00CA248D" w:rsidRPr="001D6B5C" w:rsidTr="00C935B1">
        <w:trPr>
          <w:trHeight w:val="1763"/>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spacing w:after="0"/>
              <w:rPr>
                <w:b/>
                <w:bCs/>
                <w:sz w:val="20"/>
                <w:szCs w:val="20"/>
              </w:rPr>
            </w:pPr>
            <w:r w:rsidRPr="001D6B5C">
              <w:rPr>
                <w:b/>
                <w:bCs/>
                <w:sz w:val="20"/>
                <w:szCs w:val="20"/>
              </w:rPr>
              <w:t>Result tabulation and Graph</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color w:val="000000"/>
                <w:sz w:val="20"/>
                <w:szCs w:val="20"/>
              </w:rPr>
            </w:pPr>
            <w:r w:rsidRPr="001D6B5C">
              <w:rPr>
                <w:color w:val="000000"/>
                <w:sz w:val="20"/>
                <w:szCs w:val="20"/>
              </w:rPr>
              <w:t>Tabulate the results for different input sizes and by varying the number of threads. Plot the graph for tabulated results and inference. (2)</w:t>
            </w:r>
          </w:p>
        </w:tc>
        <w:tc>
          <w:tcPr>
            <w:tcW w:w="2694" w:type="dxa"/>
          </w:tcPr>
          <w:p w:rsidR="00CA248D" w:rsidRPr="001D6B5C" w:rsidRDefault="00CA248D" w:rsidP="00C935B1">
            <w:pPr>
              <w:spacing w:after="0"/>
              <w:rPr>
                <w:sz w:val="20"/>
                <w:szCs w:val="20"/>
              </w:rPr>
            </w:pPr>
            <w:r w:rsidRPr="001D6B5C">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1D6B5C" w:rsidRDefault="00CA248D" w:rsidP="00C935B1">
            <w:pPr>
              <w:spacing w:after="0"/>
              <w:rPr>
                <w:sz w:val="20"/>
                <w:szCs w:val="20"/>
              </w:rPr>
            </w:pPr>
            <w:r w:rsidRPr="001D6B5C">
              <w:rPr>
                <w:sz w:val="20"/>
                <w:szCs w:val="20"/>
              </w:rPr>
              <w:t>No documentation. (0)</w:t>
            </w:r>
          </w:p>
        </w:tc>
      </w:tr>
    </w:tbl>
    <w:p w:rsidR="00CA248D" w:rsidRPr="001D6B5C" w:rsidRDefault="00CA248D" w:rsidP="00CA248D">
      <w:pPr>
        <w:rPr>
          <w:b/>
          <w:bCs/>
          <w:sz w:val="20"/>
          <w:szCs w:val="20"/>
        </w:rPr>
      </w:pPr>
    </w:p>
    <w:p w:rsidR="00CA248D" w:rsidRPr="001D6B5C" w:rsidRDefault="00CA248D" w:rsidP="00CA248D">
      <w:pPr>
        <w:rPr>
          <w:b/>
          <w:bCs/>
          <w:sz w:val="20"/>
          <w:szCs w:val="20"/>
        </w:rPr>
      </w:pPr>
      <w:r w:rsidRPr="001D6B5C">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777"/>
        <w:gridCol w:w="1334"/>
      </w:tblGrid>
      <w:tr w:rsidR="00CA248D" w:rsidRPr="001D6B5C" w:rsidTr="00C935B1">
        <w:trPr>
          <w:trHeight w:val="483"/>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777" w:type="dxa"/>
          </w:tcPr>
          <w:p w:rsidR="00CA248D" w:rsidRPr="001D6B5C" w:rsidRDefault="00CA248D" w:rsidP="00C935B1">
            <w:pPr>
              <w:spacing w:after="0"/>
              <w:rPr>
                <w:sz w:val="20"/>
                <w:szCs w:val="20"/>
              </w:rPr>
            </w:pPr>
            <w:r w:rsidRPr="001D6B5C">
              <w:rPr>
                <w:sz w:val="20"/>
                <w:szCs w:val="20"/>
              </w:rPr>
              <w:t xml:space="preserve">Good  </w:t>
            </w:r>
          </w:p>
        </w:tc>
        <w:tc>
          <w:tcPr>
            <w:tcW w:w="1334"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48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sz w:val="20"/>
                <w:szCs w:val="20"/>
              </w:rPr>
            </w:pPr>
            <w:r w:rsidRPr="001D6B5C">
              <w:rPr>
                <w:b/>
                <w:sz w:val="20"/>
                <w:szCs w:val="20"/>
              </w:rPr>
              <w:t>Inference Justification(1)</w:t>
            </w:r>
          </w:p>
        </w:tc>
        <w:tc>
          <w:tcPr>
            <w:tcW w:w="2693" w:type="dxa"/>
          </w:tcPr>
          <w:p w:rsidR="00CA248D" w:rsidRPr="001D6B5C" w:rsidRDefault="00CA248D" w:rsidP="00C935B1">
            <w:pPr>
              <w:spacing w:after="0"/>
              <w:rPr>
                <w:sz w:val="20"/>
                <w:szCs w:val="20"/>
              </w:rPr>
            </w:pPr>
            <w:r w:rsidRPr="001D6B5C">
              <w:rPr>
                <w:sz w:val="20"/>
                <w:szCs w:val="20"/>
              </w:rPr>
              <w:t>Completely justify the obtained inference.(1)</w:t>
            </w:r>
          </w:p>
        </w:tc>
        <w:tc>
          <w:tcPr>
            <w:tcW w:w="2777" w:type="dxa"/>
          </w:tcPr>
          <w:p w:rsidR="00CA248D" w:rsidRPr="001D6B5C" w:rsidRDefault="00CA248D" w:rsidP="00C935B1">
            <w:pPr>
              <w:spacing w:after="0"/>
              <w:rPr>
                <w:sz w:val="20"/>
                <w:szCs w:val="20"/>
              </w:rPr>
            </w:pPr>
            <w:r w:rsidRPr="001D6B5C">
              <w:rPr>
                <w:sz w:val="20"/>
                <w:szCs w:val="20"/>
              </w:rPr>
              <w:t>Incomplete Justification for the inference(0.5)</w:t>
            </w:r>
          </w:p>
        </w:tc>
        <w:tc>
          <w:tcPr>
            <w:tcW w:w="1334" w:type="dxa"/>
          </w:tcPr>
          <w:p w:rsidR="00CA248D" w:rsidRPr="001D6B5C" w:rsidRDefault="00CA248D" w:rsidP="00C935B1">
            <w:pPr>
              <w:spacing w:after="0"/>
              <w:rPr>
                <w:sz w:val="20"/>
                <w:szCs w:val="20"/>
              </w:rPr>
            </w:pPr>
            <w:r w:rsidRPr="001D6B5C">
              <w:rPr>
                <w:sz w:val="20"/>
                <w:szCs w:val="20"/>
              </w:rPr>
              <w:t>Unable to explain the inferences. (0)</w:t>
            </w:r>
          </w:p>
        </w:tc>
      </w:tr>
      <w:tr w:rsidR="00CA248D" w:rsidRPr="001D6B5C" w:rsidTr="00C935B1">
        <w:trPr>
          <w:trHeight w:val="800"/>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widowControl w:val="0"/>
              <w:adjustRightInd w:val="0"/>
              <w:spacing w:after="0"/>
              <w:rPr>
                <w:rFonts w:eastAsia="Times New Roman"/>
                <w:b/>
                <w:sz w:val="20"/>
                <w:szCs w:val="20"/>
              </w:rPr>
            </w:pPr>
            <w:r w:rsidRPr="001D6B5C">
              <w:rPr>
                <w:rFonts w:eastAsia="Times New Roman"/>
                <w:b/>
                <w:bCs/>
                <w:sz w:val="20"/>
                <w:szCs w:val="20"/>
              </w:rPr>
              <w:t xml:space="preserve">Understanding of Parallel  construct </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sz w:val="20"/>
                <w:szCs w:val="20"/>
              </w:rPr>
            </w:pPr>
            <w:r w:rsidRPr="001D6B5C">
              <w:rPr>
                <w:sz w:val="20"/>
                <w:szCs w:val="20"/>
              </w:rPr>
              <w:t>Explains the usage of all parallel programming constructs. (2)</w:t>
            </w:r>
          </w:p>
        </w:tc>
        <w:tc>
          <w:tcPr>
            <w:tcW w:w="2777" w:type="dxa"/>
          </w:tcPr>
          <w:p w:rsidR="00CA248D" w:rsidRPr="001D6B5C" w:rsidRDefault="00CA248D" w:rsidP="00C935B1">
            <w:pPr>
              <w:spacing w:after="0"/>
              <w:rPr>
                <w:sz w:val="20"/>
                <w:szCs w:val="20"/>
              </w:rPr>
            </w:pPr>
            <w:r w:rsidRPr="001D6B5C">
              <w:rPr>
                <w:sz w:val="20"/>
                <w:szCs w:val="20"/>
              </w:rPr>
              <w:t xml:space="preserve">Adequately explains the usage of all parallel programming constructs </w:t>
            </w:r>
            <w:r w:rsidRPr="001D6B5C">
              <w:rPr>
                <w:color w:val="000000"/>
                <w:sz w:val="20"/>
                <w:szCs w:val="20"/>
              </w:rPr>
              <w:t>(&lt; 2 to &gt;=1)</w:t>
            </w:r>
          </w:p>
        </w:tc>
        <w:tc>
          <w:tcPr>
            <w:tcW w:w="1334" w:type="dxa"/>
          </w:tcPr>
          <w:p w:rsidR="00CA248D" w:rsidRPr="001D6B5C" w:rsidRDefault="00CA248D" w:rsidP="00C935B1">
            <w:pPr>
              <w:spacing w:after="0"/>
              <w:rPr>
                <w:sz w:val="20"/>
                <w:szCs w:val="20"/>
              </w:rPr>
            </w:pPr>
            <w:r w:rsidRPr="001D6B5C">
              <w:rPr>
                <w:sz w:val="20"/>
                <w:szCs w:val="20"/>
              </w:rPr>
              <w:t>Unable to explain concepts. (0)</w:t>
            </w:r>
          </w:p>
        </w:tc>
      </w:tr>
      <w:tr w:rsidR="00CA248D" w:rsidRPr="001D6B5C" w:rsidTr="00C935B1">
        <w:trPr>
          <w:trHeight w:val="458"/>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widowControl w:val="0"/>
              <w:adjustRightInd w:val="0"/>
              <w:spacing w:after="0"/>
              <w:rPr>
                <w:rFonts w:eastAsia="Times New Roman"/>
                <w:b/>
                <w:bCs/>
                <w:sz w:val="20"/>
                <w:szCs w:val="20"/>
              </w:rPr>
            </w:pPr>
            <w:r w:rsidRPr="001D6B5C">
              <w:rPr>
                <w:rFonts w:eastAsia="Times New Roman"/>
                <w:b/>
                <w:bCs/>
                <w:sz w:val="20"/>
                <w:szCs w:val="20"/>
              </w:rPr>
              <w:t>Application of parallel constructs (1)</w:t>
            </w:r>
          </w:p>
        </w:tc>
        <w:tc>
          <w:tcPr>
            <w:tcW w:w="2693" w:type="dxa"/>
          </w:tcPr>
          <w:p w:rsidR="00CA248D" w:rsidRPr="001D6B5C" w:rsidRDefault="00CA248D" w:rsidP="00C935B1">
            <w:pPr>
              <w:spacing w:after="0"/>
              <w:rPr>
                <w:sz w:val="20"/>
                <w:szCs w:val="20"/>
              </w:rPr>
            </w:pPr>
            <w:r w:rsidRPr="001D6B5C">
              <w:rPr>
                <w:sz w:val="20"/>
                <w:szCs w:val="20"/>
              </w:rPr>
              <w:t>Identifying an appropriate parallel construct for given problem (1)</w:t>
            </w:r>
          </w:p>
        </w:tc>
        <w:tc>
          <w:tcPr>
            <w:tcW w:w="2777" w:type="dxa"/>
          </w:tcPr>
          <w:p w:rsidR="00CA248D" w:rsidRPr="001D6B5C" w:rsidRDefault="00CA248D" w:rsidP="00C935B1">
            <w:pPr>
              <w:spacing w:after="0"/>
              <w:rPr>
                <w:sz w:val="20"/>
                <w:szCs w:val="20"/>
              </w:rPr>
            </w:pPr>
          </w:p>
        </w:tc>
        <w:tc>
          <w:tcPr>
            <w:tcW w:w="1334" w:type="dxa"/>
          </w:tcPr>
          <w:p w:rsidR="00CA248D" w:rsidRPr="001D6B5C" w:rsidRDefault="00CA248D" w:rsidP="00C935B1">
            <w:pPr>
              <w:spacing w:after="0"/>
              <w:rPr>
                <w:sz w:val="20"/>
                <w:szCs w:val="20"/>
              </w:rPr>
            </w:pPr>
            <w:r w:rsidRPr="001D6B5C">
              <w:rPr>
                <w:sz w:val="20"/>
                <w:szCs w:val="20"/>
              </w:rPr>
              <w:t>Did not solve problem.(0)</w:t>
            </w:r>
          </w:p>
        </w:tc>
      </w:tr>
    </w:tbl>
    <w:p w:rsidR="00CA248D" w:rsidRPr="001D6B5C" w:rsidRDefault="00CA248D" w:rsidP="00CA248D">
      <w:pPr>
        <w:jc w:val="center"/>
        <w:rPr>
          <w:b/>
          <w:sz w:val="28"/>
          <w:szCs w:val="28"/>
        </w:rPr>
      </w:pPr>
    </w:p>
    <w:p w:rsidR="000535FB" w:rsidRPr="001D6B5C" w:rsidRDefault="000535FB" w:rsidP="00130ACB">
      <w:pPr>
        <w:suppressAutoHyphens w:val="0"/>
        <w:autoSpaceDE w:val="0"/>
        <w:autoSpaceDN w:val="0"/>
        <w:adjustRightInd w:val="0"/>
        <w:spacing w:before="0" w:after="0"/>
        <w:jc w:val="center"/>
        <w:rPr>
          <w:rFonts w:eastAsia="Times New Roman"/>
          <w:b/>
          <w:bCs/>
          <w:szCs w:val="24"/>
          <w:lang w:val="en-IN" w:eastAsia="en-IN"/>
        </w:rPr>
      </w:pPr>
      <w:r w:rsidRPr="001D6B5C">
        <w:rPr>
          <w:rFonts w:eastAsia="Times New Roman"/>
          <w:b/>
          <w:bCs/>
          <w:szCs w:val="24"/>
          <w:lang w:val="en-IN" w:eastAsia="en-IN"/>
        </w:rPr>
        <w:lastRenderedPageBreak/>
        <w:t>Experiment No. 4</w:t>
      </w:r>
    </w:p>
    <w:p w:rsidR="0061290E" w:rsidRPr="001D6B5C" w:rsidRDefault="0061290E" w:rsidP="008958F6">
      <w:pPr>
        <w:suppressAutoHyphens w:val="0"/>
        <w:autoSpaceDE w:val="0"/>
        <w:autoSpaceDN w:val="0"/>
        <w:adjustRightInd w:val="0"/>
        <w:spacing w:before="0" w:after="0"/>
        <w:jc w:val="center"/>
        <w:rPr>
          <w:rFonts w:eastAsia="Times New Roman"/>
          <w:b/>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722D2" w:rsidRPr="001D6B5C" w:rsidRDefault="005005A1"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PADP</w:t>
      </w:r>
      <w:r w:rsidR="006972D4" w:rsidRPr="001D6B5C">
        <w:rPr>
          <w:rFonts w:eastAsia="Times New Roman"/>
          <w:b/>
          <w:bCs/>
          <w:szCs w:val="24"/>
          <w:lang w:val="en-IN" w:eastAsia="en-IN"/>
        </w:rPr>
        <w:t xml:space="preserve"> Lab, RVCE, CSE Aug </w:t>
      </w:r>
      <w:r w:rsidR="00887309" w:rsidRPr="001D6B5C">
        <w:rPr>
          <w:rFonts w:eastAsia="Times New Roman"/>
          <w:b/>
          <w:bCs/>
          <w:szCs w:val="24"/>
          <w:lang w:val="en-IN" w:eastAsia="en-IN"/>
        </w:rPr>
        <w:t>2021</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Name:</w:t>
      </w:r>
      <w:r w:rsidRPr="001D6B5C">
        <w:rPr>
          <w:rFonts w:eastAsia="Times New Roman"/>
          <w:bCs/>
          <w:szCs w:val="24"/>
          <w:lang w:val="en-IN" w:eastAsia="en-IN"/>
        </w:rPr>
        <w:t>Negative_image.c</w:t>
      </w:r>
    </w:p>
    <w:p w:rsidR="00B722D2" w:rsidRPr="001D6B5C" w:rsidRDefault="00B722D2" w:rsidP="00B722D2">
      <w:pPr>
        <w:spacing w:after="120"/>
        <w:rPr>
          <w:szCs w:val="24"/>
        </w:rPr>
      </w:pPr>
      <w:r w:rsidRPr="001D6B5C">
        <w:rPr>
          <w:rFonts w:eastAsia="Times New Roman"/>
          <w:b/>
          <w:bCs/>
          <w:szCs w:val="24"/>
          <w:lang w:val="en-IN" w:eastAsia="en-IN"/>
        </w:rPr>
        <w:t>Objective:</w:t>
      </w:r>
      <w:r w:rsidRPr="001D6B5C">
        <w:rPr>
          <w:szCs w:val="24"/>
        </w:rPr>
        <w:t xml:space="preserve">Write a program to find the negative of an image and demonstrate the following                              a). Use default data scope variables and justify the inference. </w:t>
      </w:r>
    </w:p>
    <w:p w:rsidR="00B722D2" w:rsidRPr="001D6B5C" w:rsidRDefault="00B722D2" w:rsidP="00B722D2">
      <w:pPr>
        <w:spacing w:after="120"/>
        <w:rPr>
          <w:szCs w:val="24"/>
        </w:rPr>
      </w:pPr>
      <w:r w:rsidRPr="001D6B5C">
        <w:rPr>
          <w:szCs w:val="24"/>
        </w:rPr>
        <w:t>b). Use Critical section to prove the correctness using default data scope variables</w:t>
      </w: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r w:rsidRPr="001D6B5C">
        <w:rPr>
          <w:szCs w:val="24"/>
        </w:rPr>
        <w:t>Use appropriate data scope variables to prove the correctness.</w:t>
      </w: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r w:rsidRPr="001D6B5C">
        <w:rPr>
          <w:rFonts w:eastAsia="Times New Roman"/>
          <w:b/>
          <w:bCs/>
          <w:szCs w:val="24"/>
          <w:lang w:val="en-IN" w:eastAsia="en-IN"/>
        </w:rPr>
        <w:t>Input:</w:t>
      </w:r>
      <w:r w:rsidRPr="001D6B5C">
        <w:rPr>
          <w:rFonts w:eastAsia="Times New Roman"/>
          <w:bCs/>
          <w:szCs w:val="24"/>
          <w:lang w:val="en-IN" w:eastAsia="en-IN"/>
        </w:rPr>
        <w:t>image in png format</w:t>
      </w: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r w:rsidRPr="001D6B5C">
        <w:rPr>
          <w:rFonts w:eastAsia="Times New Roman"/>
          <w:b/>
          <w:bCs/>
          <w:szCs w:val="24"/>
          <w:lang w:val="en-IN" w:eastAsia="en-IN"/>
        </w:rPr>
        <w:t>Output:</w:t>
      </w:r>
      <w:r w:rsidRPr="001D6B5C">
        <w:rPr>
          <w:rFonts w:eastAsia="Times New Roman"/>
          <w:bCs/>
          <w:szCs w:val="24"/>
          <w:lang w:val="en-IN" w:eastAsia="en-IN"/>
        </w:rPr>
        <w:t>negative of the given image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&lt;stdio.h&gt;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&lt;error.h&gt;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&lt;gd.h&gt;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#include&lt;string.h&gt;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int main(intargc, char **argv) </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FILE *fp = {0}; </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gdImagePtrimg;</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char *iname = NULL;</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char *oname = NULL;</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intcolor, x, y, w, h,i=0;</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 red, green, blue;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color = x = y = w = h = 0;</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red = green = blue = 0;</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if(argc != 3)</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error(1, 0, "Usage: gdnegat input.png output.png");</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else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iname = argv[1];</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oname = argv[2];</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if((fp = fopen(iname, "r")) == NULL)</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error(1, 0, "Error - fopen(): %s", iname);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else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img = gdImageCreateFromPng(fp);</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 = gdImageSX(img);</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h = gdImageSY(img);</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double t = omp_get_wtime();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for(x = 0; x &lt; w; x++) {</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for(y = 0; y &lt; h; y++) {</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color = x+0;</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color=gdImageGetPixel(img, x, y);</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red   = 255 - gdImageRed(img, color);</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green = 255 - gdImageGreen(img, color);</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blue  = 255 - gdImageBlue(img, color);</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color = gdImageColorAllocate(img, red, green, blue);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lastRenderedPageBreak/>
        <w:t>gdImageSetPixel(img, x, y, color);</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if((fp = fopen(oname, "w")) == NULL)</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error(1, 0, "Error - fopen(): %s", oname);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else</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gdImagePng(img, fp);</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fclose(fp);</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t = omp_get_wtime() - 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gdImageDestroy(img);</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printf("Time taken = %g",t);</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return 0;</w:t>
      </w: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722D2" w:rsidRPr="001D6B5C" w:rsidRDefault="00B722D2" w:rsidP="00B722D2">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Output:</w:t>
      </w:r>
    </w:p>
    <w:p w:rsidR="00B722D2" w:rsidRPr="001D6B5C" w:rsidRDefault="00B722D2" w:rsidP="00B722D2">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18"/>
        <w:gridCol w:w="1260"/>
        <w:gridCol w:w="1620"/>
        <w:gridCol w:w="2160"/>
        <w:gridCol w:w="1614"/>
      </w:tblGrid>
      <w:tr w:rsidR="00B722D2" w:rsidRPr="001D6B5C" w:rsidTr="001F41A0">
        <w:trPr>
          <w:trHeight w:hRule="exact" w:val="482"/>
        </w:trPr>
        <w:tc>
          <w:tcPr>
            <w:tcW w:w="1818" w:type="dxa"/>
            <w:vMerge w:val="restart"/>
            <w:shd w:val="clear" w:color="auto" w:fill="8DB3E2" w:themeFill="text2" w:themeFillTint="66"/>
          </w:tcPr>
          <w:p w:rsidR="00B722D2" w:rsidRPr="001D6B5C" w:rsidRDefault="00B722D2" w:rsidP="001F41A0">
            <w:pPr>
              <w:rPr>
                <w:b/>
                <w:szCs w:val="24"/>
              </w:rPr>
            </w:pPr>
          </w:p>
        </w:tc>
        <w:tc>
          <w:tcPr>
            <w:tcW w:w="6654" w:type="dxa"/>
            <w:gridSpan w:val="4"/>
            <w:shd w:val="clear" w:color="auto" w:fill="8DB3E2" w:themeFill="text2" w:themeFillTint="66"/>
          </w:tcPr>
          <w:p w:rsidR="00B722D2" w:rsidRPr="001D6B5C" w:rsidRDefault="00B722D2" w:rsidP="001F41A0">
            <w:pPr>
              <w:jc w:val="center"/>
              <w:rPr>
                <w:b/>
                <w:szCs w:val="24"/>
              </w:rPr>
            </w:pPr>
            <w:r w:rsidRPr="001D6B5C">
              <w:rPr>
                <w:b/>
                <w:szCs w:val="24"/>
              </w:rPr>
              <w:t>Execution Time- Number of Threads</w:t>
            </w:r>
          </w:p>
        </w:tc>
      </w:tr>
      <w:tr w:rsidR="00B722D2" w:rsidRPr="001D6B5C" w:rsidTr="001F41A0">
        <w:trPr>
          <w:trHeight w:hRule="exact" w:val="482"/>
        </w:trPr>
        <w:tc>
          <w:tcPr>
            <w:tcW w:w="1818" w:type="dxa"/>
            <w:vMerge/>
            <w:shd w:val="clear" w:color="auto" w:fill="8DB3E2" w:themeFill="text2" w:themeFillTint="66"/>
          </w:tcPr>
          <w:p w:rsidR="00B722D2" w:rsidRPr="001D6B5C" w:rsidRDefault="00B722D2" w:rsidP="001F41A0">
            <w:pPr>
              <w:rPr>
                <w:b/>
                <w:szCs w:val="24"/>
              </w:rPr>
            </w:pPr>
          </w:p>
        </w:tc>
        <w:tc>
          <w:tcPr>
            <w:tcW w:w="1260" w:type="dxa"/>
            <w:shd w:val="clear" w:color="auto" w:fill="8DB3E2" w:themeFill="text2" w:themeFillTint="66"/>
          </w:tcPr>
          <w:p w:rsidR="00B722D2" w:rsidRPr="001D6B5C" w:rsidRDefault="00B722D2" w:rsidP="001F41A0">
            <w:pPr>
              <w:rPr>
                <w:b/>
                <w:szCs w:val="24"/>
              </w:rPr>
            </w:pPr>
            <w:r w:rsidRPr="001D6B5C">
              <w:rPr>
                <w:b/>
                <w:szCs w:val="24"/>
              </w:rPr>
              <w:t>1</w:t>
            </w:r>
          </w:p>
        </w:tc>
        <w:tc>
          <w:tcPr>
            <w:tcW w:w="1620" w:type="dxa"/>
            <w:shd w:val="clear" w:color="auto" w:fill="8DB3E2" w:themeFill="text2" w:themeFillTint="66"/>
          </w:tcPr>
          <w:p w:rsidR="00B722D2" w:rsidRPr="001D6B5C" w:rsidRDefault="00B722D2" w:rsidP="001F41A0">
            <w:pPr>
              <w:rPr>
                <w:b/>
                <w:szCs w:val="24"/>
              </w:rPr>
            </w:pPr>
            <w:r w:rsidRPr="001D6B5C">
              <w:rPr>
                <w:b/>
                <w:szCs w:val="24"/>
              </w:rPr>
              <w:t>2</w:t>
            </w:r>
          </w:p>
        </w:tc>
        <w:tc>
          <w:tcPr>
            <w:tcW w:w="2160" w:type="dxa"/>
            <w:shd w:val="clear" w:color="auto" w:fill="8DB3E2" w:themeFill="text2" w:themeFillTint="66"/>
          </w:tcPr>
          <w:p w:rsidR="00B722D2" w:rsidRPr="001D6B5C" w:rsidRDefault="00B722D2" w:rsidP="001F41A0">
            <w:pPr>
              <w:rPr>
                <w:b/>
                <w:szCs w:val="24"/>
              </w:rPr>
            </w:pPr>
            <w:r w:rsidRPr="001D6B5C">
              <w:rPr>
                <w:b/>
                <w:szCs w:val="24"/>
              </w:rPr>
              <w:t>4</w:t>
            </w:r>
          </w:p>
          <w:p w:rsidR="00B722D2" w:rsidRPr="001D6B5C" w:rsidRDefault="00B722D2" w:rsidP="001F41A0">
            <w:pPr>
              <w:rPr>
                <w:b/>
                <w:szCs w:val="24"/>
              </w:rPr>
            </w:pPr>
          </w:p>
        </w:tc>
        <w:tc>
          <w:tcPr>
            <w:tcW w:w="1614" w:type="dxa"/>
            <w:shd w:val="clear" w:color="auto" w:fill="8DB3E2" w:themeFill="text2" w:themeFillTint="66"/>
          </w:tcPr>
          <w:p w:rsidR="00B722D2" w:rsidRPr="001D6B5C" w:rsidRDefault="00B722D2" w:rsidP="001F41A0">
            <w:pPr>
              <w:rPr>
                <w:b/>
                <w:szCs w:val="24"/>
              </w:rPr>
            </w:pPr>
            <w:r w:rsidRPr="001D6B5C">
              <w:rPr>
                <w:b/>
                <w:szCs w:val="24"/>
              </w:rPr>
              <w:t>8</w:t>
            </w:r>
          </w:p>
        </w:tc>
      </w:tr>
      <w:tr w:rsidR="00B722D2" w:rsidRPr="001D6B5C" w:rsidTr="001F41A0">
        <w:trPr>
          <w:trHeight w:hRule="exact" w:val="482"/>
        </w:trPr>
        <w:tc>
          <w:tcPr>
            <w:tcW w:w="1818" w:type="dxa"/>
          </w:tcPr>
          <w:p w:rsidR="00B722D2" w:rsidRPr="001D6B5C" w:rsidRDefault="00B722D2" w:rsidP="001F41A0">
            <w:pPr>
              <w:rPr>
                <w:b/>
                <w:szCs w:val="24"/>
              </w:rPr>
            </w:pPr>
            <w:r w:rsidRPr="001D6B5C">
              <w:rPr>
                <w:b/>
                <w:szCs w:val="24"/>
              </w:rPr>
              <w:t>Data Scope</w:t>
            </w:r>
          </w:p>
        </w:tc>
        <w:tc>
          <w:tcPr>
            <w:tcW w:w="1260" w:type="dxa"/>
          </w:tcPr>
          <w:p w:rsidR="00B722D2" w:rsidRPr="001D6B5C" w:rsidRDefault="00B722D2" w:rsidP="001F41A0">
            <w:pPr>
              <w:rPr>
                <w:szCs w:val="24"/>
              </w:rPr>
            </w:pPr>
          </w:p>
        </w:tc>
        <w:tc>
          <w:tcPr>
            <w:tcW w:w="1620" w:type="dxa"/>
          </w:tcPr>
          <w:p w:rsidR="00B722D2" w:rsidRPr="001D6B5C" w:rsidRDefault="00B722D2" w:rsidP="001F41A0">
            <w:pPr>
              <w:rPr>
                <w:szCs w:val="24"/>
              </w:rPr>
            </w:pPr>
          </w:p>
        </w:tc>
        <w:tc>
          <w:tcPr>
            <w:tcW w:w="2160" w:type="dxa"/>
            <w:shd w:val="clear" w:color="auto" w:fill="FFFFFF" w:themeFill="background1"/>
          </w:tcPr>
          <w:p w:rsidR="00B722D2" w:rsidRPr="001D6B5C" w:rsidRDefault="00B722D2" w:rsidP="001F41A0">
            <w:pPr>
              <w:rPr>
                <w:szCs w:val="24"/>
              </w:rPr>
            </w:pPr>
          </w:p>
        </w:tc>
        <w:tc>
          <w:tcPr>
            <w:tcW w:w="1614" w:type="dxa"/>
          </w:tcPr>
          <w:p w:rsidR="00B722D2" w:rsidRPr="001D6B5C" w:rsidRDefault="00B722D2" w:rsidP="001F41A0">
            <w:pPr>
              <w:rPr>
                <w:szCs w:val="24"/>
              </w:rPr>
            </w:pPr>
          </w:p>
        </w:tc>
      </w:tr>
      <w:tr w:rsidR="00B722D2" w:rsidRPr="001D6B5C" w:rsidTr="001F41A0">
        <w:trPr>
          <w:trHeight w:hRule="exact" w:val="482"/>
        </w:trPr>
        <w:tc>
          <w:tcPr>
            <w:tcW w:w="1818" w:type="dxa"/>
          </w:tcPr>
          <w:p w:rsidR="00B722D2" w:rsidRPr="001D6B5C" w:rsidRDefault="00B722D2" w:rsidP="001F41A0">
            <w:pPr>
              <w:rPr>
                <w:b/>
                <w:szCs w:val="24"/>
              </w:rPr>
            </w:pPr>
            <w:r w:rsidRPr="001D6B5C">
              <w:rPr>
                <w:b/>
                <w:szCs w:val="24"/>
              </w:rPr>
              <w:t>Critical Section</w:t>
            </w:r>
          </w:p>
        </w:tc>
        <w:tc>
          <w:tcPr>
            <w:tcW w:w="1260" w:type="dxa"/>
          </w:tcPr>
          <w:p w:rsidR="00B722D2" w:rsidRPr="001D6B5C" w:rsidRDefault="00B722D2" w:rsidP="001F41A0">
            <w:pPr>
              <w:rPr>
                <w:szCs w:val="24"/>
              </w:rPr>
            </w:pPr>
          </w:p>
        </w:tc>
        <w:tc>
          <w:tcPr>
            <w:tcW w:w="1620" w:type="dxa"/>
          </w:tcPr>
          <w:p w:rsidR="00B722D2" w:rsidRPr="001D6B5C" w:rsidRDefault="00B722D2" w:rsidP="001F41A0">
            <w:pPr>
              <w:rPr>
                <w:szCs w:val="24"/>
              </w:rPr>
            </w:pPr>
          </w:p>
        </w:tc>
        <w:tc>
          <w:tcPr>
            <w:tcW w:w="2160" w:type="dxa"/>
            <w:shd w:val="clear" w:color="auto" w:fill="FFFFFF" w:themeFill="background1"/>
          </w:tcPr>
          <w:p w:rsidR="00B722D2" w:rsidRPr="001D6B5C" w:rsidRDefault="00B722D2" w:rsidP="001F41A0">
            <w:pPr>
              <w:rPr>
                <w:szCs w:val="24"/>
              </w:rPr>
            </w:pPr>
          </w:p>
        </w:tc>
        <w:tc>
          <w:tcPr>
            <w:tcW w:w="1614" w:type="dxa"/>
          </w:tcPr>
          <w:p w:rsidR="00B722D2" w:rsidRPr="001D6B5C" w:rsidRDefault="00B722D2" w:rsidP="001F41A0">
            <w:pPr>
              <w:rPr>
                <w:szCs w:val="24"/>
              </w:rPr>
            </w:pPr>
          </w:p>
        </w:tc>
      </w:tr>
    </w:tbl>
    <w:p w:rsidR="00B722D2" w:rsidRPr="001D6B5C" w:rsidRDefault="00B722D2" w:rsidP="00B722D2">
      <w:pPr>
        <w:rPr>
          <w:szCs w:val="24"/>
        </w:rPr>
      </w:pPr>
    </w:p>
    <w:p w:rsidR="00B722D2" w:rsidRPr="001D6B5C" w:rsidRDefault="00B722D2" w:rsidP="00B722D2">
      <w:pPr>
        <w:rPr>
          <w:szCs w:val="24"/>
        </w:rPr>
      </w:pPr>
      <w:r w:rsidRPr="001D6B5C">
        <w:rPr>
          <w:szCs w:val="24"/>
        </w:rPr>
        <w:t>Plot the graphs for the following</w:t>
      </w:r>
    </w:p>
    <w:p w:rsidR="00B722D2" w:rsidRPr="001D6B5C" w:rsidRDefault="00B722D2" w:rsidP="00B722D2">
      <w:pPr>
        <w:pStyle w:val="ListParagraph"/>
        <w:numPr>
          <w:ilvl w:val="0"/>
          <w:numId w:val="25"/>
        </w:numPr>
        <w:suppressAutoHyphens w:val="0"/>
        <w:spacing w:before="0" w:after="200" w:line="276" w:lineRule="auto"/>
        <w:contextualSpacing/>
        <w:jc w:val="left"/>
        <w:rPr>
          <w:szCs w:val="24"/>
        </w:rPr>
      </w:pPr>
      <w:r w:rsidRPr="001D6B5C">
        <w:rPr>
          <w:szCs w:val="24"/>
        </w:rPr>
        <w:t>Number of threads vs Execution time</w:t>
      </w:r>
    </w:p>
    <w:p w:rsidR="00B722D2" w:rsidRPr="001D6B5C" w:rsidRDefault="00B722D2" w:rsidP="00B722D2">
      <w:pPr>
        <w:pStyle w:val="ListParagraph"/>
        <w:numPr>
          <w:ilvl w:val="0"/>
          <w:numId w:val="25"/>
        </w:numPr>
        <w:suppressAutoHyphens w:val="0"/>
        <w:spacing w:before="0" w:after="200" w:line="276" w:lineRule="auto"/>
        <w:contextualSpacing/>
        <w:jc w:val="left"/>
        <w:rPr>
          <w:szCs w:val="24"/>
        </w:rPr>
      </w:pPr>
      <w:r w:rsidRPr="001D6B5C">
        <w:rPr>
          <w:szCs w:val="24"/>
        </w:rPr>
        <w:t>Input size vs execution time</w:t>
      </w:r>
    </w:p>
    <w:p w:rsidR="00B722D2" w:rsidRPr="001D6B5C" w:rsidRDefault="00B722D2" w:rsidP="00B722D2">
      <w:pPr>
        <w:rPr>
          <w:b/>
          <w:szCs w:val="24"/>
        </w:rPr>
      </w:pPr>
      <w:r w:rsidRPr="001D6B5C">
        <w:rPr>
          <w:b/>
          <w:szCs w:val="24"/>
        </w:rPr>
        <w:t>Observation:</w:t>
      </w:r>
    </w:p>
    <w:p w:rsidR="00B722D2" w:rsidRPr="001D6B5C" w:rsidRDefault="00B722D2" w:rsidP="00B722D2">
      <w:pPr>
        <w:suppressAutoHyphens w:val="0"/>
        <w:autoSpaceDE w:val="0"/>
        <w:autoSpaceDN w:val="0"/>
        <w:adjustRightInd w:val="0"/>
        <w:spacing w:before="0" w:after="0"/>
        <w:jc w:val="left"/>
        <w:rPr>
          <w:rFonts w:eastAsia="Times New Roman"/>
          <w:b/>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p>
    <w:p w:rsidR="00B722D2" w:rsidRPr="001D6B5C" w:rsidRDefault="00B722D2" w:rsidP="00B722D2">
      <w:pPr>
        <w:suppressAutoHyphens w:val="0"/>
        <w:autoSpaceDE w:val="0"/>
        <w:autoSpaceDN w:val="0"/>
        <w:adjustRightInd w:val="0"/>
        <w:spacing w:before="0" w:after="0"/>
        <w:rPr>
          <w:rFonts w:eastAsia="Times New Roman"/>
          <w:bCs/>
          <w:szCs w:val="24"/>
          <w:lang w:val="en-IN" w:eastAsia="en-IN"/>
        </w:rPr>
      </w:pPr>
    </w:p>
    <w:p w:rsidR="00CA248D" w:rsidRPr="001D6B5C" w:rsidRDefault="00CA248D" w:rsidP="00CA248D">
      <w:pPr>
        <w:rPr>
          <w:b/>
          <w:szCs w:val="24"/>
        </w:rPr>
      </w:pPr>
    </w:p>
    <w:p w:rsidR="00CA248D" w:rsidRPr="001D6B5C"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694"/>
        <w:gridCol w:w="1417"/>
      </w:tblGrid>
      <w:tr w:rsidR="00CA248D" w:rsidRPr="001D6B5C" w:rsidTr="00C935B1">
        <w:trPr>
          <w:trHeight w:val="487"/>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694" w:type="dxa"/>
          </w:tcPr>
          <w:p w:rsidR="00CA248D" w:rsidRPr="001D6B5C" w:rsidRDefault="00CA248D" w:rsidP="00C935B1">
            <w:pPr>
              <w:spacing w:after="0"/>
              <w:rPr>
                <w:sz w:val="20"/>
                <w:szCs w:val="20"/>
              </w:rPr>
            </w:pPr>
            <w:r w:rsidRPr="001D6B5C">
              <w:rPr>
                <w:sz w:val="20"/>
                <w:szCs w:val="20"/>
              </w:rPr>
              <w:t xml:space="preserve">Good  </w:t>
            </w:r>
          </w:p>
        </w:tc>
        <w:tc>
          <w:tcPr>
            <w:tcW w:w="1417"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149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bCs/>
                <w:sz w:val="20"/>
                <w:szCs w:val="20"/>
              </w:rPr>
            </w:pPr>
            <w:r w:rsidRPr="001D6B5C">
              <w:rPr>
                <w:b/>
                <w:bCs/>
                <w:sz w:val="20"/>
                <w:szCs w:val="20"/>
              </w:rPr>
              <w:t>Understanding of problem and parallel program writing</w:t>
            </w:r>
          </w:p>
          <w:p w:rsidR="00CA248D" w:rsidRPr="001D6B5C" w:rsidRDefault="00CA248D" w:rsidP="00E9077F">
            <w:pPr>
              <w:spacing w:after="0"/>
              <w:rPr>
                <w:b/>
                <w:bCs/>
                <w:sz w:val="20"/>
                <w:szCs w:val="20"/>
              </w:rPr>
            </w:pPr>
            <w:r w:rsidRPr="001D6B5C">
              <w:rPr>
                <w:b/>
                <w:bCs/>
                <w:sz w:val="20"/>
                <w:szCs w:val="20"/>
              </w:rPr>
              <w:t>(</w:t>
            </w:r>
            <w:r w:rsidR="00E9077F" w:rsidRPr="001D6B5C">
              <w:rPr>
                <w:b/>
                <w:bCs/>
                <w:sz w:val="20"/>
                <w:szCs w:val="20"/>
              </w:rPr>
              <w:t>2</w:t>
            </w:r>
            <w:r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Writing an efficient parallel program for the given sequential program along with appropriate data scoping (2)</w:t>
            </w:r>
          </w:p>
        </w:tc>
        <w:tc>
          <w:tcPr>
            <w:tcW w:w="2694" w:type="dxa"/>
          </w:tcPr>
          <w:p w:rsidR="00CA248D" w:rsidRPr="001D6B5C" w:rsidRDefault="00CA248D" w:rsidP="00C935B1">
            <w:pPr>
              <w:spacing w:after="0"/>
              <w:rPr>
                <w:sz w:val="20"/>
                <w:szCs w:val="20"/>
              </w:rPr>
            </w:pPr>
            <w:r w:rsidRPr="001D6B5C">
              <w:rPr>
                <w:sz w:val="20"/>
                <w:szCs w:val="20"/>
              </w:rPr>
              <w:t xml:space="preserve">Writing an efficient parallel program for the given sequential program without data scoping/ with inappropriate data scoping  </w:t>
            </w:r>
            <w:r w:rsidRPr="001D6B5C">
              <w:rPr>
                <w:color w:val="000000"/>
                <w:sz w:val="20"/>
                <w:szCs w:val="20"/>
              </w:rPr>
              <w:t>(&lt; 2 to &gt;=1)</w:t>
            </w:r>
          </w:p>
        </w:tc>
        <w:tc>
          <w:tcPr>
            <w:tcW w:w="1417" w:type="dxa"/>
          </w:tcPr>
          <w:p w:rsidR="00CA248D" w:rsidRPr="001D6B5C" w:rsidRDefault="00CA248D" w:rsidP="00C935B1">
            <w:pPr>
              <w:spacing w:after="0"/>
              <w:rPr>
                <w:sz w:val="20"/>
                <w:szCs w:val="20"/>
              </w:rPr>
            </w:pPr>
            <w:r w:rsidRPr="001D6B5C">
              <w:rPr>
                <w:sz w:val="20"/>
                <w:szCs w:val="20"/>
              </w:rPr>
              <w:t>Not able to write parallel Program  (0)</w:t>
            </w:r>
          </w:p>
        </w:tc>
      </w:tr>
      <w:tr w:rsidR="00CA248D" w:rsidRPr="001D6B5C" w:rsidTr="00C935B1">
        <w:trPr>
          <w:trHeight w:val="266"/>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spacing w:after="0"/>
              <w:rPr>
                <w:b/>
                <w:bCs/>
                <w:sz w:val="20"/>
                <w:szCs w:val="20"/>
              </w:rPr>
            </w:pPr>
            <w:r w:rsidRPr="001D6B5C">
              <w:rPr>
                <w:b/>
                <w:bCs/>
                <w:sz w:val="20"/>
                <w:szCs w:val="20"/>
              </w:rPr>
              <w:t xml:space="preserve">Execution </w:t>
            </w:r>
          </w:p>
          <w:p w:rsidR="00CA248D" w:rsidRPr="001D6B5C" w:rsidRDefault="00CA248D" w:rsidP="00E9077F">
            <w:pPr>
              <w:spacing w:after="0"/>
              <w:rPr>
                <w:b/>
                <w:bCs/>
                <w:sz w:val="20"/>
                <w:szCs w:val="20"/>
              </w:rPr>
            </w:pPr>
            <w:r w:rsidRPr="001D6B5C">
              <w:rPr>
                <w:b/>
                <w:bCs/>
                <w:sz w:val="20"/>
                <w:szCs w:val="20"/>
              </w:rPr>
              <w:t>(</w:t>
            </w:r>
            <w:r w:rsidR="00E9077F" w:rsidRPr="001D6B5C">
              <w:rPr>
                <w:b/>
                <w:bCs/>
                <w:sz w:val="20"/>
                <w:szCs w:val="20"/>
              </w:rPr>
              <w:t>2</w:t>
            </w:r>
            <w:r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Demonstrate</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317" w:hanging="317"/>
              <w:contextualSpacing/>
              <w:jc w:val="left"/>
              <w:rPr>
                <w:sz w:val="20"/>
                <w:szCs w:val="20"/>
              </w:rPr>
            </w:pPr>
            <w:r w:rsidRPr="001D6B5C">
              <w:rPr>
                <w:color w:val="000000"/>
                <w:sz w:val="20"/>
                <w:szCs w:val="20"/>
              </w:rPr>
              <w:t>Performance improvement of parallel program with sequential. ( 2)</w:t>
            </w:r>
          </w:p>
        </w:tc>
        <w:tc>
          <w:tcPr>
            <w:tcW w:w="2694" w:type="dxa"/>
          </w:tcPr>
          <w:p w:rsidR="00CA248D" w:rsidRPr="001D6B5C" w:rsidRDefault="00CA248D" w:rsidP="00C935B1">
            <w:pPr>
              <w:spacing w:after="0"/>
              <w:rPr>
                <w:sz w:val="20"/>
                <w:szCs w:val="20"/>
              </w:rPr>
            </w:pPr>
            <w:r w:rsidRPr="001D6B5C">
              <w:rPr>
                <w:sz w:val="20"/>
                <w:szCs w:val="20"/>
              </w:rPr>
              <w:t xml:space="preserve">Demonstrating any one </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258"/>
              <w:contextualSpacing/>
              <w:jc w:val="left"/>
              <w:rPr>
                <w:sz w:val="20"/>
                <w:szCs w:val="20"/>
              </w:rPr>
            </w:pPr>
            <w:r w:rsidRPr="001D6B5C">
              <w:rPr>
                <w:color w:val="000000"/>
                <w:sz w:val="20"/>
                <w:szCs w:val="20"/>
              </w:rPr>
              <w:t>Performance improvement of parallel program with sequential. (&lt; 2 to &gt;=1)</w:t>
            </w:r>
          </w:p>
        </w:tc>
        <w:tc>
          <w:tcPr>
            <w:tcW w:w="1417" w:type="dxa"/>
          </w:tcPr>
          <w:p w:rsidR="00CA248D" w:rsidRPr="001D6B5C" w:rsidRDefault="00CA248D" w:rsidP="00C935B1">
            <w:pPr>
              <w:spacing w:after="0"/>
              <w:rPr>
                <w:sz w:val="20"/>
                <w:szCs w:val="20"/>
              </w:rPr>
            </w:pPr>
            <w:r w:rsidRPr="001D6B5C">
              <w:rPr>
                <w:sz w:val="20"/>
                <w:szCs w:val="20"/>
              </w:rPr>
              <w:t>No Execution(0)</w:t>
            </w:r>
          </w:p>
        </w:tc>
      </w:tr>
      <w:tr w:rsidR="00CA248D" w:rsidRPr="001D6B5C" w:rsidTr="00C935B1">
        <w:trPr>
          <w:trHeight w:val="1763"/>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spacing w:after="0"/>
              <w:rPr>
                <w:b/>
                <w:bCs/>
                <w:sz w:val="20"/>
                <w:szCs w:val="20"/>
              </w:rPr>
            </w:pPr>
            <w:r w:rsidRPr="001D6B5C">
              <w:rPr>
                <w:b/>
                <w:bCs/>
                <w:sz w:val="20"/>
                <w:szCs w:val="20"/>
              </w:rPr>
              <w:t>Result tabulation and Graph</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color w:val="000000"/>
                <w:sz w:val="20"/>
                <w:szCs w:val="20"/>
              </w:rPr>
            </w:pPr>
            <w:r w:rsidRPr="001D6B5C">
              <w:rPr>
                <w:color w:val="000000"/>
                <w:sz w:val="20"/>
                <w:szCs w:val="20"/>
              </w:rPr>
              <w:t>Tabulate the results for different input sizes and by varying the number of threads. Plot the graph for tabulated results and inference. (2)</w:t>
            </w:r>
          </w:p>
        </w:tc>
        <w:tc>
          <w:tcPr>
            <w:tcW w:w="2694" w:type="dxa"/>
          </w:tcPr>
          <w:p w:rsidR="00CA248D" w:rsidRPr="001D6B5C" w:rsidRDefault="00CA248D" w:rsidP="00C935B1">
            <w:pPr>
              <w:spacing w:after="0"/>
              <w:rPr>
                <w:sz w:val="20"/>
                <w:szCs w:val="20"/>
              </w:rPr>
            </w:pPr>
            <w:r w:rsidRPr="001D6B5C">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1D6B5C" w:rsidRDefault="00CA248D" w:rsidP="00C935B1">
            <w:pPr>
              <w:spacing w:after="0"/>
              <w:rPr>
                <w:sz w:val="20"/>
                <w:szCs w:val="20"/>
              </w:rPr>
            </w:pPr>
            <w:r w:rsidRPr="001D6B5C">
              <w:rPr>
                <w:sz w:val="20"/>
                <w:szCs w:val="20"/>
              </w:rPr>
              <w:t>No documentation. (0)</w:t>
            </w:r>
          </w:p>
        </w:tc>
      </w:tr>
    </w:tbl>
    <w:p w:rsidR="00CA248D" w:rsidRPr="001D6B5C" w:rsidRDefault="00CA248D" w:rsidP="00CA248D">
      <w:pPr>
        <w:rPr>
          <w:b/>
          <w:bCs/>
          <w:sz w:val="20"/>
          <w:szCs w:val="20"/>
        </w:rPr>
      </w:pPr>
    </w:p>
    <w:p w:rsidR="00CA248D" w:rsidRPr="001D6B5C" w:rsidRDefault="00CA248D" w:rsidP="00CA248D">
      <w:pPr>
        <w:rPr>
          <w:b/>
          <w:bCs/>
          <w:sz w:val="20"/>
          <w:szCs w:val="20"/>
        </w:rPr>
      </w:pPr>
      <w:r w:rsidRPr="001D6B5C">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777"/>
        <w:gridCol w:w="1334"/>
      </w:tblGrid>
      <w:tr w:rsidR="00CA248D" w:rsidRPr="001D6B5C" w:rsidTr="00C935B1">
        <w:trPr>
          <w:trHeight w:val="483"/>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777" w:type="dxa"/>
          </w:tcPr>
          <w:p w:rsidR="00CA248D" w:rsidRPr="001D6B5C" w:rsidRDefault="00CA248D" w:rsidP="00C935B1">
            <w:pPr>
              <w:spacing w:after="0"/>
              <w:rPr>
                <w:sz w:val="20"/>
                <w:szCs w:val="20"/>
              </w:rPr>
            </w:pPr>
            <w:r w:rsidRPr="001D6B5C">
              <w:rPr>
                <w:sz w:val="20"/>
                <w:szCs w:val="20"/>
              </w:rPr>
              <w:t xml:space="preserve">Good  </w:t>
            </w:r>
          </w:p>
        </w:tc>
        <w:tc>
          <w:tcPr>
            <w:tcW w:w="1334"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48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sz w:val="20"/>
                <w:szCs w:val="20"/>
              </w:rPr>
            </w:pPr>
            <w:r w:rsidRPr="001D6B5C">
              <w:rPr>
                <w:b/>
                <w:sz w:val="20"/>
                <w:szCs w:val="20"/>
              </w:rPr>
              <w:t>Inference Justification(1)</w:t>
            </w:r>
          </w:p>
        </w:tc>
        <w:tc>
          <w:tcPr>
            <w:tcW w:w="2693" w:type="dxa"/>
          </w:tcPr>
          <w:p w:rsidR="00CA248D" w:rsidRPr="001D6B5C" w:rsidRDefault="00CA248D" w:rsidP="00C935B1">
            <w:pPr>
              <w:spacing w:after="0"/>
              <w:rPr>
                <w:sz w:val="20"/>
                <w:szCs w:val="20"/>
              </w:rPr>
            </w:pPr>
            <w:r w:rsidRPr="001D6B5C">
              <w:rPr>
                <w:sz w:val="20"/>
                <w:szCs w:val="20"/>
              </w:rPr>
              <w:t>Completely justify the obtained inference.(1)</w:t>
            </w:r>
          </w:p>
        </w:tc>
        <w:tc>
          <w:tcPr>
            <w:tcW w:w="2777" w:type="dxa"/>
          </w:tcPr>
          <w:p w:rsidR="00CA248D" w:rsidRPr="001D6B5C" w:rsidRDefault="00CA248D" w:rsidP="00C935B1">
            <w:pPr>
              <w:spacing w:after="0"/>
              <w:rPr>
                <w:sz w:val="20"/>
                <w:szCs w:val="20"/>
              </w:rPr>
            </w:pPr>
            <w:r w:rsidRPr="001D6B5C">
              <w:rPr>
                <w:sz w:val="20"/>
                <w:szCs w:val="20"/>
              </w:rPr>
              <w:t>Incomplete Justification for the inference(0.5)</w:t>
            </w:r>
          </w:p>
        </w:tc>
        <w:tc>
          <w:tcPr>
            <w:tcW w:w="1334" w:type="dxa"/>
          </w:tcPr>
          <w:p w:rsidR="00CA248D" w:rsidRPr="001D6B5C" w:rsidRDefault="00CA248D" w:rsidP="00C935B1">
            <w:pPr>
              <w:spacing w:after="0"/>
              <w:rPr>
                <w:sz w:val="20"/>
                <w:szCs w:val="20"/>
              </w:rPr>
            </w:pPr>
            <w:r w:rsidRPr="001D6B5C">
              <w:rPr>
                <w:sz w:val="20"/>
                <w:szCs w:val="20"/>
              </w:rPr>
              <w:t>Unable to explain the inferences. (0)</w:t>
            </w:r>
          </w:p>
        </w:tc>
      </w:tr>
      <w:tr w:rsidR="00CA248D" w:rsidRPr="001D6B5C" w:rsidTr="00C935B1">
        <w:trPr>
          <w:trHeight w:val="800"/>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widowControl w:val="0"/>
              <w:adjustRightInd w:val="0"/>
              <w:spacing w:after="0"/>
              <w:rPr>
                <w:rFonts w:eastAsia="Times New Roman"/>
                <w:b/>
                <w:sz w:val="20"/>
                <w:szCs w:val="20"/>
              </w:rPr>
            </w:pPr>
            <w:r w:rsidRPr="001D6B5C">
              <w:rPr>
                <w:rFonts w:eastAsia="Times New Roman"/>
                <w:b/>
                <w:bCs/>
                <w:sz w:val="20"/>
                <w:szCs w:val="20"/>
              </w:rPr>
              <w:t xml:space="preserve">Understanding of Parallel  construct </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sz w:val="20"/>
                <w:szCs w:val="20"/>
              </w:rPr>
            </w:pPr>
            <w:r w:rsidRPr="001D6B5C">
              <w:rPr>
                <w:sz w:val="20"/>
                <w:szCs w:val="20"/>
              </w:rPr>
              <w:t>Explains the usage of all parallel programming constructs. (2)</w:t>
            </w:r>
          </w:p>
        </w:tc>
        <w:tc>
          <w:tcPr>
            <w:tcW w:w="2777" w:type="dxa"/>
          </w:tcPr>
          <w:p w:rsidR="00CA248D" w:rsidRPr="001D6B5C" w:rsidRDefault="00CA248D" w:rsidP="00C935B1">
            <w:pPr>
              <w:spacing w:after="0"/>
              <w:rPr>
                <w:sz w:val="20"/>
                <w:szCs w:val="20"/>
              </w:rPr>
            </w:pPr>
            <w:r w:rsidRPr="001D6B5C">
              <w:rPr>
                <w:sz w:val="20"/>
                <w:szCs w:val="20"/>
              </w:rPr>
              <w:t xml:space="preserve">Adequately explains the usage of all parallel programming constructs </w:t>
            </w:r>
            <w:r w:rsidRPr="001D6B5C">
              <w:rPr>
                <w:color w:val="000000"/>
                <w:sz w:val="20"/>
                <w:szCs w:val="20"/>
              </w:rPr>
              <w:t>(&lt; 2 to &gt;=1)</w:t>
            </w:r>
          </w:p>
        </w:tc>
        <w:tc>
          <w:tcPr>
            <w:tcW w:w="1334" w:type="dxa"/>
          </w:tcPr>
          <w:p w:rsidR="00CA248D" w:rsidRPr="001D6B5C" w:rsidRDefault="00CA248D" w:rsidP="00C935B1">
            <w:pPr>
              <w:spacing w:after="0"/>
              <w:rPr>
                <w:sz w:val="20"/>
                <w:szCs w:val="20"/>
              </w:rPr>
            </w:pPr>
            <w:r w:rsidRPr="001D6B5C">
              <w:rPr>
                <w:sz w:val="20"/>
                <w:szCs w:val="20"/>
              </w:rPr>
              <w:t>Unable to explain concepts. (0)</w:t>
            </w:r>
          </w:p>
        </w:tc>
      </w:tr>
      <w:tr w:rsidR="00CA248D" w:rsidRPr="001D6B5C" w:rsidTr="00C935B1">
        <w:trPr>
          <w:trHeight w:val="458"/>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widowControl w:val="0"/>
              <w:adjustRightInd w:val="0"/>
              <w:spacing w:after="0"/>
              <w:rPr>
                <w:rFonts w:eastAsia="Times New Roman"/>
                <w:b/>
                <w:bCs/>
                <w:sz w:val="20"/>
                <w:szCs w:val="20"/>
              </w:rPr>
            </w:pPr>
            <w:r w:rsidRPr="001D6B5C">
              <w:rPr>
                <w:rFonts w:eastAsia="Times New Roman"/>
                <w:b/>
                <w:bCs/>
                <w:sz w:val="20"/>
                <w:szCs w:val="20"/>
              </w:rPr>
              <w:t>Application of parallel constructs (1)</w:t>
            </w:r>
          </w:p>
        </w:tc>
        <w:tc>
          <w:tcPr>
            <w:tcW w:w="2693" w:type="dxa"/>
          </w:tcPr>
          <w:p w:rsidR="00CA248D" w:rsidRPr="001D6B5C" w:rsidRDefault="00CA248D" w:rsidP="00C935B1">
            <w:pPr>
              <w:spacing w:after="0"/>
              <w:rPr>
                <w:sz w:val="20"/>
                <w:szCs w:val="20"/>
              </w:rPr>
            </w:pPr>
            <w:r w:rsidRPr="001D6B5C">
              <w:rPr>
                <w:sz w:val="20"/>
                <w:szCs w:val="20"/>
              </w:rPr>
              <w:t>Identifying an appropriate parallel construct for given problem (1)</w:t>
            </w:r>
          </w:p>
        </w:tc>
        <w:tc>
          <w:tcPr>
            <w:tcW w:w="2777" w:type="dxa"/>
          </w:tcPr>
          <w:p w:rsidR="00CA248D" w:rsidRPr="001D6B5C" w:rsidRDefault="00CA248D" w:rsidP="00C935B1">
            <w:pPr>
              <w:spacing w:after="0"/>
              <w:rPr>
                <w:sz w:val="20"/>
                <w:szCs w:val="20"/>
              </w:rPr>
            </w:pPr>
          </w:p>
        </w:tc>
        <w:tc>
          <w:tcPr>
            <w:tcW w:w="1334" w:type="dxa"/>
          </w:tcPr>
          <w:p w:rsidR="00CA248D" w:rsidRPr="001D6B5C" w:rsidRDefault="00CA248D" w:rsidP="00C935B1">
            <w:pPr>
              <w:spacing w:after="0"/>
              <w:rPr>
                <w:sz w:val="20"/>
                <w:szCs w:val="20"/>
              </w:rPr>
            </w:pPr>
            <w:r w:rsidRPr="001D6B5C">
              <w:rPr>
                <w:sz w:val="20"/>
                <w:szCs w:val="20"/>
              </w:rPr>
              <w:t>Did not solve problem.(0)</w:t>
            </w:r>
          </w:p>
        </w:tc>
      </w:tr>
    </w:tbl>
    <w:p w:rsidR="00CA248D" w:rsidRPr="001D6B5C" w:rsidRDefault="00CA248D">
      <w:pPr>
        <w:suppressAutoHyphens w:val="0"/>
        <w:spacing w:before="0" w:after="0"/>
        <w:jc w:val="left"/>
        <w:rPr>
          <w:rFonts w:eastAsia="Times New Roman"/>
          <w:bCs/>
          <w:szCs w:val="24"/>
          <w:lang w:val="en-IN" w:eastAsia="en-IN"/>
        </w:rPr>
      </w:pPr>
      <w:r w:rsidRPr="001D6B5C">
        <w:rPr>
          <w:rFonts w:eastAsia="Times New Roman"/>
          <w:bCs/>
          <w:szCs w:val="24"/>
          <w:lang w:val="en-IN" w:eastAsia="en-IN"/>
        </w:rPr>
        <w:br w:type="page"/>
      </w:r>
    </w:p>
    <w:p w:rsidR="0048724E" w:rsidRPr="001D6B5C" w:rsidRDefault="0048724E" w:rsidP="008958F6">
      <w:pPr>
        <w:suppressAutoHyphens w:val="0"/>
        <w:autoSpaceDE w:val="0"/>
        <w:autoSpaceDN w:val="0"/>
        <w:adjustRightInd w:val="0"/>
        <w:spacing w:before="0" w:after="0"/>
        <w:jc w:val="center"/>
        <w:rPr>
          <w:rFonts w:eastAsia="Times New Roman"/>
          <w:b/>
          <w:bCs/>
          <w:szCs w:val="24"/>
          <w:lang w:val="en-IN" w:eastAsia="en-IN"/>
        </w:rPr>
      </w:pPr>
      <w:r w:rsidRPr="001D6B5C">
        <w:rPr>
          <w:rFonts w:eastAsia="Times New Roman"/>
          <w:b/>
          <w:bCs/>
          <w:szCs w:val="24"/>
          <w:lang w:val="en-IN" w:eastAsia="en-IN"/>
        </w:rPr>
        <w:lastRenderedPageBreak/>
        <w:t>Experiment No. 5</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A2C4D" w:rsidRPr="001D6B5C" w:rsidRDefault="005005A1"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PADP</w:t>
      </w:r>
      <w:r w:rsidR="006972D4" w:rsidRPr="001D6B5C">
        <w:rPr>
          <w:rFonts w:eastAsia="Times New Roman"/>
          <w:b/>
          <w:bCs/>
          <w:szCs w:val="24"/>
          <w:lang w:val="en-IN" w:eastAsia="en-IN"/>
        </w:rPr>
        <w:t xml:space="preserve"> Lab, RVCE, CSE Aug </w:t>
      </w:r>
      <w:r w:rsidR="00887309" w:rsidRPr="001D6B5C">
        <w:rPr>
          <w:rFonts w:eastAsia="Times New Roman"/>
          <w:b/>
          <w:bCs/>
          <w:szCs w:val="24"/>
          <w:lang w:val="en-IN" w:eastAsia="en-IN"/>
        </w:rPr>
        <w:t>2021</w:t>
      </w:r>
    </w:p>
    <w:p w:rsidR="00BA2C4D" w:rsidRPr="001D6B5C" w:rsidRDefault="00BA2C4D" w:rsidP="00BA2C4D">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Example: MPI Message passing</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Objective:</w:t>
      </w:r>
      <w:r w:rsidRPr="001D6B5C">
        <w:rPr>
          <w:sz w:val="20"/>
          <w:szCs w:val="20"/>
        </w:rPr>
        <w:t>Write a MPI program that has a total of 4 processes. Process with rank 1, 2 and 3 should send the following messages respectively to the process with rank 0: HELLO, CSE, RVCE</w:t>
      </w: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 &lt;string.h&gt;</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#define BUFFER_SIZE 32</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 main(int argc,char *argv[])</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int  MyRank,Numprocs, Destination, iproc;</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int  tag = 0;</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int  Root = 0, temp = 1;</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char Message[BUFFER_SIZE];</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MPI_Init(&amp;argc,&amp;argv);</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MPI_Status status;</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MPI_Comm_rank(MPI_COMM_WORLD,&amp;MyRank);</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MPI_Comm_size(MPI_COMM_WORLD,&amp;Numprocs);</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 print host name, and send message from process with rank 0 to all other processes */</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if(MyRank == 0)        {</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system("hostname");</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 xml:space="preserve">strcpy(Message, "Hello India"); </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for (temp=1; temp&lt;Numprocs;temp++)</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r>
      <w:r w:rsidRPr="001D6B5C">
        <w:rPr>
          <w:rFonts w:eastAsia="Times New Roman"/>
          <w:bCs/>
          <w:szCs w:val="24"/>
          <w:lang w:val="en-IN" w:eastAsia="en-IN"/>
        </w:rPr>
        <w:tab/>
        <w:t>MPI_Send(Message, BUFFER_SIZE, MPI_CHAR, temp, tag,MPI_COMM_WORLD);</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 xml:space="preserve">else {          </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system("hostname");</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MPI_Recv(Message, BUFFER_SIZE, MPI_CHAR, Root, tag,MPI_COMM_WORLD, &amp;status);</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printf("\n%s in process with rank %d from Process with rank %d\n", Message,MyRank,Root);</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MPI_Finalize();</w:t>
      </w:r>
    </w:p>
    <w:p w:rsidR="00BA2C4D" w:rsidRPr="001D6B5C" w:rsidRDefault="00BA2C4D" w:rsidP="00BA2C4D">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BA2C4D" w:rsidRPr="001D6B5C" w:rsidRDefault="00BA2C4D" w:rsidP="00BA2C4D">
      <w:pPr>
        <w:suppressAutoHyphens w:val="0"/>
        <w:autoSpaceDE w:val="0"/>
        <w:autoSpaceDN w:val="0"/>
        <w:adjustRightInd w:val="0"/>
        <w:spacing w:before="0" w:after="0"/>
        <w:jc w:val="left"/>
        <w:rPr>
          <w:rFonts w:eastAsia="Times New Roman"/>
          <w:b/>
          <w:bCs/>
          <w:szCs w:val="24"/>
          <w:lang w:val="en-IN" w:eastAsia="en-IN"/>
        </w:rPr>
      </w:pPr>
    </w:p>
    <w:p w:rsidR="00BA2C4D" w:rsidRPr="001D6B5C" w:rsidRDefault="00BA2C4D" w:rsidP="00BA2C4D">
      <w:pPr>
        <w:suppressAutoHyphens w:val="0"/>
        <w:autoSpaceDE w:val="0"/>
        <w:autoSpaceDN w:val="0"/>
        <w:adjustRightInd w:val="0"/>
        <w:spacing w:before="0" w:after="0"/>
        <w:jc w:val="left"/>
        <w:rPr>
          <w:rFonts w:eastAsia="Times New Roman"/>
          <w:b/>
          <w:bCs/>
          <w:szCs w:val="24"/>
          <w:lang w:val="en-IN" w:eastAsia="en-IN"/>
        </w:rPr>
      </w:pPr>
    </w:p>
    <w:p w:rsidR="00BA2C4D" w:rsidRPr="001D6B5C" w:rsidRDefault="00BA2C4D" w:rsidP="00BA2C4D">
      <w:pPr>
        <w:suppressAutoHyphens w:val="0"/>
        <w:autoSpaceDE w:val="0"/>
        <w:autoSpaceDN w:val="0"/>
        <w:adjustRightInd w:val="0"/>
        <w:spacing w:before="0" w:after="0"/>
        <w:jc w:val="left"/>
        <w:rPr>
          <w:rFonts w:eastAsia="Times New Roman"/>
          <w:b/>
          <w:bCs/>
          <w:szCs w:val="24"/>
          <w:lang w:val="en-IN" w:eastAsia="en-IN"/>
        </w:rPr>
      </w:pPr>
    </w:p>
    <w:p w:rsidR="00BA2C4D" w:rsidRPr="001D6B5C" w:rsidRDefault="00BA2C4D" w:rsidP="00BA2C4D">
      <w:pPr>
        <w:suppressAutoHyphens w:val="0"/>
        <w:autoSpaceDE w:val="0"/>
        <w:autoSpaceDN w:val="0"/>
        <w:adjustRightInd w:val="0"/>
        <w:spacing w:before="0" w:after="0"/>
        <w:jc w:val="left"/>
        <w:rPr>
          <w:rFonts w:eastAsia="Times New Roman"/>
          <w:b/>
          <w:bCs/>
          <w:szCs w:val="24"/>
          <w:lang w:val="en-IN" w:eastAsia="en-IN"/>
        </w:rPr>
      </w:pPr>
    </w:p>
    <w:p w:rsidR="00BA2C4D" w:rsidRPr="001D6B5C" w:rsidRDefault="00BA2C4D" w:rsidP="00BA2C4D">
      <w:pPr>
        <w:suppressAutoHyphens w:val="0"/>
        <w:autoSpaceDE w:val="0"/>
        <w:autoSpaceDN w:val="0"/>
        <w:adjustRightInd w:val="0"/>
        <w:spacing w:before="0" w:after="0"/>
        <w:jc w:val="left"/>
        <w:rPr>
          <w:rFonts w:eastAsia="Times New Roman"/>
          <w:b/>
          <w:bCs/>
          <w:szCs w:val="24"/>
          <w:lang w:val="en-IN" w:eastAsia="en-IN"/>
        </w:rPr>
      </w:pPr>
    </w:p>
    <w:p w:rsidR="00CA248D" w:rsidRPr="001D6B5C" w:rsidRDefault="00CA248D">
      <w:pPr>
        <w:suppressAutoHyphens w:val="0"/>
        <w:spacing w:before="0" w:after="0"/>
        <w:jc w:val="left"/>
        <w:rPr>
          <w:b/>
          <w:szCs w:val="24"/>
        </w:rPr>
      </w:pPr>
      <w:r w:rsidRPr="001D6B5C">
        <w:rPr>
          <w:b/>
          <w:szCs w:val="24"/>
        </w:rPr>
        <w:br w:type="page"/>
      </w:r>
    </w:p>
    <w:p w:rsidR="006972D4" w:rsidRPr="001D6B5C" w:rsidRDefault="006972D4" w:rsidP="006972D4">
      <w:pPr>
        <w:rPr>
          <w:b/>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694"/>
        <w:gridCol w:w="1417"/>
      </w:tblGrid>
      <w:tr w:rsidR="00CA248D" w:rsidRPr="001D6B5C" w:rsidTr="00C935B1">
        <w:trPr>
          <w:trHeight w:val="487"/>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694" w:type="dxa"/>
          </w:tcPr>
          <w:p w:rsidR="00CA248D" w:rsidRPr="001D6B5C" w:rsidRDefault="00CA248D" w:rsidP="00C935B1">
            <w:pPr>
              <w:spacing w:after="0"/>
              <w:rPr>
                <w:sz w:val="20"/>
                <w:szCs w:val="20"/>
              </w:rPr>
            </w:pPr>
            <w:r w:rsidRPr="001D6B5C">
              <w:rPr>
                <w:sz w:val="20"/>
                <w:szCs w:val="20"/>
              </w:rPr>
              <w:t xml:space="preserve">Good  </w:t>
            </w:r>
          </w:p>
        </w:tc>
        <w:tc>
          <w:tcPr>
            <w:tcW w:w="1417"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149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bCs/>
                <w:sz w:val="20"/>
                <w:szCs w:val="20"/>
              </w:rPr>
            </w:pPr>
            <w:r w:rsidRPr="001D6B5C">
              <w:rPr>
                <w:b/>
                <w:bCs/>
                <w:sz w:val="20"/>
                <w:szCs w:val="20"/>
              </w:rPr>
              <w:t>Understanding of problem and parallel program writing</w:t>
            </w:r>
          </w:p>
          <w:p w:rsidR="00CA248D" w:rsidRPr="001D6B5C" w:rsidRDefault="00E9077F" w:rsidP="00C935B1">
            <w:pPr>
              <w:spacing w:after="0"/>
              <w:rPr>
                <w:b/>
                <w:bCs/>
                <w:sz w:val="20"/>
                <w:szCs w:val="20"/>
              </w:rPr>
            </w:pPr>
            <w:r w:rsidRPr="001D6B5C">
              <w:rPr>
                <w:b/>
                <w:bCs/>
                <w:sz w:val="20"/>
                <w:szCs w:val="20"/>
              </w:rPr>
              <w:t>(2</w:t>
            </w:r>
            <w:r w:rsidR="00CA248D"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Writing an efficient parallel program for the given sequential program along with appropriate data scoping (2)</w:t>
            </w:r>
          </w:p>
        </w:tc>
        <w:tc>
          <w:tcPr>
            <w:tcW w:w="2694" w:type="dxa"/>
          </w:tcPr>
          <w:p w:rsidR="00CA248D" w:rsidRPr="001D6B5C" w:rsidRDefault="00CA248D" w:rsidP="00C935B1">
            <w:pPr>
              <w:spacing w:after="0"/>
              <w:rPr>
                <w:sz w:val="20"/>
                <w:szCs w:val="20"/>
              </w:rPr>
            </w:pPr>
            <w:r w:rsidRPr="001D6B5C">
              <w:rPr>
                <w:sz w:val="20"/>
                <w:szCs w:val="20"/>
              </w:rPr>
              <w:t xml:space="preserve">Writing an efficient parallel program for the given sequential program without data scoping/ with inappropriate data scoping  </w:t>
            </w:r>
            <w:r w:rsidRPr="001D6B5C">
              <w:rPr>
                <w:color w:val="000000"/>
                <w:sz w:val="20"/>
                <w:szCs w:val="20"/>
              </w:rPr>
              <w:t>(&lt; 2 to &gt;=1)</w:t>
            </w:r>
          </w:p>
        </w:tc>
        <w:tc>
          <w:tcPr>
            <w:tcW w:w="1417" w:type="dxa"/>
          </w:tcPr>
          <w:p w:rsidR="00CA248D" w:rsidRPr="001D6B5C" w:rsidRDefault="00CA248D" w:rsidP="00C935B1">
            <w:pPr>
              <w:spacing w:after="0"/>
              <w:rPr>
                <w:sz w:val="20"/>
                <w:szCs w:val="20"/>
              </w:rPr>
            </w:pPr>
            <w:r w:rsidRPr="001D6B5C">
              <w:rPr>
                <w:sz w:val="20"/>
                <w:szCs w:val="20"/>
              </w:rPr>
              <w:t>Not able to write parallel Program  (0)</w:t>
            </w:r>
          </w:p>
        </w:tc>
      </w:tr>
      <w:tr w:rsidR="00CA248D" w:rsidRPr="001D6B5C" w:rsidTr="00C935B1">
        <w:trPr>
          <w:trHeight w:val="266"/>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spacing w:after="0"/>
              <w:rPr>
                <w:b/>
                <w:bCs/>
                <w:sz w:val="20"/>
                <w:szCs w:val="20"/>
              </w:rPr>
            </w:pPr>
            <w:r w:rsidRPr="001D6B5C">
              <w:rPr>
                <w:b/>
                <w:bCs/>
                <w:sz w:val="20"/>
                <w:szCs w:val="20"/>
              </w:rPr>
              <w:t xml:space="preserve">Execution </w:t>
            </w:r>
          </w:p>
          <w:p w:rsidR="00CA248D" w:rsidRPr="001D6B5C" w:rsidRDefault="00CA248D" w:rsidP="00E9077F">
            <w:pPr>
              <w:spacing w:after="0"/>
              <w:rPr>
                <w:b/>
                <w:bCs/>
                <w:sz w:val="20"/>
                <w:szCs w:val="20"/>
              </w:rPr>
            </w:pPr>
            <w:r w:rsidRPr="001D6B5C">
              <w:rPr>
                <w:b/>
                <w:bCs/>
                <w:sz w:val="20"/>
                <w:szCs w:val="20"/>
              </w:rPr>
              <w:t>(</w:t>
            </w:r>
            <w:r w:rsidR="00E9077F" w:rsidRPr="001D6B5C">
              <w:rPr>
                <w:b/>
                <w:bCs/>
                <w:sz w:val="20"/>
                <w:szCs w:val="20"/>
              </w:rPr>
              <w:t>2</w:t>
            </w:r>
            <w:r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Demonstrate</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317" w:hanging="317"/>
              <w:contextualSpacing/>
              <w:jc w:val="left"/>
              <w:rPr>
                <w:sz w:val="20"/>
                <w:szCs w:val="20"/>
              </w:rPr>
            </w:pPr>
            <w:r w:rsidRPr="001D6B5C">
              <w:rPr>
                <w:color w:val="000000"/>
                <w:sz w:val="20"/>
                <w:szCs w:val="20"/>
              </w:rPr>
              <w:t>Performance improvement of parallel program with sequential. ( 2)</w:t>
            </w:r>
          </w:p>
        </w:tc>
        <w:tc>
          <w:tcPr>
            <w:tcW w:w="2694" w:type="dxa"/>
          </w:tcPr>
          <w:p w:rsidR="00CA248D" w:rsidRPr="001D6B5C" w:rsidRDefault="00CA248D" w:rsidP="00C935B1">
            <w:pPr>
              <w:spacing w:after="0"/>
              <w:rPr>
                <w:sz w:val="20"/>
                <w:szCs w:val="20"/>
              </w:rPr>
            </w:pPr>
            <w:r w:rsidRPr="001D6B5C">
              <w:rPr>
                <w:sz w:val="20"/>
                <w:szCs w:val="20"/>
              </w:rPr>
              <w:t xml:space="preserve">Demonstrating any one </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258"/>
              <w:contextualSpacing/>
              <w:jc w:val="left"/>
              <w:rPr>
                <w:sz w:val="20"/>
                <w:szCs w:val="20"/>
              </w:rPr>
            </w:pPr>
            <w:r w:rsidRPr="001D6B5C">
              <w:rPr>
                <w:color w:val="000000"/>
                <w:sz w:val="20"/>
                <w:szCs w:val="20"/>
              </w:rPr>
              <w:t>Performance improvement of parallel program with sequential. (&lt; 2 to &gt;=1)</w:t>
            </w:r>
          </w:p>
        </w:tc>
        <w:tc>
          <w:tcPr>
            <w:tcW w:w="1417" w:type="dxa"/>
          </w:tcPr>
          <w:p w:rsidR="00CA248D" w:rsidRPr="001D6B5C" w:rsidRDefault="00CA248D" w:rsidP="00C935B1">
            <w:pPr>
              <w:spacing w:after="0"/>
              <w:rPr>
                <w:sz w:val="20"/>
                <w:szCs w:val="20"/>
              </w:rPr>
            </w:pPr>
            <w:r w:rsidRPr="001D6B5C">
              <w:rPr>
                <w:sz w:val="20"/>
                <w:szCs w:val="20"/>
              </w:rPr>
              <w:t>No Execution(0)</w:t>
            </w:r>
          </w:p>
        </w:tc>
      </w:tr>
      <w:tr w:rsidR="00CA248D" w:rsidRPr="001D6B5C" w:rsidTr="00C935B1">
        <w:trPr>
          <w:trHeight w:val="1763"/>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spacing w:after="0"/>
              <w:rPr>
                <w:b/>
                <w:bCs/>
                <w:sz w:val="20"/>
                <w:szCs w:val="20"/>
              </w:rPr>
            </w:pPr>
            <w:r w:rsidRPr="001D6B5C">
              <w:rPr>
                <w:b/>
                <w:bCs/>
                <w:sz w:val="20"/>
                <w:szCs w:val="20"/>
              </w:rPr>
              <w:t>Result tabulation and Graph</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color w:val="000000"/>
                <w:sz w:val="20"/>
                <w:szCs w:val="20"/>
              </w:rPr>
            </w:pPr>
            <w:r w:rsidRPr="001D6B5C">
              <w:rPr>
                <w:color w:val="000000"/>
                <w:sz w:val="20"/>
                <w:szCs w:val="20"/>
              </w:rPr>
              <w:t>Tabulate the results for different input sizes and by varying the number of threads. Plot the graph for tabulated results and inference. (2)</w:t>
            </w:r>
          </w:p>
        </w:tc>
        <w:tc>
          <w:tcPr>
            <w:tcW w:w="2694" w:type="dxa"/>
          </w:tcPr>
          <w:p w:rsidR="00CA248D" w:rsidRPr="001D6B5C" w:rsidRDefault="00CA248D" w:rsidP="00C935B1">
            <w:pPr>
              <w:spacing w:after="0"/>
              <w:rPr>
                <w:sz w:val="20"/>
                <w:szCs w:val="20"/>
              </w:rPr>
            </w:pPr>
            <w:r w:rsidRPr="001D6B5C">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1D6B5C" w:rsidRDefault="00CA248D" w:rsidP="00C935B1">
            <w:pPr>
              <w:spacing w:after="0"/>
              <w:rPr>
                <w:sz w:val="20"/>
                <w:szCs w:val="20"/>
              </w:rPr>
            </w:pPr>
            <w:r w:rsidRPr="001D6B5C">
              <w:rPr>
                <w:sz w:val="20"/>
                <w:szCs w:val="20"/>
              </w:rPr>
              <w:t>No documentation. (0)</w:t>
            </w:r>
          </w:p>
        </w:tc>
      </w:tr>
    </w:tbl>
    <w:p w:rsidR="00CA248D" w:rsidRPr="001D6B5C" w:rsidRDefault="00CA248D" w:rsidP="00CA248D">
      <w:pPr>
        <w:rPr>
          <w:b/>
          <w:bCs/>
          <w:sz w:val="20"/>
          <w:szCs w:val="20"/>
        </w:rPr>
      </w:pPr>
    </w:p>
    <w:p w:rsidR="00CA248D" w:rsidRPr="001D6B5C" w:rsidRDefault="00CA248D" w:rsidP="00CA248D">
      <w:pPr>
        <w:rPr>
          <w:b/>
          <w:bCs/>
          <w:sz w:val="20"/>
          <w:szCs w:val="20"/>
        </w:rPr>
      </w:pPr>
      <w:r w:rsidRPr="001D6B5C">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777"/>
        <w:gridCol w:w="1334"/>
      </w:tblGrid>
      <w:tr w:rsidR="00CA248D" w:rsidRPr="001D6B5C" w:rsidTr="00C935B1">
        <w:trPr>
          <w:trHeight w:val="483"/>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777" w:type="dxa"/>
          </w:tcPr>
          <w:p w:rsidR="00CA248D" w:rsidRPr="001D6B5C" w:rsidRDefault="00CA248D" w:rsidP="00C935B1">
            <w:pPr>
              <w:spacing w:after="0"/>
              <w:rPr>
                <w:sz w:val="20"/>
                <w:szCs w:val="20"/>
              </w:rPr>
            </w:pPr>
            <w:r w:rsidRPr="001D6B5C">
              <w:rPr>
                <w:sz w:val="20"/>
                <w:szCs w:val="20"/>
              </w:rPr>
              <w:t xml:space="preserve">Good  </w:t>
            </w:r>
          </w:p>
        </w:tc>
        <w:tc>
          <w:tcPr>
            <w:tcW w:w="1334"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48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sz w:val="20"/>
                <w:szCs w:val="20"/>
              </w:rPr>
            </w:pPr>
            <w:r w:rsidRPr="001D6B5C">
              <w:rPr>
                <w:b/>
                <w:sz w:val="20"/>
                <w:szCs w:val="20"/>
              </w:rPr>
              <w:t>Inference Justification(1)</w:t>
            </w:r>
          </w:p>
        </w:tc>
        <w:tc>
          <w:tcPr>
            <w:tcW w:w="2693" w:type="dxa"/>
          </w:tcPr>
          <w:p w:rsidR="00CA248D" w:rsidRPr="001D6B5C" w:rsidRDefault="00CA248D" w:rsidP="00C935B1">
            <w:pPr>
              <w:spacing w:after="0"/>
              <w:rPr>
                <w:sz w:val="20"/>
                <w:szCs w:val="20"/>
              </w:rPr>
            </w:pPr>
            <w:r w:rsidRPr="001D6B5C">
              <w:rPr>
                <w:sz w:val="20"/>
                <w:szCs w:val="20"/>
              </w:rPr>
              <w:t>Completely justify the obtained inference.(1)</w:t>
            </w:r>
          </w:p>
        </w:tc>
        <w:tc>
          <w:tcPr>
            <w:tcW w:w="2777" w:type="dxa"/>
          </w:tcPr>
          <w:p w:rsidR="00CA248D" w:rsidRPr="001D6B5C" w:rsidRDefault="00CA248D" w:rsidP="00C935B1">
            <w:pPr>
              <w:spacing w:after="0"/>
              <w:rPr>
                <w:sz w:val="20"/>
                <w:szCs w:val="20"/>
              </w:rPr>
            </w:pPr>
            <w:r w:rsidRPr="001D6B5C">
              <w:rPr>
                <w:sz w:val="20"/>
                <w:szCs w:val="20"/>
              </w:rPr>
              <w:t>Incomplete Justification for the inference(0.5)</w:t>
            </w:r>
          </w:p>
        </w:tc>
        <w:tc>
          <w:tcPr>
            <w:tcW w:w="1334" w:type="dxa"/>
          </w:tcPr>
          <w:p w:rsidR="00CA248D" w:rsidRPr="001D6B5C" w:rsidRDefault="00CA248D" w:rsidP="00C935B1">
            <w:pPr>
              <w:spacing w:after="0"/>
              <w:rPr>
                <w:sz w:val="20"/>
                <w:szCs w:val="20"/>
              </w:rPr>
            </w:pPr>
            <w:r w:rsidRPr="001D6B5C">
              <w:rPr>
                <w:sz w:val="20"/>
                <w:szCs w:val="20"/>
              </w:rPr>
              <w:t>Unable to explain the inferences. (0)</w:t>
            </w:r>
          </w:p>
        </w:tc>
      </w:tr>
      <w:tr w:rsidR="00CA248D" w:rsidRPr="001D6B5C" w:rsidTr="00C935B1">
        <w:trPr>
          <w:trHeight w:val="800"/>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widowControl w:val="0"/>
              <w:adjustRightInd w:val="0"/>
              <w:spacing w:after="0"/>
              <w:rPr>
                <w:rFonts w:eastAsia="Times New Roman"/>
                <w:b/>
                <w:sz w:val="20"/>
                <w:szCs w:val="20"/>
              </w:rPr>
            </w:pPr>
            <w:r w:rsidRPr="001D6B5C">
              <w:rPr>
                <w:rFonts w:eastAsia="Times New Roman"/>
                <w:b/>
                <w:bCs/>
                <w:sz w:val="20"/>
                <w:szCs w:val="20"/>
              </w:rPr>
              <w:t xml:space="preserve">Understanding of Parallel  construct </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sz w:val="20"/>
                <w:szCs w:val="20"/>
              </w:rPr>
            </w:pPr>
            <w:r w:rsidRPr="001D6B5C">
              <w:rPr>
                <w:sz w:val="20"/>
                <w:szCs w:val="20"/>
              </w:rPr>
              <w:t>Explains the usage of all parallel programming constructs. (2)</w:t>
            </w:r>
          </w:p>
        </w:tc>
        <w:tc>
          <w:tcPr>
            <w:tcW w:w="2777" w:type="dxa"/>
          </w:tcPr>
          <w:p w:rsidR="00CA248D" w:rsidRPr="001D6B5C" w:rsidRDefault="00CA248D" w:rsidP="00C935B1">
            <w:pPr>
              <w:spacing w:after="0"/>
              <w:rPr>
                <w:sz w:val="20"/>
                <w:szCs w:val="20"/>
              </w:rPr>
            </w:pPr>
            <w:r w:rsidRPr="001D6B5C">
              <w:rPr>
                <w:sz w:val="20"/>
                <w:szCs w:val="20"/>
              </w:rPr>
              <w:t xml:space="preserve">Adequately explains the usage of all parallel programming constructs </w:t>
            </w:r>
            <w:r w:rsidRPr="001D6B5C">
              <w:rPr>
                <w:color w:val="000000"/>
                <w:sz w:val="20"/>
                <w:szCs w:val="20"/>
              </w:rPr>
              <w:t>(&lt; 2 to &gt;=1)</w:t>
            </w:r>
          </w:p>
        </w:tc>
        <w:tc>
          <w:tcPr>
            <w:tcW w:w="1334" w:type="dxa"/>
          </w:tcPr>
          <w:p w:rsidR="00CA248D" w:rsidRPr="001D6B5C" w:rsidRDefault="00CA248D" w:rsidP="00C935B1">
            <w:pPr>
              <w:spacing w:after="0"/>
              <w:rPr>
                <w:sz w:val="20"/>
                <w:szCs w:val="20"/>
              </w:rPr>
            </w:pPr>
            <w:r w:rsidRPr="001D6B5C">
              <w:rPr>
                <w:sz w:val="20"/>
                <w:szCs w:val="20"/>
              </w:rPr>
              <w:t>Unable to explain concepts. (0)</w:t>
            </w:r>
          </w:p>
        </w:tc>
      </w:tr>
      <w:tr w:rsidR="00CA248D" w:rsidRPr="001D6B5C" w:rsidTr="00C935B1">
        <w:trPr>
          <w:trHeight w:val="458"/>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widowControl w:val="0"/>
              <w:adjustRightInd w:val="0"/>
              <w:spacing w:after="0"/>
              <w:rPr>
                <w:rFonts w:eastAsia="Times New Roman"/>
                <w:b/>
                <w:bCs/>
                <w:sz w:val="20"/>
                <w:szCs w:val="20"/>
              </w:rPr>
            </w:pPr>
            <w:r w:rsidRPr="001D6B5C">
              <w:rPr>
                <w:rFonts w:eastAsia="Times New Roman"/>
                <w:b/>
                <w:bCs/>
                <w:sz w:val="20"/>
                <w:szCs w:val="20"/>
              </w:rPr>
              <w:t>Application of parallel constructs (1)</w:t>
            </w:r>
          </w:p>
        </w:tc>
        <w:tc>
          <w:tcPr>
            <w:tcW w:w="2693" w:type="dxa"/>
          </w:tcPr>
          <w:p w:rsidR="00CA248D" w:rsidRPr="001D6B5C" w:rsidRDefault="00CA248D" w:rsidP="00C935B1">
            <w:pPr>
              <w:spacing w:after="0"/>
              <w:rPr>
                <w:sz w:val="20"/>
                <w:szCs w:val="20"/>
              </w:rPr>
            </w:pPr>
            <w:r w:rsidRPr="001D6B5C">
              <w:rPr>
                <w:sz w:val="20"/>
                <w:szCs w:val="20"/>
              </w:rPr>
              <w:t>Identifying an appropriate parallel construct for given problem (1)</w:t>
            </w:r>
          </w:p>
        </w:tc>
        <w:tc>
          <w:tcPr>
            <w:tcW w:w="2777" w:type="dxa"/>
          </w:tcPr>
          <w:p w:rsidR="00CA248D" w:rsidRPr="001D6B5C" w:rsidRDefault="00CA248D" w:rsidP="00C935B1">
            <w:pPr>
              <w:spacing w:after="0"/>
              <w:rPr>
                <w:sz w:val="20"/>
                <w:szCs w:val="20"/>
              </w:rPr>
            </w:pPr>
          </w:p>
        </w:tc>
        <w:tc>
          <w:tcPr>
            <w:tcW w:w="1334" w:type="dxa"/>
          </w:tcPr>
          <w:p w:rsidR="00CA248D" w:rsidRPr="001D6B5C" w:rsidRDefault="00CA248D" w:rsidP="00C935B1">
            <w:pPr>
              <w:spacing w:after="0"/>
              <w:rPr>
                <w:sz w:val="20"/>
                <w:szCs w:val="20"/>
              </w:rPr>
            </w:pPr>
            <w:r w:rsidRPr="001D6B5C">
              <w:rPr>
                <w:sz w:val="20"/>
                <w:szCs w:val="20"/>
              </w:rPr>
              <w:t>Did not solve problem.(0)</w:t>
            </w:r>
          </w:p>
        </w:tc>
      </w:tr>
    </w:tbl>
    <w:p w:rsidR="00CA248D" w:rsidRPr="001D6B5C" w:rsidRDefault="00CA248D" w:rsidP="00CA248D">
      <w:pPr>
        <w:suppressAutoHyphens w:val="0"/>
        <w:spacing w:before="0" w:after="0"/>
        <w:jc w:val="left"/>
        <w:rPr>
          <w:rFonts w:eastAsia="Times New Roman"/>
          <w:bCs/>
          <w:szCs w:val="24"/>
          <w:lang w:val="en-IN" w:eastAsia="en-IN"/>
        </w:rPr>
      </w:pPr>
      <w:r w:rsidRPr="001D6B5C">
        <w:rPr>
          <w:rFonts w:eastAsia="Times New Roman"/>
          <w:bCs/>
          <w:szCs w:val="24"/>
          <w:lang w:val="en-IN" w:eastAsia="en-IN"/>
        </w:rPr>
        <w:br w:type="page"/>
      </w:r>
    </w:p>
    <w:p w:rsidR="008E4AE5" w:rsidRPr="001D6B5C" w:rsidRDefault="008E4AE5" w:rsidP="003C1789">
      <w:pPr>
        <w:suppressAutoHyphens w:val="0"/>
        <w:autoSpaceDE w:val="0"/>
        <w:autoSpaceDN w:val="0"/>
        <w:adjustRightInd w:val="0"/>
        <w:spacing w:before="0" w:after="0"/>
        <w:ind w:left="2880" w:firstLine="720"/>
        <w:rPr>
          <w:rFonts w:eastAsia="Times New Roman"/>
          <w:b/>
          <w:bCs/>
          <w:szCs w:val="24"/>
          <w:lang w:val="en-IN" w:eastAsia="en-IN"/>
        </w:rPr>
      </w:pPr>
      <w:r w:rsidRPr="001D6B5C">
        <w:rPr>
          <w:rFonts w:eastAsia="Times New Roman"/>
          <w:b/>
          <w:bCs/>
          <w:szCs w:val="24"/>
          <w:lang w:val="en-IN" w:eastAsia="en-IN"/>
        </w:rPr>
        <w:lastRenderedPageBreak/>
        <w:t>Experiment No. 6</w:t>
      </w:r>
    </w:p>
    <w:p w:rsidR="003D5BE7" w:rsidRPr="001D6B5C" w:rsidRDefault="003D5BE7" w:rsidP="003D5BE7">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5005A1"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PADP</w:t>
      </w:r>
      <w:r w:rsidR="006972D4" w:rsidRPr="001D6B5C">
        <w:rPr>
          <w:rFonts w:eastAsia="Times New Roman"/>
          <w:b/>
          <w:bCs/>
          <w:szCs w:val="24"/>
          <w:lang w:val="en-IN" w:eastAsia="en-IN"/>
        </w:rPr>
        <w:t xml:space="preserve"> Lab, RVCE, CSE Aug </w:t>
      </w:r>
      <w:r w:rsidR="00887309" w:rsidRPr="001D6B5C">
        <w:rPr>
          <w:rFonts w:eastAsia="Times New Roman"/>
          <w:b/>
          <w:bCs/>
          <w:szCs w:val="24"/>
          <w:lang w:val="en-IN" w:eastAsia="en-IN"/>
        </w:rPr>
        <w:t>2021</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Example  :</w:t>
      </w:r>
      <w:r w:rsidRPr="001D6B5C">
        <w:rPr>
          <w:rFonts w:eastAsia="Times New Roman"/>
          <w:bCs/>
          <w:szCs w:val="24"/>
          <w:lang w:val="en-IN" w:eastAsia="en-IN"/>
        </w:rPr>
        <w:t>Wordsearch.c</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Objective  :</w:t>
      </w:r>
      <w:r w:rsidRPr="001D6B5C">
        <w:rPr>
          <w:rFonts w:eastAsia="Times New Roman"/>
          <w:bCs/>
          <w:szCs w:val="24"/>
          <w:lang w:val="en-IN" w:eastAsia="en-IN"/>
        </w:rPr>
        <w:t>Write a parallel program for Word search in a file. Justify the inference.</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#include&lt;stdio.h&gt;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#include&lt;omp.h&gt;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#include&lt;string.h&gt;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#define COUNT 10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#define FILE_NAME "words.txt"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charsearch_words[20][COUNT] = {"The","around","graphics","from","by","be","any","which","various","mount"};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long counts[COUNT];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intline_c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intis_alpha(char c)</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return ((c &gt;= 65 &amp;&amp; c &lt;= 90) || (c &gt;= 97 &amp;&amp; c &lt;= 122));</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intis_equal(char* a,const char* key, intignore_case){</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char b[20];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strcpy(b,key);</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intlen_a = strlen(a),len_b = strlen(b);</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if(len_a != len_b)</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return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if(ignore_case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int i;</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for(i=0;i&lt;len_a;i++)</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if(a[i] &gt; 90)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a[i] -= 32;</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for(i=0;i&lt;len_b;i++)</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if(b[i] &gt; 90)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b[i] -= 32;</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r w:rsidRPr="001D6B5C">
        <w:rPr>
          <w:rFonts w:eastAsia="Times New Roman"/>
          <w:bCs/>
          <w:szCs w:val="24"/>
          <w:lang w:val="en-IN" w:eastAsia="en-IN"/>
        </w:rPr>
        <w:tab/>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return (strcmp(a,b)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voidread_word(char *temp, FILE *fp)</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lastRenderedPageBreak/>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int i=0;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charch;</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while((ch = fgetc(fp)) != EOF&amp;&amp;is_alpha(ch)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while(ch != EOF</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&amp;&amp;is_alpha(ch)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temp[i++] = ch;</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ch = fgetc(fp);</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temp[i]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longdetermine_count(const char *file_name, const char *key, intignore_case)</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intkey_index=0,key_len = strlen(key);</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longword_count=0;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charch;</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FILE *fp = fopen(file_name,"r");</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char temp[40];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int i=0;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while(feof(fp)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read_word(temp,fp);</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if(is_equal(temp,key,ignore_case)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word_count++;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//printf("%s ",temp);</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//printf("\nWord %s: %ld",key,word_count);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returnword_count;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 xml:space="preserve">          }</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void main()</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int i;</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for(i=0;i&lt;COUNT;i++)</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counts[i] = 0;</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double t = omp_get_wtime();</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for(i=0;i&lt;COUNT;i++)</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counts[i] = determine_count(FILE_NAME,search_words[i],1);</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t = omp_get_wtime() - 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lastRenderedPageBreak/>
        <w:tab/>
        <w:t>for(i=0;i&lt;COUNT;i++)</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r>
      <w:r w:rsidRPr="001D6B5C">
        <w:rPr>
          <w:rFonts w:eastAsia="Times New Roman"/>
          <w:bCs/>
          <w:szCs w:val="24"/>
          <w:lang w:val="en-IN" w:eastAsia="en-IN"/>
        </w:rPr>
        <w:tab/>
        <w:t>printf("\n%s: %ld",search_words[i],counts[i]);</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ab/>
        <w:t>printf("\nTime Taken: %lf\n",t);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Cs/>
          <w:szCs w:val="24"/>
          <w:lang w:val="en-IN" w:eastAsia="en-IN"/>
        </w:rPr>
        <w:t>}</w:t>
      </w: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26"/>
        <w:gridCol w:w="1276"/>
        <w:gridCol w:w="1896"/>
        <w:gridCol w:w="2160"/>
        <w:gridCol w:w="1614"/>
      </w:tblGrid>
      <w:tr w:rsidR="006972D4" w:rsidRPr="001D6B5C" w:rsidTr="001F41A0">
        <w:trPr>
          <w:trHeight w:hRule="exact" w:val="482"/>
        </w:trPr>
        <w:tc>
          <w:tcPr>
            <w:tcW w:w="1526" w:type="dxa"/>
            <w:vMerge w:val="restart"/>
            <w:shd w:val="clear" w:color="auto" w:fill="8DB3E2" w:themeFill="text2" w:themeFillTint="66"/>
          </w:tcPr>
          <w:p w:rsidR="006972D4" w:rsidRPr="001D6B5C" w:rsidRDefault="006972D4" w:rsidP="001F41A0">
            <w:pPr>
              <w:rPr>
                <w:b/>
                <w:szCs w:val="24"/>
              </w:rPr>
            </w:pPr>
            <w:r w:rsidRPr="001D6B5C">
              <w:rPr>
                <w:b/>
                <w:szCs w:val="24"/>
              </w:rPr>
              <w:t>Input size</w:t>
            </w:r>
          </w:p>
        </w:tc>
        <w:tc>
          <w:tcPr>
            <w:tcW w:w="6946" w:type="dxa"/>
            <w:gridSpan w:val="4"/>
            <w:shd w:val="clear" w:color="auto" w:fill="8DB3E2" w:themeFill="text2" w:themeFillTint="66"/>
          </w:tcPr>
          <w:p w:rsidR="006972D4" w:rsidRPr="001D6B5C" w:rsidRDefault="006972D4" w:rsidP="001F41A0">
            <w:pPr>
              <w:jc w:val="center"/>
              <w:rPr>
                <w:b/>
                <w:szCs w:val="24"/>
              </w:rPr>
            </w:pPr>
            <w:r w:rsidRPr="001D6B5C">
              <w:rPr>
                <w:b/>
                <w:szCs w:val="24"/>
              </w:rPr>
              <w:t>Execution Time- Number of Threads</w:t>
            </w:r>
          </w:p>
        </w:tc>
      </w:tr>
      <w:tr w:rsidR="006972D4" w:rsidRPr="001D6B5C" w:rsidTr="001F41A0">
        <w:trPr>
          <w:trHeight w:hRule="exact" w:val="482"/>
        </w:trPr>
        <w:tc>
          <w:tcPr>
            <w:tcW w:w="1526" w:type="dxa"/>
            <w:vMerge/>
            <w:shd w:val="clear" w:color="auto" w:fill="8DB3E2" w:themeFill="text2" w:themeFillTint="66"/>
          </w:tcPr>
          <w:p w:rsidR="006972D4" w:rsidRPr="001D6B5C" w:rsidRDefault="006972D4" w:rsidP="001F41A0">
            <w:pPr>
              <w:rPr>
                <w:b/>
                <w:szCs w:val="24"/>
              </w:rPr>
            </w:pPr>
          </w:p>
        </w:tc>
        <w:tc>
          <w:tcPr>
            <w:tcW w:w="1276" w:type="dxa"/>
            <w:shd w:val="clear" w:color="auto" w:fill="8DB3E2" w:themeFill="text2" w:themeFillTint="66"/>
          </w:tcPr>
          <w:p w:rsidR="006972D4" w:rsidRPr="001D6B5C" w:rsidRDefault="006972D4" w:rsidP="001F41A0">
            <w:pPr>
              <w:rPr>
                <w:b/>
                <w:szCs w:val="24"/>
              </w:rPr>
            </w:pPr>
            <w:r w:rsidRPr="001D6B5C">
              <w:rPr>
                <w:b/>
                <w:szCs w:val="24"/>
              </w:rPr>
              <w:t>1</w:t>
            </w:r>
          </w:p>
        </w:tc>
        <w:tc>
          <w:tcPr>
            <w:tcW w:w="1896" w:type="dxa"/>
            <w:shd w:val="clear" w:color="auto" w:fill="8DB3E2" w:themeFill="text2" w:themeFillTint="66"/>
          </w:tcPr>
          <w:p w:rsidR="006972D4" w:rsidRPr="001D6B5C" w:rsidRDefault="006972D4" w:rsidP="001F41A0">
            <w:pPr>
              <w:rPr>
                <w:b/>
                <w:szCs w:val="24"/>
              </w:rPr>
            </w:pPr>
            <w:r w:rsidRPr="001D6B5C">
              <w:rPr>
                <w:b/>
                <w:szCs w:val="24"/>
              </w:rPr>
              <w:t>2</w:t>
            </w:r>
          </w:p>
        </w:tc>
        <w:tc>
          <w:tcPr>
            <w:tcW w:w="2160" w:type="dxa"/>
            <w:shd w:val="clear" w:color="auto" w:fill="8DB3E2" w:themeFill="text2" w:themeFillTint="66"/>
          </w:tcPr>
          <w:p w:rsidR="006972D4" w:rsidRPr="001D6B5C" w:rsidRDefault="006972D4" w:rsidP="001F41A0">
            <w:pPr>
              <w:rPr>
                <w:b/>
                <w:szCs w:val="24"/>
              </w:rPr>
            </w:pPr>
            <w:r w:rsidRPr="001D6B5C">
              <w:rPr>
                <w:b/>
                <w:szCs w:val="24"/>
              </w:rPr>
              <w:t>4</w:t>
            </w:r>
          </w:p>
          <w:p w:rsidR="006972D4" w:rsidRPr="001D6B5C" w:rsidRDefault="006972D4" w:rsidP="001F41A0">
            <w:pPr>
              <w:rPr>
                <w:b/>
                <w:szCs w:val="24"/>
              </w:rPr>
            </w:pPr>
          </w:p>
        </w:tc>
        <w:tc>
          <w:tcPr>
            <w:tcW w:w="1614" w:type="dxa"/>
            <w:shd w:val="clear" w:color="auto" w:fill="8DB3E2" w:themeFill="text2" w:themeFillTint="66"/>
          </w:tcPr>
          <w:p w:rsidR="006972D4" w:rsidRPr="001D6B5C" w:rsidRDefault="006972D4" w:rsidP="001F41A0">
            <w:pPr>
              <w:rPr>
                <w:b/>
                <w:szCs w:val="24"/>
              </w:rPr>
            </w:pPr>
            <w:r w:rsidRPr="001D6B5C">
              <w:rPr>
                <w:b/>
                <w:szCs w:val="24"/>
              </w:rPr>
              <w:t>8</w:t>
            </w:r>
          </w:p>
        </w:tc>
      </w:tr>
      <w:tr w:rsidR="006972D4" w:rsidRPr="001D6B5C" w:rsidTr="001F41A0">
        <w:trPr>
          <w:trHeight w:hRule="exact" w:val="482"/>
        </w:trPr>
        <w:tc>
          <w:tcPr>
            <w:tcW w:w="1526" w:type="dxa"/>
          </w:tcPr>
          <w:p w:rsidR="006972D4" w:rsidRPr="001D6B5C" w:rsidRDefault="006972D4" w:rsidP="001F41A0">
            <w:pPr>
              <w:rPr>
                <w:szCs w:val="24"/>
              </w:rPr>
            </w:pPr>
          </w:p>
        </w:tc>
        <w:tc>
          <w:tcPr>
            <w:tcW w:w="1276" w:type="dxa"/>
          </w:tcPr>
          <w:p w:rsidR="006972D4" w:rsidRPr="001D6B5C" w:rsidRDefault="006972D4" w:rsidP="001F41A0">
            <w:pPr>
              <w:rPr>
                <w:szCs w:val="24"/>
              </w:rPr>
            </w:pPr>
          </w:p>
        </w:tc>
        <w:tc>
          <w:tcPr>
            <w:tcW w:w="1896" w:type="dxa"/>
          </w:tcPr>
          <w:p w:rsidR="006972D4" w:rsidRPr="001D6B5C" w:rsidRDefault="006972D4" w:rsidP="001F41A0">
            <w:pPr>
              <w:rPr>
                <w:szCs w:val="24"/>
              </w:rPr>
            </w:pPr>
          </w:p>
        </w:tc>
        <w:tc>
          <w:tcPr>
            <w:tcW w:w="2160" w:type="dxa"/>
            <w:shd w:val="clear" w:color="auto" w:fill="FFFFFF" w:themeFill="background1"/>
          </w:tcPr>
          <w:p w:rsidR="006972D4" w:rsidRPr="001D6B5C" w:rsidRDefault="006972D4" w:rsidP="001F41A0">
            <w:pPr>
              <w:rPr>
                <w:szCs w:val="24"/>
              </w:rPr>
            </w:pPr>
          </w:p>
        </w:tc>
        <w:tc>
          <w:tcPr>
            <w:tcW w:w="1614" w:type="dxa"/>
          </w:tcPr>
          <w:p w:rsidR="006972D4" w:rsidRPr="001D6B5C" w:rsidRDefault="006972D4" w:rsidP="001F41A0">
            <w:pPr>
              <w:rPr>
                <w:szCs w:val="24"/>
              </w:rPr>
            </w:pPr>
          </w:p>
        </w:tc>
      </w:tr>
      <w:tr w:rsidR="006972D4" w:rsidRPr="001D6B5C" w:rsidTr="001F41A0">
        <w:trPr>
          <w:trHeight w:hRule="exact" w:val="482"/>
        </w:trPr>
        <w:tc>
          <w:tcPr>
            <w:tcW w:w="1526" w:type="dxa"/>
          </w:tcPr>
          <w:p w:rsidR="006972D4" w:rsidRPr="001D6B5C" w:rsidRDefault="006972D4" w:rsidP="001F41A0">
            <w:pPr>
              <w:rPr>
                <w:szCs w:val="24"/>
              </w:rPr>
            </w:pPr>
          </w:p>
        </w:tc>
        <w:tc>
          <w:tcPr>
            <w:tcW w:w="1276" w:type="dxa"/>
          </w:tcPr>
          <w:p w:rsidR="006972D4" w:rsidRPr="001D6B5C" w:rsidRDefault="006972D4" w:rsidP="001F41A0">
            <w:pPr>
              <w:rPr>
                <w:szCs w:val="24"/>
              </w:rPr>
            </w:pPr>
          </w:p>
        </w:tc>
        <w:tc>
          <w:tcPr>
            <w:tcW w:w="1896" w:type="dxa"/>
          </w:tcPr>
          <w:p w:rsidR="006972D4" w:rsidRPr="001D6B5C" w:rsidRDefault="006972D4" w:rsidP="001F41A0">
            <w:pPr>
              <w:rPr>
                <w:szCs w:val="24"/>
              </w:rPr>
            </w:pPr>
          </w:p>
        </w:tc>
        <w:tc>
          <w:tcPr>
            <w:tcW w:w="2160" w:type="dxa"/>
            <w:shd w:val="clear" w:color="auto" w:fill="FFFFFF" w:themeFill="background1"/>
          </w:tcPr>
          <w:p w:rsidR="006972D4" w:rsidRPr="001D6B5C" w:rsidRDefault="006972D4" w:rsidP="001F41A0">
            <w:pPr>
              <w:rPr>
                <w:szCs w:val="24"/>
              </w:rPr>
            </w:pPr>
          </w:p>
        </w:tc>
        <w:tc>
          <w:tcPr>
            <w:tcW w:w="1614" w:type="dxa"/>
          </w:tcPr>
          <w:p w:rsidR="006972D4" w:rsidRPr="001D6B5C" w:rsidRDefault="006972D4" w:rsidP="001F41A0">
            <w:pPr>
              <w:rPr>
                <w:szCs w:val="24"/>
              </w:rPr>
            </w:pPr>
          </w:p>
        </w:tc>
      </w:tr>
      <w:tr w:rsidR="006972D4" w:rsidRPr="001D6B5C" w:rsidTr="001F41A0">
        <w:trPr>
          <w:trHeight w:hRule="exact" w:val="482"/>
        </w:trPr>
        <w:tc>
          <w:tcPr>
            <w:tcW w:w="1526" w:type="dxa"/>
          </w:tcPr>
          <w:p w:rsidR="006972D4" w:rsidRPr="001D6B5C" w:rsidRDefault="006972D4" w:rsidP="001F41A0">
            <w:pPr>
              <w:rPr>
                <w:szCs w:val="24"/>
              </w:rPr>
            </w:pPr>
          </w:p>
        </w:tc>
        <w:tc>
          <w:tcPr>
            <w:tcW w:w="1276" w:type="dxa"/>
          </w:tcPr>
          <w:p w:rsidR="006972D4" w:rsidRPr="001D6B5C" w:rsidRDefault="006972D4" w:rsidP="001F41A0">
            <w:pPr>
              <w:rPr>
                <w:szCs w:val="24"/>
              </w:rPr>
            </w:pPr>
          </w:p>
        </w:tc>
        <w:tc>
          <w:tcPr>
            <w:tcW w:w="1896" w:type="dxa"/>
          </w:tcPr>
          <w:p w:rsidR="006972D4" w:rsidRPr="001D6B5C" w:rsidRDefault="006972D4" w:rsidP="001F41A0">
            <w:pPr>
              <w:rPr>
                <w:szCs w:val="24"/>
              </w:rPr>
            </w:pPr>
          </w:p>
        </w:tc>
        <w:tc>
          <w:tcPr>
            <w:tcW w:w="2160" w:type="dxa"/>
            <w:shd w:val="clear" w:color="auto" w:fill="FFFFFF" w:themeFill="background1"/>
          </w:tcPr>
          <w:p w:rsidR="006972D4" w:rsidRPr="001D6B5C" w:rsidRDefault="006972D4" w:rsidP="001F41A0">
            <w:pPr>
              <w:rPr>
                <w:szCs w:val="24"/>
              </w:rPr>
            </w:pPr>
          </w:p>
        </w:tc>
        <w:tc>
          <w:tcPr>
            <w:tcW w:w="1614" w:type="dxa"/>
          </w:tcPr>
          <w:p w:rsidR="006972D4" w:rsidRPr="001D6B5C" w:rsidRDefault="006972D4" w:rsidP="001F41A0">
            <w:pPr>
              <w:rPr>
                <w:szCs w:val="24"/>
              </w:rPr>
            </w:pPr>
          </w:p>
        </w:tc>
      </w:tr>
      <w:tr w:rsidR="006972D4" w:rsidRPr="001D6B5C" w:rsidTr="001F41A0">
        <w:trPr>
          <w:trHeight w:hRule="exact" w:val="482"/>
        </w:trPr>
        <w:tc>
          <w:tcPr>
            <w:tcW w:w="1526" w:type="dxa"/>
          </w:tcPr>
          <w:p w:rsidR="006972D4" w:rsidRPr="001D6B5C" w:rsidRDefault="006972D4" w:rsidP="001F41A0">
            <w:pPr>
              <w:rPr>
                <w:szCs w:val="24"/>
              </w:rPr>
            </w:pPr>
          </w:p>
        </w:tc>
        <w:tc>
          <w:tcPr>
            <w:tcW w:w="1276" w:type="dxa"/>
          </w:tcPr>
          <w:p w:rsidR="006972D4" w:rsidRPr="001D6B5C" w:rsidRDefault="006972D4" w:rsidP="001F41A0">
            <w:pPr>
              <w:rPr>
                <w:szCs w:val="24"/>
              </w:rPr>
            </w:pPr>
          </w:p>
        </w:tc>
        <w:tc>
          <w:tcPr>
            <w:tcW w:w="1896" w:type="dxa"/>
          </w:tcPr>
          <w:p w:rsidR="006972D4" w:rsidRPr="001D6B5C" w:rsidRDefault="006972D4" w:rsidP="001F41A0">
            <w:pPr>
              <w:rPr>
                <w:szCs w:val="24"/>
              </w:rPr>
            </w:pPr>
          </w:p>
        </w:tc>
        <w:tc>
          <w:tcPr>
            <w:tcW w:w="2160" w:type="dxa"/>
            <w:shd w:val="clear" w:color="auto" w:fill="FFFFFF" w:themeFill="background1"/>
          </w:tcPr>
          <w:p w:rsidR="006972D4" w:rsidRPr="001D6B5C" w:rsidRDefault="006972D4" w:rsidP="001F41A0">
            <w:pPr>
              <w:rPr>
                <w:szCs w:val="24"/>
              </w:rPr>
            </w:pPr>
          </w:p>
        </w:tc>
        <w:tc>
          <w:tcPr>
            <w:tcW w:w="1614" w:type="dxa"/>
          </w:tcPr>
          <w:p w:rsidR="006972D4" w:rsidRPr="001D6B5C" w:rsidRDefault="006972D4" w:rsidP="001F41A0">
            <w:pPr>
              <w:rPr>
                <w:szCs w:val="24"/>
              </w:rPr>
            </w:pPr>
          </w:p>
        </w:tc>
      </w:tr>
    </w:tbl>
    <w:p w:rsidR="006972D4" w:rsidRPr="001D6B5C" w:rsidRDefault="006972D4" w:rsidP="006972D4">
      <w:pPr>
        <w:rPr>
          <w:szCs w:val="24"/>
        </w:rPr>
      </w:pPr>
      <w:r w:rsidRPr="001D6B5C">
        <w:rPr>
          <w:szCs w:val="24"/>
        </w:rPr>
        <w:t>Plot the graphs for the following</w:t>
      </w:r>
    </w:p>
    <w:p w:rsidR="006972D4" w:rsidRPr="001D6B5C" w:rsidRDefault="006972D4" w:rsidP="006972D4">
      <w:pPr>
        <w:pStyle w:val="ListParagraph"/>
        <w:numPr>
          <w:ilvl w:val="0"/>
          <w:numId w:val="27"/>
        </w:numPr>
        <w:suppressAutoHyphens w:val="0"/>
        <w:spacing w:before="0" w:after="200" w:line="276" w:lineRule="auto"/>
        <w:contextualSpacing/>
        <w:jc w:val="left"/>
        <w:rPr>
          <w:szCs w:val="24"/>
        </w:rPr>
      </w:pPr>
      <w:r w:rsidRPr="001D6B5C">
        <w:rPr>
          <w:szCs w:val="24"/>
        </w:rPr>
        <w:t>Number of threads vs Execution time</w:t>
      </w:r>
    </w:p>
    <w:p w:rsidR="006972D4" w:rsidRPr="001D6B5C" w:rsidRDefault="006972D4" w:rsidP="006972D4">
      <w:pPr>
        <w:pStyle w:val="ListParagraph"/>
        <w:numPr>
          <w:ilvl w:val="0"/>
          <w:numId w:val="27"/>
        </w:numPr>
        <w:suppressAutoHyphens w:val="0"/>
        <w:spacing w:before="0" w:after="200" w:line="276" w:lineRule="auto"/>
        <w:contextualSpacing/>
        <w:jc w:val="left"/>
        <w:rPr>
          <w:szCs w:val="24"/>
        </w:rPr>
      </w:pPr>
      <w:r w:rsidRPr="001D6B5C">
        <w:rPr>
          <w:szCs w:val="24"/>
        </w:rPr>
        <w:t>Input size vs execution time</w:t>
      </w:r>
    </w:p>
    <w:p w:rsidR="006972D4" w:rsidRPr="001D6B5C" w:rsidRDefault="006972D4" w:rsidP="006972D4">
      <w:pPr>
        <w:rPr>
          <w:b/>
          <w:szCs w:val="24"/>
        </w:rPr>
      </w:pPr>
      <w:r w:rsidRPr="001D6B5C">
        <w:rPr>
          <w:b/>
          <w:szCs w:val="24"/>
        </w:rPr>
        <w:t>Observation:</w:t>
      </w:r>
    </w:p>
    <w:p w:rsidR="006972D4" w:rsidRPr="001D6B5C" w:rsidRDefault="006972D4" w:rsidP="006972D4">
      <w:pPr>
        <w:suppressAutoHyphens w:val="0"/>
        <w:autoSpaceDE w:val="0"/>
        <w:autoSpaceDN w:val="0"/>
        <w:adjustRightInd w:val="0"/>
        <w:spacing w:before="0" w:after="0"/>
        <w:jc w:val="left"/>
        <w:rPr>
          <w:rFonts w:eastAsia="Times New Roman"/>
          <w:b/>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D6B5C" w:rsidRDefault="006972D4" w:rsidP="006972D4">
      <w:pPr>
        <w:suppressAutoHyphens w:val="0"/>
        <w:autoSpaceDE w:val="0"/>
        <w:autoSpaceDN w:val="0"/>
        <w:adjustRightInd w:val="0"/>
        <w:spacing w:before="0" w:after="0"/>
        <w:jc w:val="right"/>
        <w:rPr>
          <w:rFonts w:eastAsia="Times New Roman"/>
          <w:bCs/>
          <w:szCs w:val="24"/>
          <w:lang w:val="en-IN" w:eastAsia="en-IN"/>
        </w:rPr>
      </w:pPr>
    </w:p>
    <w:p w:rsidR="00CA248D" w:rsidRPr="001D6B5C" w:rsidRDefault="00CA248D">
      <w:pPr>
        <w:suppressAutoHyphens w:val="0"/>
        <w:spacing w:before="0" w:after="0"/>
        <w:jc w:val="left"/>
        <w:rPr>
          <w:rFonts w:eastAsia="Times New Roman"/>
          <w:bCs/>
          <w:szCs w:val="24"/>
          <w:lang w:val="en-IN" w:eastAsia="en-IN"/>
        </w:rPr>
      </w:pPr>
      <w:r w:rsidRPr="001D6B5C">
        <w:rPr>
          <w:rFonts w:eastAsia="Times New Roman"/>
          <w:bCs/>
          <w:szCs w:val="24"/>
          <w:lang w:val="en-IN" w:eastAsia="en-IN"/>
        </w:rPr>
        <w:br w:type="page"/>
      </w:r>
    </w:p>
    <w:p w:rsidR="00CA248D" w:rsidRPr="001D6B5C" w:rsidRDefault="00CA248D">
      <w:pPr>
        <w:suppressAutoHyphens w:val="0"/>
        <w:spacing w:before="0" w:after="0"/>
        <w:jc w:val="left"/>
        <w:rPr>
          <w:rFonts w:eastAsia="Times New Roman"/>
          <w:bCs/>
          <w:szCs w:val="24"/>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694"/>
        <w:gridCol w:w="1417"/>
      </w:tblGrid>
      <w:tr w:rsidR="00CA248D" w:rsidRPr="001D6B5C" w:rsidTr="00C935B1">
        <w:trPr>
          <w:trHeight w:val="487"/>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694" w:type="dxa"/>
          </w:tcPr>
          <w:p w:rsidR="00CA248D" w:rsidRPr="001D6B5C" w:rsidRDefault="00CA248D" w:rsidP="00C935B1">
            <w:pPr>
              <w:spacing w:after="0"/>
              <w:rPr>
                <w:sz w:val="20"/>
                <w:szCs w:val="20"/>
              </w:rPr>
            </w:pPr>
            <w:r w:rsidRPr="001D6B5C">
              <w:rPr>
                <w:sz w:val="20"/>
                <w:szCs w:val="20"/>
              </w:rPr>
              <w:t xml:space="preserve">Good  </w:t>
            </w:r>
          </w:p>
        </w:tc>
        <w:tc>
          <w:tcPr>
            <w:tcW w:w="1417"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149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bCs/>
                <w:sz w:val="20"/>
                <w:szCs w:val="20"/>
              </w:rPr>
            </w:pPr>
            <w:r w:rsidRPr="001D6B5C">
              <w:rPr>
                <w:b/>
                <w:bCs/>
                <w:sz w:val="20"/>
                <w:szCs w:val="20"/>
              </w:rPr>
              <w:t>Understanding of problem and parallel program writing</w:t>
            </w:r>
          </w:p>
          <w:p w:rsidR="00CA248D" w:rsidRPr="001D6B5C" w:rsidRDefault="00E9077F" w:rsidP="00C935B1">
            <w:pPr>
              <w:spacing w:after="0"/>
              <w:rPr>
                <w:b/>
                <w:bCs/>
                <w:sz w:val="20"/>
                <w:szCs w:val="20"/>
              </w:rPr>
            </w:pPr>
            <w:r w:rsidRPr="001D6B5C">
              <w:rPr>
                <w:b/>
                <w:bCs/>
                <w:sz w:val="20"/>
                <w:szCs w:val="20"/>
              </w:rPr>
              <w:t>(2</w:t>
            </w:r>
            <w:r w:rsidR="00CA248D"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Writing an efficient parallel program for the given sequential program along with appropriate data scoping (2)</w:t>
            </w:r>
          </w:p>
        </w:tc>
        <w:tc>
          <w:tcPr>
            <w:tcW w:w="2694" w:type="dxa"/>
          </w:tcPr>
          <w:p w:rsidR="00CA248D" w:rsidRPr="001D6B5C" w:rsidRDefault="00CA248D" w:rsidP="00C935B1">
            <w:pPr>
              <w:spacing w:after="0"/>
              <w:rPr>
                <w:sz w:val="20"/>
                <w:szCs w:val="20"/>
              </w:rPr>
            </w:pPr>
            <w:r w:rsidRPr="001D6B5C">
              <w:rPr>
                <w:sz w:val="20"/>
                <w:szCs w:val="20"/>
              </w:rPr>
              <w:t xml:space="preserve">Writing an efficient parallel program for the given sequential program without data scoping/ with inappropriate data scoping  </w:t>
            </w:r>
            <w:r w:rsidRPr="001D6B5C">
              <w:rPr>
                <w:color w:val="000000"/>
                <w:sz w:val="20"/>
                <w:szCs w:val="20"/>
              </w:rPr>
              <w:t>(&lt; 2 to &gt;=1)</w:t>
            </w:r>
          </w:p>
        </w:tc>
        <w:tc>
          <w:tcPr>
            <w:tcW w:w="1417" w:type="dxa"/>
          </w:tcPr>
          <w:p w:rsidR="00CA248D" w:rsidRPr="001D6B5C" w:rsidRDefault="00CA248D" w:rsidP="00C935B1">
            <w:pPr>
              <w:spacing w:after="0"/>
              <w:rPr>
                <w:sz w:val="20"/>
                <w:szCs w:val="20"/>
              </w:rPr>
            </w:pPr>
            <w:r w:rsidRPr="001D6B5C">
              <w:rPr>
                <w:sz w:val="20"/>
                <w:szCs w:val="20"/>
              </w:rPr>
              <w:t>Not able to write parallel Program  (0)</w:t>
            </w:r>
          </w:p>
        </w:tc>
      </w:tr>
      <w:tr w:rsidR="00CA248D" w:rsidRPr="001D6B5C" w:rsidTr="00C935B1">
        <w:trPr>
          <w:trHeight w:val="266"/>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spacing w:after="0"/>
              <w:rPr>
                <w:b/>
                <w:bCs/>
                <w:sz w:val="20"/>
                <w:szCs w:val="20"/>
              </w:rPr>
            </w:pPr>
            <w:r w:rsidRPr="001D6B5C">
              <w:rPr>
                <w:b/>
                <w:bCs/>
                <w:sz w:val="20"/>
                <w:szCs w:val="20"/>
              </w:rPr>
              <w:t xml:space="preserve">Execution </w:t>
            </w:r>
          </w:p>
          <w:p w:rsidR="00CA248D" w:rsidRPr="001D6B5C" w:rsidRDefault="00E9077F" w:rsidP="00C935B1">
            <w:pPr>
              <w:spacing w:after="0"/>
              <w:rPr>
                <w:b/>
                <w:bCs/>
                <w:sz w:val="20"/>
                <w:szCs w:val="20"/>
              </w:rPr>
            </w:pPr>
            <w:r w:rsidRPr="001D6B5C">
              <w:rPr>
                <w:b/>
                <w:bCs/>
                <w:sz w:val="20"/>
                <w:szCs w:val="20"/>
              </w:rPr>
              <w:t>(2</w:t>
            </w:r>
            <w:r w:rsidR="00CA248D" w:rsidRPr="001D6B5C">
              <w:rPr>
                <w:b/>
                <w:bCs/>
                <w:sz w:val="20"/>
                <w:szCs w:val="20"/>
              </w:rPr>
              <w:t xml:space="preserve"> Marks)</w:t>
            </w:r>
          </w:p>
        </w:tc>
        <w:tc>
          <w:tcPr>
            <w:tcW w:w="2693" w:type="dxa"/>
          </w:tcPr>
          <w:p w:rsidR="00CA248D" w:rsidRPr="001D6B5C" w:rsidRDefault="00CA248D" w:rsidP="00C935B1">
            <w:pPr>
              <w:spacing w:after="0"/>
              <w:rPr>
                <w:sz w:val="20"/>
                <w:szCs w:val="20"/>
              </w:rPr>
            </w:pPr>
            <w:r w:rsidRPr="001D6B5C">
              <w:rPr>
                <w:sz w:val="20"/>
                <w:szCs w:val="20"/>
              </w:rPr>
              <w:t>Demonstrate</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317" w:hanging="317"/>
              <w:contextualSpacing/>
              <w:jc w:val="left"/>
              <w:rPr>
                <w:sz w:val="20"/>
                <w:szCs w:val="20"/>
              </w:rPr>
            </w:pPr>
            <w:r w:rsidRPr="001D6B5C">
              <w:rPr>
                <w:color w:val="000000"/>
                <w:sz w:val="20"/>
                <w:szCs w:val="20"/>
              </w:rPr>
              <w:t>Performance improvement of parallel program with sequential. ( 2)</w:t>
            </w:r>
          </w:p>
        </w:tc>
        <w:tc>
          <w:tcPr>
            <w:tcW w:w="2694" w:type="dxa"/>
          </w:tcPr>
          <w:p w:rsidR="00CA248D" w:rsidRPr="001D6B5C" w:rsidRDefault="00CA248D" w:rsidP="00C935B1">
            <w:pPr>
              <w:spacing w:after="0"/>
              <w:rPr>
                <w:sz w:val="20"/>
                <w:szCs w:val="20"/>
              </w:rPr>
            </w:pPr>
            <w:r w:rsidRPr="001D6B5C">
              <w:rPr>
                <w:sz w:val="20"/>
                <w:szCs w:val="20"/>
              </w:rPr>
              <w:t xml:space="preserve">Demonstrating any one </w:t>
            </w:r>
          </w:p>
          <w:p w:rsidR="00CA248D" w:rsidRPr="001D6B5C" w:rsidRDefault="00CA248D" w:rsidP="00C935B1">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CA248D" w:rsidRPr="001D6B5C" w:rsidRDefault="00CA248D" w:rsidP="00C935B1">
            <w:pPr>
              <w:pStyle w:val="ListParagraph"/>
              <w:numPr>
                <w:ilvl w:val="0"/>
                <w:numId w:val="44"/>
              </w:numPr>
              <w:suppressAutoHyphens w:val="0"/>
              <w:spacing w:before="0" w:after="0"/>
              <w:ind w:left="258"/>
              <w:contextualSpacing/>
              <w:jc w:val="left"/>
              <w:rPr>
                <w:sz w:val="20"/>
                <w:szCs w:val="20"/>
              </w:rPr>
            </w:pPr>
            <w:r w:rsidRPr="001D6B5C">
              <w:rPr>
                <w:color w:val="000000"/>
                <w:sz w:val="20"/>
                <w:szCs w:val="20"/>
              </w:rPr>
              <w:t>Performance improvement of parallel program with sequential. (&lt; 2 to &gt;=1)</w:t>
            </w:r>
          </w:p>
        </w:tc>
        <w:tc>
          <w:tcPr>
            <w:tcW w:w="1417" w:type="dxa"/>
          </w:tcPr>
          <w:p w:rsidR="00CA248D" w:rsidRPr="001D6B5C" w:rsidRDefault="00CA248D" w:rsidP="00C935B1">
            <w:pPr>
              <w:spacing w:after="0"/>
              <w:rPr>
                <w:sz w:val="20"/>
                <w:szCs w:val="20"/>
              </w:rPr>
            </w:pPr>
            <w:r w:rsidRPr="001D6B5C">
              <w:rPr>
                <w:sz w:val="20"/>
                <w:szCs w:val="20"/>
              </w:rPr>
              <w:t>No Execution(0)</w:t>
            </w:r>
          </w:p>
        </w:tc>
      </w:tr>
      <w:tr w:rsidR="00CA248D" w:rsidRPr="001D6B5C" w:rsidTr="00C935B1">
        <w:trPr>
          <w:trHeight w:val="1763"/>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spacing w:after="0"/>
              <w:rPr>
                <w:b/>
                <w:bCs/>
                <w:sz w:val="20"/>
                <w:szCs w:val="20"/>
              </w:rPr>
            </w:pPr>
            <w:r w:rsidRPr="001D6B5C">
              <w:rPr>
                <w:b/>
                <w:bCs/>
                <w:sz w:val="20"/>
                <w:szCs w:val="20"/>
              </w:rPr>
              <w:t>Result tabulation and Graph</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color w:val="000000"/>
                <w:sz w:val="20"/>
                <w:szCs w:val="20"/>
              </w:rPr>
            </w:pPr>
            <w:r w:rsidRPr="001D6B5C">
              <w:rPr>
                <w:color w:val="000000"/>
                <w:sz w:val="20"/>
                <w:szCs w:val="20"/>
              </w:rPr>
              <w:t>Tabulate the results for different input sizes and by varying the number of threads. Plot the graph for tabulated results and inference. (2)</w:t>
            </w:r>
          </w:p>
        </w:tc>
        <w:tc>
          <w:tcPr>
            <w:tcW w:w="2694" w:type="dxa"/>
          </w:tcPr>
          <w:p w:rsidR="00CA248D" w:rsidRPr="001D6B5C" w:rsidRDefault="00CA248D" w:rsidP="00C935B1">
            <w:pPr>
              <w:spacing w:after="0"/>
              <w:rPr>
                <w:sz w:val="20"/>
                <w:szCs w:val="20"/>
              </w:rPr>
            </w:pPr>
            <w:r w:rsidRPr="001D6B5C">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1D6B5C" w:rsidRDefault="00CA248D" w:rsidP="00C935B1">
            <w:pPr>
              <w:spacing w:after="0"/>
              <w:rPr>
                <w:sz w:val="20"/>
                <w:szCs w:val="20"/>
              </w:rPr>
            </w:pPr>
            <w:r w:rsidRPr="001D6B5C">
              <w:rPr>
                <w:sz w:val="20"/>
                <w:szCs w:val="20"/>
              </w:rPr>
              <w:t>No documentation. (0)</w:t>
            </w:r>
          </w:p>
        </w:tc>
      </w:tr>
    </w:tbl>
    <w:p w:rsidR="00CA248D" w:rsidRPr="001D6B5C" w:rsidRDefault="00CA248D" w:rsidP="00CA248D">
      <w:pPr>
        <w:rPr>
          <w:b/>
          <w:bCs/>
          <w:sz w:val="20"/>
          <w:szCs w:val="20"/>
        </w:rPr>
      </w:pPr>
    </w:p>
    <w:p w:rsidR="00CA248D" w:rsidRPr="001D6B5C" w:rsidRDefault="00CA248D" w:rsidP="00CA248D">
      <w:pPr>
        <w:rPr>
          <w:b/>
          <w:bCs/>
          <w:sz w:val="20"/>
          <w:szCs w:val="20"/>
        </w:rPr>
      </w:pPr>
      <w:r w:rsidRPr="001D6B5C">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777"/>
        <w:gridCol w:w="1334"/>
      </w:tblGrid>
      <w:tr w:rsidR="00CA248D" w:rsidRPr="001D6B5C" w:rsidTr="00C935B1">
        <w:trPr>
          <w:trHeight w:val="483"/>
        </w:trPr>
        <w:tc>
          <w:tcPr>
            <w:tcW w:w="709" w:type="dxa"/>
          </w:tcPr>
          <w:p w:rsidR="00CA248D" w:rsidRPr="001D6B5C" w:rsidRDefault="00CA248D" w:rsidP="00C935B1">
            <w:pPr>
              <w:spacing w:after="0"/>
              <w:rPr>
                <w:sz w:val="20"/>
                <w:szCs w:val="20"/>
              </w:rPr>
            </w:pPr>
          </w:p>
        </w:tc>
        <w:tc>
          <w:tcPr>
            <w:tcW w:w="1559" w:type="dxa"/>
          </w:tcPr>
          <w:p w:rsidR="00CA248D" w:rsidRPr="001D6B5C" w:rsidRDefault="00CA248D" w:rsidP="00C935B1">
            <w:pPr>
              <w:spacing w:after="0"/>
              <w:rPr>
                <w:sz w:val="20"/>
                <w:szCs w:val="20"/>
              </w:rPr>
            </w:pPr>
          </w:p>
        </w:tc>
        <w:tc>
          <w:tcPr>
            <w:tcW w:w="2693" w:type="dxa"/>
          </w:tcPr>
          <w:p w:rsidR="00CA248D" w:rsidRPr="001D6B5C" w:rsidRDefault="00CA248D" w:rsidP="00C935B1">
            <w:pPr>
              <w:spacing w:after="0"/>
              <w:rPr>
                <w:sz w:val="20"/>
                <w:szCs w:val="20"/>
              </w:rPr>
            </w:pPr>
            <w:r w:rsidRPr="001D6B5C">
              <w:rPr>
                <w:sz w:val="20"/>
                <w:szCs w:val="20"/>
              </w:rPr>
              <w:t xml:space="preserve">Excellent  </w:t>
            </w:r>
          </w:p>
        </w:tc>
        <w:tc>
          <w:tcPr>
            <w:tcW w:w="2777" w:type="dxa"/>
          </w:tcPr>
          <w:p w:rsidR="00CA248D" w:rsidRPr="001D6B5C" w:rsidRDefault="00CA248D" w:rsidP="00C935B1">
            <w:pPr>
              <w:spacing w:after="0"/>
              <w:rPr>
                <w:sz w:val="20"/>
                <w:szCs w:val="20"/>
              </w:rPr>
            </w:pPr>
            <w:r w:rsidRPr="001D6B5C">
              <w:rPr>
                <w:sz w:val="20"/>
                <w:szCs w:val="20"/>
              </w:rPr>
              <w:t xml:space="preserve">Good  </w:t>
            </w:r>
          </w:p>
        </w:tc>
        <w:tc>
          <w:tcPr>
            <w:tcW w:w="1334" w:type="dxa"/>
          </w:tcPr>
          <w:p w:rsidR="00CA248D" w:rsidRPr="001D6B5C" w:rsidRDefault="00CA248D" w:rsidP="00C935B1">
            <w:pPr>
              <w:spacing w:after="0"/>
              <w:rPr>
                <w:sz w:val="20"/>
                <w:szCs w:val="20"/>
              </w:rPr>
            </w:pPr>
            <w:r w:rsidRPr="001D6B5C">
              <w:rPr>
                <w:sz w:val="20"/>
                <w:szCs w:val="20"/>
              </w:rPr>
              <w:t xml:space="preserve">Poor </w:t>
            </w:r>
          </w:p>
        </w:tc>
      </w:tr>
      <w:tr w:rsidR="00CA248D" w:rsidRPr="001D6B5C" w:rsidTr="00C935B1">
        <w:trPr>
          <w:trHeight w:val="483"/>
        </w:trPr>
        <w:tc>
          <w:tcPr>
            <w:tcW w:w="709" w:type="dxa"/>
          </w:tcPr>
          <w:p w:rsidR="00CA248D" w:rsidRPr="001D6B5C" w:rsidRDefault="00CA248D" w:rsidP="00C935B1">
            <w:pPr>
              <w:spacing w:after="0"/>
              <w:jc w:val="center"/>
              <w:rPr>
                <w:b/>
                <w:sz w:val="20"/>
                <w:szCs w:val="20"/>
              </w:rPr>
            </w:pPr>
            <w:r w:rsidRPr="001D6B5C">
              <w:rPr>
                <w:b/>
                <w:sz w:val="20"/>
                <w:szCs w:val="20"/>
              </w:rPr>
              <w:t>a.</w:t>
            </w:r>
          </w:p>
        </w:tc>
        <w:tc>
          <w:tcPr>
            <w:tcW w:w="1559" w:type="dxa"/>
          </w:tcPr>
          <w:p w:rsidR="00CA248D" w:rsidRPr="001D6B5C" w:rsidRDefault="00CA248D" w:rsidP="00C935B1">
            <w:pPr>
              <w:spacing w:after="0"/>
              <w:rPr>
                <w:b/>
                <w:sz w:val="20"/>
                <w:szCs w:val="20"/>
              </w:rPr>
            </w:pPr>
            <w:r w:rsidRPr="001D6B5C">
              <w:rPr>
                <w:b/>
                <w:sz w:val="20"/>
                <w:szCs w:val="20"/>
              </w:rPr>
              <w:t>Inference Justification(1)</w:t>
            </w:r>
          </w:p>
        </w:tc>
        <w:tc>
          <w:tcPr>
            <w:tcW w:w="2693" w:type="dxa"/>
          </w:tcPr>
          <w:p w:rsidR="00CA248D" w:rsidRPr="001D6B5C" w:rsidRDefault="00CA248D" w:rsidP="00C935B1">
            <w:pPr>
              <w:spacing w:after="0"/>
              <w:rPr>
                <w:sz w:val="20"/>
                <w:szCs w:val="20"/>
              </w:rPr>
            </w:pPr>
            <w:r w:rsidRPr="001D6B5C">
              <w:rPr>
                <w:sz w:val="20"/>
                <w:szCs w:val="20"/>
              </w:rPr>
              <w:t>Completely justify the obtained inference.(1)</w:t>
            </w:r>
          </w:p>
        </w:tc>
        <w:tc>
          <w:tcPr>
            <w:tcW w:w="2777" w:type="dxa"/>
          </w:tcPr>
          <w:p w:rsidR="00CA248D" w:rsidRPr="001D6B5C" w:rsidRDefault="00CA248D" w:rsidP="00C935B1">
            <w:pPr>
              <w:spacing w:after="0"/>
              <w:rPr>
                <w:sz w:val="20"/>
                <w:szCs w:val="20"/>
              </w:rPr>
            </w:pPr>
            <w:r w:rsidRPr="001D6B5C">
              <w:rPr>
                <w:sz w:val="20"/>
                <w:szCs w:val="20"/>
              </w:rPr>
              <w:t>Incomplete Justification for the inference(0.5)</w:t>
            </w:r>
          </w:p>
        </w:tc>
        <w:tc>
          <w:tcPr>
            <w:tcW w:w="1334" w:type="dxa"/>
          </w:tcPr>
          <w:p w:rsidR="00CA248D" w:rsidRPr="001D6B5C" w:rsidRDefault="00CA248D" w:rsidP="00C935B1">
            <w:pPr>
              <w:spacing w:after="0"/>
              <w:rPr>
                <w:sz w:val="20"/>
                <w:szCs w:val="20"/>
              </w:rPr>
            </w:pPr>
            <w:r w:rsidRPr="001D6B5C">
              <w:rPr>
                <w:sz w:val="20"/>
                <w:szCs w:val="20"/>
              </w:rPr>
              <w:t>Unable to explain the inferences. (0)</w:t>
            </w:r>
          </w:p>
        </w:tc>
      </w:tr>
      <w:tr w:rsidR="00CA248D" w:rsidRPr="001D6B5C" w:rsidTr="00C935B1">
        <w:trPr>
          <w:trHeight w:val="800"/>
        </w:trPr>
        <w:tc>
          <w:tcPr>
            <w:tcW w:w="709" w:type="dxa"/>
          </w:tcPr>
          <w:p w:rsidR="00CA248D" w:rsidRPr="001D6B5C" w:rsidRDefault="00CA248D" w:rsidP="00C935B1">
            <w:pPr>
              <w:spacing w:after="0"/>
              <w:jc w:val="center"/>
              <w:rPr>
                <w:b/>
                <w:sz w:val="20"/>
                <w:szCs w:val="20"/>
              </w:rPr>
            </w:pPr>
            <w:r w:rsidRPr="001D6B5C">
              <w:rPr>
                <w:b/>
                <w:sz w:val="20"/>
                <w:szCs w:val="20"/>
              </w:rPr>
              <w:t>b.</w:t>
            </w:r>
          </w:p>
        </w:tc>
        <w:tc>
          <w:tcPr>
            <w:tcW w:w="1559" w:type="dxa"/>
          </w:tcPr>
          <w:p w:rsidR="00CA248D" w:rsidRPr="001D6B5C" w:rsidRDefault="00CA248D" w:rsidP="00C935B1">
            <w:pPr>
              <w:widowControl w:val="0"/>
              <w:adjustRightInd w:val="0"/>
              <w:spacing w:after="0"/>
              <w:rPr>
                <w:rFonts w:eastAsia="Times New Roman"/>
                <w:b/>
                <w:sz w:val="20"/>
                <w:szCs w:val="20"/>
              </w:rPr>
            </w:pPr>
            <w:r w:rsidRPr="001D6B5C">
              <w:rPr>
                <w:rFonts w:eastAsia="Times New Roman"/>
                <w:b/>
                <w:bCs/>
                <w:sz w:val="20"/>
                <w:szCs w:val="20"/>
              </w:rPr>
              <w:t xml:space="preserve">Understanding of Parallel  construct </w:t>
            </w:r>
          </w:p>
          <w:p w:rsidR="00CA248D" w:rsidRPr="001D6B5C" w:rsidRDefault="00CA248D" w:rsidP="00C935B1">
            <w:pPr>
              <w:spacing w:after="0"/>
              <w:rPr>
                <w:b/>
                <w:bCs/>
                <w:sz w:val="20"/>
                <w:szCs w:val="20"/>
              </w:rPr>
            </w:pPr>
            <w:r w:rsidRPr="001D6B5C">
              <w:rPr>
                <w:b/>
                <w:bCs/>
                <w:sz w:val="20"/>
                <w:szCs w:val="20"/>
              </w:rPr>
              <w:t>(2 Marks)</w:t>
            </w:r>
          </w:p>
        </w:tc>
        <w:tc>
          <w:tcPr>
            <w:tcW w:w="2693" w:type="dxa"/>
          </w:tcPr>
          <w:p w:rsidR="00CA248D" w:rsidRPr="001D6B5C" w:rsidRDefault="00CA248D" w:rsidP="00C935B1">
            <w:pPr>
              <w:spacing w:after="0"/>
              <w:rPr>
                <w:sz w:val="20"/>
                <w:szCs w:val="20"/>
              </w:rPr>
            </w:pPr>
            <w:r w:rsidRPr="001D6B5C">
              <w:rPr>
                <w:sz w:val="20"/>
                <w:szCs w:val="20"/>
              </w:rPr>
              <w:t>Explains the usage of all parallel programming constructs. (2)</w:t>
            </w:r>
          </w:p>
        </w:tc>
        <w:tc>
          <w:tcPr>
            <w:tcW w:w="2777" w:type="dxa"/>
          </w:tcPr>
          <w:p w:rsidR="00CA248D" w:rsidRPr="001D6B5C" w:rsidRDefault="00CA248D" w:rsidP="00C935B1">
            <w:pPr>
              <w:spacing w:after="0"/>
              <w:rPr>
                <w:sz w:val="20"/>
                <w:szCs w:val="20"/>
              </w:rPr>
            </w:pPr>
            <w:r w:rsidRPr="001D6B5C">
              <w:rPr>
                <w:sz w:val="20"/>
                <w:szCs w:val="20"/>
              </w:rPr>
              <w:t xml:space="preserve">Adequately explains the usage of all parallel programming constructs </w:t>
            </w:r>
            <w:r w:rsidRPr="001D6B5C">
              <w:rPr>
                <w:color w:val="000000"/>
                <w:sz w:val="20"/>
                <w:szCs w:val="20"/>
              </w:rPr>
              <w:t>(&lt; 2 to &gt;=1)</w:t>
            </w:r>
          </w:p>
        </w:tc>
        <w:tc>
          <w:tcPr>
            <w:tcW w:w="1334" w:type="dxa"/>
          </w:tcPr>
          <w:p w:rsidR="00CA248D" w:rsidRPr="001D6B5C" w:rsidRDefault="00CA248D" w:rsidP="00C935B1">
            <w:pPr>
              <w:spacing w:after="0"/>
              <w:rPr>
                <w:sz w:val="20"/>
                <w:szCs w:val="20"/>
              </w:rPr>
            </w:pPr>
            <w:r w:rsidRPr="001D6B5C">
              <w:rPr>
                <w:sz w:val="20"/>
                <w:szCs w:val="20"/>
              </w:rPr>
              <w:t>Unable to explain concepts. (0)</w:t>
            </w:r>
          </w:p>
        </w:tc>
      </w:tr>
      <w:tr w:rsidR="00CA248D" w:rsidRPr="001D6B5C" w:rsidTr="00C935B1">
        <w:trPr>
          <w:trHeight w:val="458"/>
        </w:trPr>
        <w:tc>
          <w:tcPr>
            <w:tcW w:w="709" w:type="dxa"/>
          </w:tcPr>
          <w:p w:rsidR="00CA248D" w:rsidRPr="001D6B5C" w:rsidRDefault="00CA248D" w:rsidP="00C935B1">
            <w:pPr>
              <w:spacing w:after="0"/>
              <w:jc w:val="center"/>
              <w:rPr>
                <w:b/>
                <w:sz w:val="20"/>
                <w:szCs w:val="20"/>
              </w:rPr>
            </w:pPr>
            <w:r w:rsidRPr="001D6B5C">
              <w:rPr>
                <w:b/>
                <w:sz w:val="20"/>
                <w:szCs w:val="20"/>
              </w:rPr>
              <w:t>c.</w:t>
            </w:r>
          </w:p>
        </w:tc>
        <w:tc>
          <w:tcPr>
            <w:tcW w:w="1559" w:type="dxa"/>
          </w:tcPr>
          <w:p w:rsidR="00CA248D" w:rsidRPr="001D6B5C" w:rsidRDefault="00CA248D" w:rsidP="00C935B1">
            <w:pPr>
              <w:widowControl w:val="0"/>
              <w:adjustRightInd w:val="0"/>
              <w:spacing w:after="0"/>
              <w:rPr>
                <w:rFonts w:eastAsia="Times New Roman"/>
                <w:b/>
                <w:bCs/>
                <w:sz w:val="20"/>
                <w:szCs w:val="20"/>
              </w:rPr>
            </w:pPr>
            <w:r w:rsidRPr="001D6B5C">
              <w:rPr>
                <w:rFonts w:eastAsia="Times New Roman"/>
                <w:b/>
                <w:bCs/>
                <w:sz w:val="20"/>
                <w:szCs w:val="20"/>
              </w:rPr>
              <w:t>Application of parallel constructs (1)</w:t>
            </w:r>
          </w:p>
        </w:tc>
        <w:tc>
          <w:tcPr>
            <w:tcW w:w="2693" w:type="dxa"/>
          </w:tcPr>
          <w:p w:rsidR="00CA248D" w:rsidRPr="001D6B5C" w:rsidRDefault="00CA248D" w:rsidP="00C935B1">
            <w:pPr>
              <w:spacing w:after="0"/>
              <w:rPr>
                <w:sz w:val="20"/>
                <w:szCs w:val="20"/>
              </w:rPr>
            </w:pPr>
            <w:r w:rsidRPr="001D6B5C">
              <w:rPr>
                <w:sz w:val="20"/>
                <w:szCs w:val="20"/>
              </w:rPr>
              <w:t>Identifying an appropriate parallel construct for given problem (1)</w:t>
            </w:r>
          </w:p>
        </w:tc>
        <w:tc>
          <w:tcPr>
            <w:tcW w:w="2777" w:type="dxa"/>
          </w:tcPr>
          <w:p w:rsidR="00CA248D" w:rsidRPr="001D6B5C" w:rsidRDefault="00CA248D" w:rsidP="00C935B1">
            <w:pPr>
              <w:spacing w:after="0"/>
              <w:rPr>
                <w:sz w:val="20"/>
                <w:szCs w:val="20"/>
              </w:rPr>
            </w:pPr>
          </w:p>
        </w:tc>
        <w:tc>
          <w:tcPr>
            <w:tcW w:w="1334" w:type="dxa"/>
          </w:tcPr>
          <w:p w:rsidR="00CA248D" w:rsidRPr="001D6B5C" w:rsidRDefault="00CA248D" w:rsidP="00C935B1">
            <w:pPr>
              <w:spacing w:after="0"/>
              <w:rPr>
                <w:sz w:val="20"/>
                <w:szCs w:val="20"/>
              </w:rPr>
            </w:pPr>
            <w:r w:rsidRPr="001D6B5C">
              <w:rPr>
                <w:sz w:val="20"/>
                <w:szCs w:val="20"/>
              </w:rPr>
              <w:t>Did not solve problem.(0)</w:t>
            </w:r>
          </w:p>
        </w:tc>
      </w:tr>
    </w:tbl>
    <w:p w:rsidR="00A53B52" w:rsidRPr="001D6B5C" w:rsidRDefault="00A53B52" w:rsidP="00887309">
      <w:pPr>
        <w:autoSpaceDE w:val="0"/>
        <w:autoSpaceDN w:val="0"/>
        <w:adjustRightInd w:val="0"/>
        <w:spacing w:before="0" w:after="0" w:line="360" w:lineRule="auto"/>
        <w:ind w:firstLine="360"/>
        <w:jc w:val="center"/>
        <w:rPr>
          <w:rFonts w:eastAsia="Times New Roman"/>
          <w:bCs/>
          <w:szCs w:val="24"/>
          <w:lang w:val="en-IN" w:eastAsia="en-IN"/>
        </w:rPr>
      </w:pPr>
    </w:p>
    <w:p w:rsidR="00A53B52" w:rsidRPr="001D6B5C" w:rsidRDefault="00A53B52" w:rsidP="00887309">
      <w:pPr>
        <w:autoSpaceDE w:val="0"/>
        <w:autoSpaceDN w:val="0"/>
        <w:adjustRightInd w:val="0"/>
        <w:spacing w:before="0" w:after="0" w:line="360" w:lineRule="auto"/>
        <w:ind w:firstLine="360"/>
        <w:jc w:val="center"/>
        <w:rPr>
          <w:rFonts w:eastAsia="Times New Roman"/>
          <w:bCs/>
          <w:szCs w:val="24"/>
          <w:lang w:val="en-IN" w:eastAsia="en-IN"/>
        </w:rPr>
      </w:pPr>
    </w:p>
    <w:p w:rsidR="00A53B52" w:rsidRPr="001D6B5C" w:rsidRDefault="00A53B52" w:rsidP="00887309">
      <w:pPr>
        <w:autoSpaceDE w:val="0"/>
        <w:autoSpaceDN w:val="0"/>
        <w:adjustRightInd w:val="0"/>
        <w:spacing w:before="0" w:after="0" w:line="360" w:lineRule="auto"/>
        <w:ind w:firstLine="360"/>
        <w:jc w:val="center"/>
        <w:rPr>
          <w:rFonts w:eastAsia="Times New Roman"/>
          <w:bCs/>
          <w:szCs w:val="24"/>
          <w:lang w:val="en-IN" w:eastAsia="en-IN"/>
        </w:rPr>
      </w:pPr>
    </w:p>
    <w:p w:rsidR="00A53B52" w:rsidRPr="001D6B5C" w:rsidRDefault="00A53B52" w:rsidP="00887309">
      <w:pPr>
        <w:autoSpaceDE w:val="0"/>
        <w:autoSpaceDN w:val="0"/>
        <w:adjustRightInd w:val="0"/>
        <w:spacing w:before="0" w:after="0" w:line="360" w:lineRule="auto"/>
        <w:ind w:firstLine="360"/>
        <w:jc w:val="center"/>
        <w:rPr>
          <w:rFonts w:eastAsia="Times New Roman"/>
          <w:bCs/>
          <w:szCs w:val="24"/>
          <w:lang w:val="en-IN" w:eastAsia="en-IN"/>
        </w:rPr>
      </w:pPr>
    </w:p>
    <w:p w:rsidR="00A53B52" w:rsidRPr="001D6B5C" w:rsidRDefault="00A53B52" w:rsidP="00887309">
      <w:pPr>
        <w:autoSpaceDE w:val="0"/>
        <w:autoSpaceDN w:val="0"/>
        <w:adjustRightInd w:val="0"/>
        <w:spacing w:before="0" w:after="0" w:line="360" w:lineRule="auto"/>
        <w:ind w:firstLine="360"/>
        <w:jc w:val="center"/>
        <w:rPr>
          <w:rFonts w:eastAsia="Times New Roman"/>
          <w:bCs/>
          <w:szCs w:val="24"/>
          <w:lang w:val="en-IN" w:eastAsia="en-IN"/>
        </w:rPr>
      </w:pPr>
    </w:p>
    <w:p w:rsidR="00A53B52" w:rsidRPr="001D6B5C" w:rsidRDefault="00A53B52" w:rsidP="00887309">
      <w:pPr>
        <w:autoSpaceDE w:val="0"/>
        <w:autoSpaceDN w:val="0"/>
        <w:adjustRightInd w:val="0"/>
        <w:spacing w:before="0" w:after="0" w:line="360" w:lineRule="auto"/>
        <w:ind w:firstLine="360"/>
        <w:jc w:val="center"/>
        <w:rPr>
          <w:rFonts w:eastAsia="Times New Roman"/>
          <w:bCs/>
          <w:szCs w:val="24"/>
          <w:lang w:val="en-IN" w:eastAsia="en-IN"/>
        </w:rPr>
      </w:pPr>
    </w:p>
    <w:p w:rsidR="00A53B52" w:rsidRPr="001D6B5C" w:rsidRDefault="00A53B52" w:rsidP="00887309">
      <w:pPr>
        <w:autoSpaceDE w:val="0"/>
        <w:autoSpaceDN w:val="0"/>
        <w:adjustRightInd w:val="0"/>
        <w:spacing w:before="0" w:after="0" w:line="360" w:lineRule="auto"/>
        <w:ind w:firstLine="360"/>
        <w:jc w:val="center"/>
        <w:rPr>
          <w:rFonts w:eastAsia="Times New Roman"/>
          <w:bCs/>
          <w:szCs w:val="24"/>
          <w:lang w:val="en-IN" w:eastAsia="en-IN"/>
        </w:rPr>
      </w:pPr>
    </w:p>
    <w:p w:rsidR="00A53B52" w:rsidRPr="001D6B5C" w:rsidRDefault="00A53B52" w:rsidP="00887309">
      <w:pPr>
        <w:autoSpaceDE w:val="0"/>
        <w:autoSpaceDN w:val="0"/>
        <w:adjustRightInd w:val="0"/>
        <w:spacing w:before="0" w:after="0" w:line="360" w:lineRule="auto"/>
        <w:ind w:firstLine="360"/>
        <w:jc w:val="center"/>
        <w:rPr>
          <w:rFonts w:eastAsia="Times New Roman"/>
          <w:bCs/>
          <w:szCs w:val="24"/>
          <w:lang w:val="en-IN" w:eastAsia="en-IN"/>
        </w:rPr>
      </w:pPr>
    </w:p>
    <w:p w:rsidR="001D6B5C" w:rsidRPr="001D6B5C" w:rsidRDefault="001D6B5C" w:rsidP="001D6B5C">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PADP Lab, RVCE, CSE Oct 2021</w:t>
      </w:r>
    </w:p>
    <w:p w:rsidR="001D6B5C" w:rsidRPr="001D6B5C" w:rsidRDefault="001D6B5C" w:rsidP="001D6B5C">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Example: OpenCL</w:t>
      </w:r>
    </w:p>
    <w:p w:rsidR="001D6B5C" w:rsidRPr="001D6B5C" w:rsidRDefault="001D6B5C" w:rsidP="001D6B5C">
      <w:pPr>
        <w:suppressAutoHyphens w:val="0"/>
        <w:autoSpaceDE w:val="0"/>
        <w:autoSpaceDN w:val="0"/>
        <w:adjustRightInd w:val="0"/>
        <w:spacing w:before="0" w:after="0"/>
        <w:jc w:val="left"/>
        <w:rPr>
          <w:rFonts w:eastAsia="Times New Roman"/>
          <w:bCs/>
          <w:szCs w:val="24"/>
          <w:lang w:val="en-IN" w:eastAsia="en-IN"/>
        </w:rPr>
      </w:pPr>
      <w:r w:rsidRPr="001D6B5C">
        <w:rPr>
          <w:rFonts w:eastAsia="Times New Roman"/>
          <w:b/>
          <w:bCs/>
          <w:szCs w:val="24"/>
          <w:lang w:val="en-IN" w:eastAsia="en-IN"/>
        </w:rPr>
        <w:t>Objective:</w:t>
      </w:r>
      <w:r w:rsidRPr="001D6B5C">
        <w:t>SAXPY (Single precision real Alpha X plus Y): Write an OpenCL program to compute A = alpha*B + C, where alpha is a constant and A, B, and C are vectors of an arbitrary size n.</w:t>
      </w: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#include &lt;stdio.h&gt;</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#include &lt;stdlib.h&gt;</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#ifdef __APPLE__</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#include &lt;OpenCL/cl.h&gt;</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#else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#include &lt;CL/cl.h&gt;</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#endif</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#define VECTOR_SIZE 1024</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//OpenCL kernel which is run for every work item created.</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const char *saxpy_kernel =</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"__kernel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"voidsaxpy_kernel(float alpha,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                  __global float *A,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                  __global float *B,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                  __global float *C)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    //Get the index of the work-item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    int index = get_global_id(0);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    C[index] = alpha* A[index] + B[index];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b/>
          <w:bCs/>
          <w:color w:val="212529"/>
          <w:szCs w:val="24"/>
          <w:lang w:val="en-IN" w:eastAsia="en-IN"/>
        </w:rPr>
        <w:t>"}                                          \n";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int main(void) {</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int i;</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Allocate space for vectors A, B and C</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float alpha = 2.0;</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float *A = (float*)malloc(sizeof(float)*VECTOR_SIZE);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float *B = (float*)malloc(sizeof(float)*VECTOR_SIZE);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float *C = (float*)malloc(sizeof(float)*VECTOR_SIZE);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for(i = 0; i &lt; VECTOR_SIZE; i++)</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A[i] = i;</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B[i] = VECTOR_SIZE - i;</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C[i] = 0;</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Get platform and device information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cl_platform_id * platforms =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cl_uintnum_platforms;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//Set up the Platform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cl_intclStatus = clGetPlatformIDs(0, NULL, &amp;num_platforms);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lastRenderedPageBreak/>
        <w:t>platforms = (cl_platform_id *)</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malloc(sizeof(cl_platform_id)*num_platforms);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clGetPlatformIDs(num_platforms, platforms,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//Get the devices list and choose the device you want to run on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cl_device_id     *device_list =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cl_uintnum_devices;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clGetDeviceIDs( platforms[0], CL_DEVICE_TYPE_GPU, 0,NULL, &amp;num_devices);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device_list = (cl_device_id *) </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malloc(sizeof(cl_device_id)*num_devices);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clGetDeviceIDs( platforms[0],CL_DEVICE_TYPE_GPU, num_devices, device_list,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Create one OpenCL context for each device in the platform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cl_context context;</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context = clCreateContext( NULL, num_devices, device_list, NULL, NULL, &amp;clStatus);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Create a command queue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cl_command_queuecommand_queue = clCreateCommandQueue(context, device_list[0], 0, &amp;clStatus);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Create memory buffers on the device for each vector</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cl_memA_clmem = clCreateBuffer(context, CL_MEM_READ_ONLY,VECTOR_SIZE * sizeof(float), NULL, &amp;clStatus);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cl_memB_clmem = clCreateBuffer(context, CL_MEM_READ_ONLY,VECTOR_SIZE * sizeof(float), NULL, &amp;clStatus);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cl_memC_clmem = clCreateBuffer(context, CL_MEM_WRITE_ONLY,VECTOR_SIZE * sizeof(float), NULL, &amp;clStatus);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Copy the Buffer A and B to the device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clEnqueueWriteBuffer(command_queue, A_clmem, CL_TRUE, 0, VECTOR_SIZE * sizeof(float), A, 0, NULL,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clEnqueueWriteBuffer(command_queue, B_clmem, CL_TRUE, 0, VECTOR_SIZE * sizeof(float), B, 0, NULL,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Create a program from the kernel source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cl_program program = clCreateProgramWithSource(context, 1,(const char **)&amp;saxpy_kernel, NULL, &amp;clStatus);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Build the program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clBuildProgram(program, 1, device_list, NULL, NULL,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Create the OpenCL kernel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cl_kernel kernel = clCreateKernel(program, "saxpy_kernel", &amp;clStatus);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Set the arguments of the kernel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clSetKernelArg(kernel, 0, sizeof(float), (void *)&amp;alpha);</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lastRenderedPageBreak/>
        <w:t>clStatus = clSetKernelArg(kernel, 1, sizeof(cl_mem), (void *)&amp;A_clmem);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clSetKernelArg(kernel, 2, sizeof(cl_mem), (void *)&amp;B_clmem);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clSetKernelArg(kernel, 3, sizeof(cl_mem), (void *)&amp;C_clmem);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Execute the OpenCL kernel on the list</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size_tglobal_size = VECTOR_SIZE; // Process the entire lists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size_tlocal_size = 64;           // Process one item at a time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clEnqueueNDRangeKernel(command_queue, kernel, 1, NULL, &amp;global_size, &amp;local_size, 0, NULL,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Read the cl memory C_clmem on device to the host variable C</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clEnqueueReadBuffer(command_queue, C_clmem, CL_TRUE, 0, VECTOR_SIZE * sizeof(float), C, 0, NULL, NULL);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Clean up and wait for all the comands to complete.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clFlush(command_queue);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clFinish(command_queue);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Display the result to the screen</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for(i = 0; i &lt; VECTOR_SIZE; i++)</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printf("%f * %f + %f = %f\n", alpha, A[i], B[i], C[i]);</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 xml:space="preserve">  // Finally release all OpenCL allocated objects and host buffers.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clReleaseKernel(kernel);</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clReleaseProgram(program);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clReleaseMemObject(A_clmem);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clReleaseMemObject(B_clmem);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clReleaseMemObject(C_clmem);</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clReleaseCommandQueue(command_queue);</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clStatus = clReleaseContext(context);</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free(A);</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free(B);</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free(C);</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free(platforms);</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free(device_list);</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return 0;</w:t>
      </w:r>
    </w:p>
    <w:p w:rsidR="001D6B5C" w:rsidRPr="001D6B5C" w:rsidRDefault="001D6B5C" w:rsidP="001D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rPr>
          <w:rFonts w:eastAsia="Times New Roman"/>
          <w:color w:val="212529"/>
          <w:szCs w:val="24"/>
          <w:lang w:val="en-IN" w:eastAsia="en-IN"/>
        </w:rPr>
      </w:pPr>
      <w:r w:rsidRPr="001D6B5C">
        <w:rPr>
          <w:rFonts w:eastAsia="Times New Roman"/>
          <w:color w:val="212529"/>
          <w:szCs w:val="24"/>
          <w:lang w:val="en-IN" w:eastAsia="en-IN"/>
        </w:rPr>
        <w:t>}</w:t>
      </w:r>
    </w:p>
    <w:p w:rsidR="001D6B5C" w:rsidRPr="001D6B5C" w:rsidRDefault="001D6B5C" w:rsidP="001D6B5C">
      <w:pPr>
        <w:suppressAutoHyphens w:val="0"/>
        <w:autoSpaceDE w:val="0"/>
        <w:autoSpaceDN w:val="0"/>
        <w:adjustRightInd w:val="0"/>
        <w:spacing w:before="0" w:after="0"/>
        <w:jc w:val="left"/>
        <w:rPr>
          <w:rFonts w:eastAsia="Times New Roman"/>
          <w:b/>
          <w:bCs/>
          <w:szCs w:val="24"/>
          <w:lang w:val="en-IN" w:eastAsia="en-IN"/>
        </w:rPr>
      </w:pPr>
      <w:r w:rsidRPr="001D6B5C">
        <w:rPr>
          <w:rFonts w:eastAsia="Times New Roman"/>
          <w:b/>
          <w:bCs/>
          <w:szCs w:val="24"/>
          <w:lang w:val="en-IN" w:eastAsia="en-IN"/>
        </w:rPr>
        <w: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26"/>
        <w:gridCol w:w="1276"/>
        <w:gridCol w:w="1896"/>
        <w:gridCol w:w="2160"/>
        <w:gridCol w:w="1614"/>
      </w:tblGrid>
      <w:tr w:rsidR="001D6B5C" w:rsidRPr="001D6B5C" w:rsidTr="00EC48EF">
        <w:trPr>
          <w:trHeight w:hRule="exact" w:val="482"/>
        </w:trPr>
        <w:tc>
          <w:tcPr>
            <w:tcW w:w="1526" w:type="dxa"/>
            <w:vMerge w:val="restart"/>
            <w:shd w:val="clear" w:color="auto" w:fill="8DB3E2" w:themeFill="text2" w:themeFillTint="66"/>
          </w:tcPr>
          <w:p w:rsidR="001D6B5C" w:rsidRPr="001D6B5C" w:rsidRDefault="001D6B5C" w:rsidP="00EC48EF">
            <w:pPr>
              <w:rPr>
                <w:b/>
                <w:szCs w:val="24"/>
              </w:rPr>
            </w:pPr>
            <w:r w:rsidRPr="001D6B5C">
              <w:rPr>
                <w:b/>
                <w:szCs w:val="24"/>
              </w:rPr>
              <w:t>Input size</w:t>
            </w:r>
          </w:p>
        </w:tc>
        <w:tc>
          <w:tcPr>
            <w:tcW w:w="6946" w:type="dxa"/>
            <w:gridSpan w:val="4"/>
            <w:shd w:val="clear" w:color="auto" w:fill="8DB3E2" w:themeFill="text2" w:themeFillTint="66"/>
          </w:tcPr>
          <w:p w:rsidR="001D6B5C" w:rsidRPr="001D6B5C" w:rsidRDefault="001D6B5C" w:rsidP="00EC48EF">
            <w:pPr>
              <w:jc w:val="center"/>
              <w:rPr>
                <w:b/>
                <w:szCs w:val="24"/>
              </w:rPr>
            </w:pPr>
            <w:r w:rsidRPr="001D6B5C">
              <w:rPr>
                <w:b/>
                <w:szCs w:val="24"/>
              </w:rPr>
              <w:t>Execution Time- Number of Threads</w:t>
            </w:r>
          </w:p>
        </w:tc>
      </w:tr>
      <w:tr w:rsidR="001D6B5C" w:rsidRPr="001D6B5C" w:rsidTr="00EC48EF">
        <w:trPr>
          <w:trHeight w:hRule="exact" w:val="482"/>
        </w:trPr>
        <w:tc>
          <w:tcPr>
            <w:tcW w:w="1526" w:type="dxa"/>
            <w:vMerge/>
            <w:shd w:val="clear" w:color="auto" w:fill="8DB3E2" w:themeFill="text2" w:themeFillTint="66"/>
          </w:tcPr>
          <w:p w:rsidR="001D6B5C" w:rsidRPr="001D6B5C" w:rsidRDefault="001D6B5C" w:rsidP="00EC48EF">
            <w:pPr>
              <w:rPr>
                <w:b/>
                <w:szCs w:val="24"/>
              </w:rPr>
            </w:pPr>
          </w:p>
        </w:tc>
        <w:tc>
          <w:tcPr>
            <w:tcW w:w="1276" w:type="dxa"/>
            <w:shd w:val="clear" w:color="auto" w:fill="8DB3E2" w:themeFill="text2" w:themeFillTint="66"/>
          </w:tcPr>
          <w:p w:rsidR="001D6B5C" w:rsidRPr="001D6B5C" w:rsidRDefault="001D6B5C" w:rsidP="00EC48EF">
            <w:pPr>
              <w:rPr>
                <w:b/>
                <w:szCs w:val="24"/>
              </w:rPr>
            </w:pPr>
            <w:r w:rsidRPr="001D6B5C">
              <w:rPr>
                <w:b/>
                <w:szCs w:val="24"/>
              </w:rPr>
              <w:t>1</w:t>
            </w:r>
          </w:p>
        </w:tc>
        <w:tc>
          <w:tcPr>
            <w:tcW w:w="1896" w:type="dxa"/>
            <w:shd w:val="clear" w:color="auto" w:fill="8DB3E2" w:themeFill="text2" w:themeFillTint="66"/>
          </w:tcPr>
          <w:p w:rsidR="001D6B5C" w:rsidRPr="001D6B5C" w:rsidRDefault="001D6B5C" w:rsidP="00EC48EF">
            <w:pPr>
              <w:rPr>
                <w:b/>
                <w:szCs w:val="24"/>
              </w:rPr>
            </w:pPr>
            <w:r w:rsidRPr="001D6B5C">
              <w:rPr>
                <w:b/>
                <w:szCs w:val="24"/>
              </w:rPr>
              <w:t>2</w:t>
            </w:r>
          </w:p>
        </w:tc>
        <w:tc>
          <w:tcPr>
            <w:tcW w:w="2160" w:type="dxa"/>
            <w:shd w:val="clear" w:color="auto" w:fill="8DB3E2" w:themeFill="text2" w:themeFillTint="66"/>
          </w:tcPr>
          <w:p w:rsidR="001D6B5C" w:rsidRPr="001D6B5C" w:rsidRDefault="001D6B5C" w:rsidP="00EC48EF">
            <w:pPr>
              <w:rPr>
                <w:b/>
                <w:szCs w:val="24"/>
              </w:rPr>
            </w:pPr>
            <w:r w:rsidRPr="001D6B5C">
              <w:rPr>
                <w:b/>
                <w:szCs w:val="24"/>
              </w:rPr>
              <w:t>4</w:t>
            </w:r>
          </w:p>
          <w:p w:rsidR="001D6B5C" w:rsidRPr="001D6B5C" w:rsidRDefault="001D6B5C" w:rsidP="00EC48EF">
            <w:pPr>
              <w:rPr>
                <w:b/>
                <w:szCs w:val="24"/>
              </w:rPr>
            </w:pPr>
          </w:p>
        </w:tc>
        <w:tc>
          <w:tcPr>
            <w:tcW w:w="1614" w:type="dxa"/>
            <w:shd w:val="clear" w:color="auto" w:fill="8DB3E2" w:themeFill="text2" w:themeFillTint="66"/>
          </w:tcPr>
          <w:p w:rsidR="001D6B5C" w:rsidRPr="001D6B5C" w:rsidRDefault="001D6B5C" w:rsidP="00EC48EF">
            <w:pPr>
              <w:rPr>
                <w:b/>
                <w:szCs w:val="24"/>
              </w:rPr>
            </w:pPr>
            <w:r w:rsidRPr="001D6B5C">
              <w:rPr>
                <w:b/>
                <w:szCs w:val="24"/>
              </w:rPr>
              <w:t>8</w:t>
            </w:r>
          </w:p>
        </w:tc>
      </w:tr>
      <w:tr w:rsidR="001D6B5C" w:rsidRPr="001D6B5C" w:rsidTr="00EC48EF">
        <w:trPr>
          <w:trHeight w:hRule="exact" w:val="482"/>
        </w:trPr>
        <w:tc>
          <w:tcPr>
            <w:tcW w:w="1526" w:type="dxa"/>
          </w:tcPr>
          <w:p w:rsidR="001D6B5C" w:rsidRPr="001D6B5C" w:rsidRDefault="001D6B5C" w:rsidP="00EC48EF">
            <w:pPr>
              <w:rPr>
                <w:szCs w:val="24"/>
              </w:rPr>
            </w:pPr>
          </w:p>
        </w:tc>
        <w:tc>
          <w:tcPr>
            <w:tcW w:w="1276" w:type="dxa"/>
          </w:tcPr>
          <w:p w:rsidR="001D6B5C" w:rsidRPr="001D6B5C" w:rsidRDefault="001D6B5C" w:rsidP="00EC48EF">
            <w:pPr>
              <w:rPr>
                <w:szCs w:val="24"/>
              </w:rPr>
            </w:pPr>
          </w:p>
        </w:tc>
        <w:tc>
          <w:tcPr>
            <w:tcW w:w="1896" w:type="dxa"/>
          </w:tcPr>
          <w:p w:rsidR="001D6B5C" w:rsidRPr="001D6B5C" w:rsidRDefault="001D6B5C" w:rsidP="00EC48EF">
            <w:pPr>
              <w:rPr>
                <w:szCs w:val="24"/>
              </w:rPr>
            </w:pPr>
          </w:p>
        </w:tc>
        <w:tc>
          <w:tcPr>
            <w:tcW w:w="2160" w:type="dxa"/>
            <w:shd w:val="clear" w:color="auto" w:fill="FFFFFF" w:themeFill="background1"/>
          </w:tcPr>
          <w:p w:rsidR="001D6B5C" w:rsidRPr="001D6B5C" w:rsidRDefault="001D6B5C" w:rsidP="00EC48EF">
            <w:pPr>
              <w:rPr>
                <w:szCs w:val="24"/>
              </w:rPr>
            </w:pPr>
          </w:p>
        </w:tc>
        <w:tc>
          <w:tcPr>
            <w:tcW w:w="1614" w:type="dxa"/>
          </w:tcPr>
          <w:p w:rsidR="001D6B5C" w:rsidRPr="001D6B5C" w:rsidRDefault="001D6B5C" w:rsidP="00EC48EF">
            <w:pPr>
              <w:rPr>
                <w:szCs w:val="24"/>
              </w:rPr>
            </w:pPr>
          </w:p>
        </w:tc>
      </w:tr>
      <w:tr w:rsidR="001D6B5C" w:rsidRPr="001D6B5C" w:rsidTr="00EC48EF">
        <w:trPr>
          <w:trHeight w:hRule="exact" w:val="482"/>
        </w:trPr>
        <w:tc>
          <w:tcPr>
            <w:tcW w:w="1526" w:type="dxa"/>
          </w:tcPr>
          <w:p w:rsidR="001D6B5C" w:rsidRPr="001D6B5C" w:rsidRDefault="001D6B5C" w:rsidP="00EC48EF">
            <w:pPr>
              <w:rPr>
                <w:szCs w:val="24"/>
              </w:rPr>
            </w:pPr>
          </w:p>
        </w:tc>
        <w:tc>
          <w:tcPr>
            <w:tcW w:w="1276" w:type="dxa"/>
          </w:tcPr>
          <w:p w:rsidR="001D6B5C" w:rsidRPr="001D6B5C" w:rsidRDefault="001D6B5C" w:rsidP="00EC48EF">
            <w:pPr>
              <w:rPr>
                <w:szCs w:val="24"/>
              </w:rPr>
            </w:pPr>
          </w:p>
        </w:tc>
        <w:tc>
          <w:tcPr>
            <w:tcW w:w="1896" w:type="dxa"/>
          </w:tcPr>
          <w:p w:rsidR="001D6B5C" w:rsidRPr="001D6B5C" w:rsidRDefault="001D6B5C" w:rsidP="00EC48EF">
            <w:pPr>
              <w:rPr>
                <w:szCs w:val="24"/>
              </w:rPr>
            </w:pPr>
          </w:p>
        </w:tc>
        <w:tc>
          <w:tcPr>
            <w:tcW w:w="2160" w:type="dxa"/>
            <w:shd w:val="clear" w:color="auto" w:fill="FFFFFF" w:themeFill="background1"/>
          </w:tcPr>
          <w:p w:rsidR="001D6B5C" w:rsidRPr="001D6B5C" w:rsidRDefault="001D6B5C" w:rsidP="00EC48EF">
            <w:pPr>
              <w:rPr>
                <w:szCs w:val="24"/>
              </w:rPr>
            </w:pPr>
          </w:p>
        </w:tc>
        <w:tc>
          <w:tcPr>
            <w:tcW w:w="1614" w:type="dxa"/>
          </w:tcPr>
          <w:p w:rsidR="001D6B5C" w:rsidRPr="001D6B5C" w:rsidRDefault="001D6B5C" w:rsidP="00EC48EF">
            <w:pPr>
              <w:rPr>
                <w:szCs w:val="24"/>
              </w:rPr>
            </w:pPr>
          </w:p>
        </w:tc>
      </w:tr>
      <w:tr w:rsidR="001D6B5C" w:rsidRPr="001D6B5C" w:rsidTr="00EC48EF">
        <w:trPr>
          <w:trHeight w:hRule="exact" w:val="482"/>
        </w:trPr>
        <w:tc>
          <w:tcPr>
            <w:tcW w:w="1526" w:type="dxa"/>
          </w:tcPr>
          <w:p w:rsidR="001D6B5C" w:rsidRPr="001D6B5C" w:rsidRDefault="001D6B5C" w:rsidP="00EC48EF">
            <w:pPr>
              <w:rPr>
                <w:szCs w:val="24"/>
              </w:rPr>
            </w:pPr>
          </w:p>
        </w:tc>
        <w:tc>
          <w:tcPr>
            <w:tcW w:w="1276" w:type="dxa"/>
          </w:tcPr>
          <w:p w:rsidR="001D6B5C" w:rsidRPr="001D6B5C" w:rsidRDefault="001D6B5C" w:rsidP="00EC48EF">
            <w:pPr>
              <w:rPr>
                <w:szCs w:val="24"/>
              </w:rPr>
            </w:pPr>
          </w:p>
        </w:tc>
        <w:tc>
          <w:tcPr>
            <w:tcW w:w="1896" w:type="dxa"/>
          </w:tcPr>
          <w:p w:rsidR="001D6B5C" w:rsidRPr="001D6B5C" w:rsidRDefault="001D6B5C" w:rsidP="00EC48EF">
            <w:pPr>
              <w:rPr>
                <w:szCs w:val="24"/>
              </w:rPr>
            </w:pPr>
          </w:p>
        </w:tc>
        <w:tc>
          <w:tcPr>
            <w:tcW w:w="2160" w:type="dxa"/>
            <w:shd w:val="clear" w:color="auto" w:fill="FFFFFF" w:themeFill="background1"/>
          </w:tcPr>
          <w:p w:rsidR="001D6B5C" w:rsidRPr="001D6B5C" w:rsidRDefault="001D6B5C" w:rsidP="00EC48EF">
            <w:pPr>
              <w:rPr>
                <w:szCs w:val="24"/>
              </w:rPr>
            </w:pPr>
          </w:p>
        </w:tc>
        <w:tc>
          <w:tcPr>
            <w:tcW w:w="1614" w:type="dxa"/>
          </w:tcPr>
          <w:p w:rsidR="001D6B5C" w:rsidRPr="001D6B5C" w:rsidRDefault="001D6B5C" w:rsidP="00EC48EF">
            <w:pPr>
              <w:rPr>
                <w:szCs w:val="24"/>
              </w:rPr>
            </w:pPr>
          </w:p>
        </w:tc>
      </w:tr>
      <w:tr w:rsidR="001D6B5C" w:rsidRPr="001D6B5C" w:rsidTr="00EC48EF">
        <w:trPr>
          <w:trHeight w:hRule="exact" w:val="482"/>
        </w:trPr>
        <w:tc>
          <w:tcPr>
            <w:tcW w:w="1526" w:type="dxa"/>
          </w:tcPr>
          <w:p w:rsidR="001D6B5C" w:rsidRPr="001D6B5C" w:rsidRDefault="001D6B5C" w:rsidP="00EC48EF">
            <w:pPr>
              <w:rPr>
                <w:szCs w:val="24"/>
              </w:rPr>
            </w:pPr>
          </w:p>
        </w:tc>
        <w:tc>
          <w:tcPr>
            <w:tcW w:w="1276" w:type="dxa"/>
          </w:tcPr>
          <w:p w:rsidR="001D6B5C" w:rsidRPr="001D6B5C" w:rsidRDefault="001D6B5C" w:rsidP="00EC48EF">
            <w:pPr>
              <w:rPr>
                <w:szCs w:val="24"/>
              </w:rPr>
            </w:pPr>
          </w:p>
        </w:tc>
        <w:tc>
          <w:tcPr>
            <w:tcW w:w="1896" w:type="dxa"/>
          </w:tcPr>
          <w:p w:rsidR="001D6B5C" w:rsidRPr="001D6B5C" w:rsidRDefault="001D6B5C" w:rsidP="00EC48EF">
            <w:pPr>
              <w:rPr>
                <w:szCs w:val="24"/>
              </w:rPr>
            </w:pPr>
          </w:p>
        </w:tc>
        <w:tc>
          <w:tcPr>
            <w:tcW w:w="2160" w:type="dxa"/>
            <w:shd w:val="clear" w:color="auto" w:fill="FFFFFF" w:themeFill="background1"/>
          </w:tcPr>
          <w:p w:rsidR="001D6B5C" w:rsidRPr="001D6B5C" w:rsidRDefault="001D6B5C" w:rsidP="00EC48EF">
            <w:pPr>
              <w:rPr>
                <w:szCs w:val="24"/>
              </w:rPr>
            </w:pPr>
          </w:p>
        </w:tc>
        <w:tc>
          <w:tcPr>
            <w:tcW w:w="1614" w:type="dxa"/>
          </w:tcPr>
          <w:p w:rsidR="001D6B5C" w:rsidRPr="001D6B5C" w:rsidRDefault="001D6B5C" w:rsidP="00EC48EF">
            <w:pPr>
              <w:rPr>
                <w:szCs w:val="24"/>
              </w:rPr>
            </w:pPr>
          </w:p>
        </w:tc>
      </w:tr>
    </w:tbl>
    <w:p w:rsidR="001D6B5C" w:rsidRPr="001D6B5C" w:rsidRDefault="001D6B5C" w:rsidP="001D6B5C">
      <w:pPr>
        <w:suppressAutoHyphens w:val="0"/>
        <w:autoSpaceDE w:val="0"/>
        <w:autoSpaceDN w:val="0"/>
        <w:adjustRightInd w:val="0"/>
        <w:spacing w:before="0" w:after="0"/>
        <w:jc w:val="left"/>
        <w:rPr>
          <w:rFonts w:eastAsia="Times New Roman"/>
          <w:b/>
          <w:bCs/>
          <w:szCs w:val="24"/>
          <w:lang w:val="en-IN" w:eastAsia="en-IN"/>
        </w:rPr>
      </w:pPr>
    </w:p>
    <w:p w:rsidR="001D6B5C" w:rsidRPr="001D6B5C" w:rsidRDefault="001D6B5C" w:rsidP="001D6B5C">
      <w:pPr>
        <w:rPr>
          <w:szCs w:val="24"/>
        </w:rPr>
      </w:pPr>
      <w:r w:rsidRPr="001D6B5C">
        <w:rPr>
          <w:szCs w:val="24"/>
        </w:rPr>
        <w:lastRenderedPageBreak/>
        <w:t>Plot the graphs for the following</w:t>
      </w:r>
    </w:p>
    <w:p w:rsidR="001D6B5C" w:rsidRPr="001D6B5C" w:rsidRDefault="001D6B5C" w:rsidP="001D6B5C">
      <w:pPr>
        <w:pStyle w:val="ListParagraph"/>
        <w:numPr>
          <w:ilvl w:val="0"/>
          <w:numId w:val="28"/>
        </w:numPr>
        <w:suppressAutoHyphens w:val="0"/>
        <w:spacing w:before="0" w:after="200" w:line="276" w:lineRule="auto"/>
        <w:contextualSpacing/>
        <w:jc w:val="left"/>
        <w:rPr>
          <w:szCs w:val="24"/>
        </w:rPr>
      </w:pPr>
      <w:r w:rsidRPr="001D6B5C">
        <w:rPr>
          <w:szCs w:val="24"/>
        </w:rPr>
        <w:t>Number of threads vs Execution time</w:t>
      </w:r>
    </w:p>
    <w:p w:rsidR="001D6B5C" w:rsidRPr="001D6B5C" w:rsidRDefault="001D6B5C" w:rsidP="001D6B5C">
      <w:pPr>
        <w:pStyle w:val="ListParagraph"/>
        <w:numPr>
          <w:ilvl w:val="0"/>
          <w:numId w:val="28"/>
        </w:numPr>
        <w:suppressAutoHyphens w:val="0"/>
        <w:spacing w:before="0" w:after="200" w:line="276" w:lineRule="auto"/>
        <w:contextualSpacing/>
        <w:jc w:val="left"/>
        <w:rPr>
          <w:szCs w:val="24"/>
        </w:rPr>
      </w:pPr>
      <w:r w:rsidRPr="001D6B5C">
        <w:rPr>
          <w:szCs w:val="24"/>
        </w:rPr>
        <w:t>Input size vs execution time</w:t>
      </w:r>
    </w:p>
    <w:p w:rsidR="001D6B5C" w:rsidRPr="001D6B5C" w:rsidRDefault="001D6B5C" w:rsidP="001D6B5C">
      <w:pPr>
        <w:ind w:left="360"/>
        <w:rPr>
          <w:b/>
          <w:szCs w:val="24"/>
        </w:rPr>
      </w:pPr>
      <w:r w:rsidRPr="001D6B5C">
        <w:rPr>
          <w:b/>
          <w:szCs w:val="24"/>
        </w:rPr>
        <w:t>Observation:</w:t>
      </w:r>
    </w:p>
    <w:p w:rsidR="001D6B5C" w:rsidRPr="001D6B5C" w:rsidRDefault="001D6B5C" w:rsidP="001D6B5C">
      <w:pPr>
        <w:autoSpaceDE w:val="0"/>
        <w:autoSpaceDN w:val="0"/>
        <w:adjustRightInd w:val="0"/>
        <w:spacing w:before="0" w:after="0" w:line="360" w:lineRule="auto"/>
        <w:ind w:firstLine="360"/>
        <w:rPr>
          <w:b/>
          <w:sz w:val="32"/>
          <w:szCs w:val="32"/>
          <w:lang w:val="en-IN"/>
        </w:rPr>
      </w:pPr>
    </w:p>
    <w:p w:rsidR="001D6B5C" w:rsidRPr="001D6B5C" w:rsidRDefault="001D6B5C" w:rsidP="001D6B5C">
      <w:pPr>
        <w:rPr>
          <w:b/>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694"/>
        <w:gridCol w:w="1417"/>
      </w:tblGrid>
      <w:tr w:rsidR="001D6B5C" w:rsidRPr="001D6B5C" w:rsidTr="00EC48EF">
        <w:trPr>
          <w:trHeight w:val="487"/>
        </w:trPr>
        <w:tc>
          <w:tcPr>
            <w:tcW w:w="709" w:type="dxa"/>
          </w:tcPr>
          <w:p w:rsidR="001D6B5C" w:rsidRPr="001D6B5C" w:rsidRDefault="001D6B5C" w:rsidP="00EC48EF">
            <w:pPr>
              <w:spacing w:after="0"/>
              <w:rPr>
                <w:sz w:val="20"/>
                <w:szCs w:val="20"/>
              </w:rPr>
            </w:pPr>
          </w:p>
        </w:tc>
        <w:tc>
          <w:tcPr>
            <w:tcW w:w="1559" w:type="dxa"/>
          </w:tcPr>
          <w:p w:rsidR="001D6B5C" w:rsidRPr="001D6B5C" w:rsidRDefault="001D6B5C" w:rsidP="00EC48EF">
            <w:pPr>
              <w:spacing w:after="0"/>
              <w:rPr>
                <w:sz w:val="20"/>
                <w:szCs w:val="20"/>
              </w:rPr>
            </w:pPr>
          </w:p>
        </w:tc>
        <w:tc>
          <w:tcPr>
            <w:tcW w:w="2693" w:type="dxa"/>
          </w:tcPr>
          <w:p w:rsidR="001D6B5C" w:rsidRPr="001D6B5C" w:rsidRDefault="001D6B5C" w:rsidP="00EC48EF">
            <w:pPr>
              <w:spacing w:after="0"/>
              <w:rPr>
                <w:sz w:val="20"/>
                <w:szCs w:val="20"/>
              </w:rPr>
            </w:pPr>
            <w:r w:rsidRPr="001D6B5C">
              <w:rPr>
                <w:sz w:val="20"/>
                <w:szCs w:val="20"/>
              </w:rPr>
              <w:t xml:space="preserve">Excellent  </w:t>
            </w:r>
          </w:p>
        </w:tc>
        <w:tc>
          <w:tcPr>
            <w:tcW w:w="2694" w:type="dxa"/>
          </w:tcPr>
          <w:p w:rsidR="001D6B5C" w:rsidRPr="001D6B5C" w:rsidRDefault="001D6B5C" w:rsidP="00EC48EF">
            <w:pPr>
              <w:spacing w:after="0"/>
              <w:rPr>
                <w:sz w:val="20"/>
                <w:szCs w:val="20"/>
              </w:rPr>
            </w:pPr>
            <w:r w:rsidRPr="001D6B5C">
              <w:rPr>
                <w:sz w:val="20"/>
                <w:szCs w:val="20"/>
              </w:rPr>
              <w:t xml:space="preserve">Good  </w:t>
            </w:r>
          </w:p>
        </w:tc>
        <w:tc>
          <w:tcPr>
            <w:tcW w:w="1417" w:type="dxa"/>
          </w:tcPr>
          <w:p w:rsidR="001D6B5C" w:rsidRPr="001D6B5C" w:rsidRDefault="001D6B5C" w:rsidP="00EC48EF">
            <w:pPr>
              <w:spacing w:after="0"/>
              <w:rPr>
                <w:sz w:val="20"/>
                <w:szCs w:val="20"/>
              </w:rPr>
            </w:pPr>
            <w:r w:rsidRPr="001D6B5C">
              <w:rPr>
                <w:sz w:val="20"/>
                <w:szCs w:val="20"/>
              </w:rPr>
              <w:t xml:space="preserve">Poor </w:t>
            </w:r>
          </w:p>
        </w:tc>
      </w:tr>
      <w:tr w:rsidR="001D6B5C" w:rsidRPr="001D6B5C" w:rsidTr="00EC48EF">
        <w:trPr>
          <w:trHeight w:val="1493"/>
        </w:trPr>
        <w:tc>
          <w:tcPr>
            <w:tcW w:w="709" w:type="dxa"/>
          </w:tcPr>
          <w:p w:rsidR="001D6B5C" w:rsidRPr="001D6B5C" w:rsidRDefault="001D6B5C" w:rsidP="00EC48EF">
            <w:pPr>
              <w:spacing w:after="0"/>
              <w:jc w:val="center"/>
              <w:rPr>
                <w:b/>
                <w:sz w:val="20"/>
                <w:szCs w:val="20"/>
              </w:rPr>
            </w:pPr>
            <w:r w:rsidRPr="001D6B5C">
              <w:rPr>
                <w:b/>
                <w:sz w:val="20"/>
                <w:szCs w:val="20"/>
              </w:rPr>
              <w:t>a.</w:t>
            </w:r>
          </w:p>
        </w:tc>
        <w:tc>
          <w:tcPr>
            <w:tcW w:w="1559" w:type="dxa"/>
          </w:tcPr>
          <w:p w:rsidR="001D6B5C" w:rsidRPr="001D6B5C" w:rsidRDefault="001D6B5C" w:rsidP="00EC48EF">
            <w:pPr>
              <w:spacing w:after="0"/>
              <w:rPr>
                <w:b/>
                <w:bCs/>
                <w:sz w:val="20"/>
                <w:szCs w:val="20"/>
              </w:rPr>
            </w:pPr>
            <w:r w:rsidRPr="001D6B5C">
              <w:rPr>
                <w:b/>
                <w:bCs/>
                <w:sz w:val="20"/>
                <w:szCs w:val="20"/>
              </w:rPr>
              <w:t>Understanding of problem and parallel program writing</w:t>
            </w:r>
          </w:p>
          <w:p w:rsidR="001D6B5C" w:rsidRPr="001D6B5C" w:rsidRDefault="001D6B5C" w:rsidP="00EC48EF">
            <w:pPr>
              <w:spacing w:after="0"/>
              <w:rPr>
                <w:b/>
                <w:bCs/>
                <w:sz w:val="20"/>
                <w:szCs w:val="20"/>
              </w:rPr>
            </w:pPr>
            <w:r w:rsidRPr="001D6B5C">
              <w:rPr>
                <w:b/>
                <w:bCs/>
                <w:sz w:val="20"/>
                <w:szCs w:val="20"/>
              </w:rPr>
              <w:t>(2 Marks)</w:t>
            </w:r>
          </w:p>
        </w:tc>
        <w:tc>
          <w:tcPr>
            <w:tcW w:w="2693" w:type="dxa"/>
          </w:tcPr>
          <w:p w:rsidR="001D6B5C" w:rsidRPr="001D6B5C" w:rsidRDefault="001D6B5C" w:rsidP="00EC48EF">
            <w:pPr>
              <w:spacing w:after="0"/>
              <w:rPr>
                <w:sz w:val="20"/>
                <w:szCs w:val="20"/>
              </w:rPr>
            </w:pPr>
            <w:r w:rsidRPr="001D6B5C">
              <w:rPr>
                <w:sz w:val="20"/>
                <w:szCs w:val="20"/>
              </w:rPr>
              <w:t>Writing an efficient parallel program for the given sequential program along with appropriate data scoping (2)</w:t>
            </w:r>
          </w:p>
        </w:tc>
        <w:tc>
          <w:tcPr>
            <w:tcW w:w="2694" w:type="dxa"/>
          </w:tcPr>
          <w:p w:rsidR="001D6B5C" w:rsidRPr="001D6B5C" w:rsidRDefault="001D6B5C" w:rsidP="00EC48EF">
            <w:pPr>
              <w:spacing w:after="0"/>
              <w:rPr>
                <w:sz w:val="20"/>
                <w:szCs w:val="20"/>
              </w:rPr>
            </w:pPr>
            <w:r w:rsidRPr="001D6B5C">
              <w:rPr>
                <w:sz w:val="20"/>
                <w:szCs w:val="20"/>
              </w:rPr>
              <w:t xml:space="preserve">Writing an efficient parallel program for the given sequential program without data scoping/ with inappropriate data scoping  </w:t>
            </w:r>
            <w:r w:rsidRPr="001D6B5C">
              <w:rPr>
                <w:color w:val="000000"/>
                <w:sz w:val="20"/>
                <w:szCs w:val="20"/>
              </w:rPr>
              <w:t>(&lt; 2 to &gt;=1)</w:t>
            </w:r>
          </w:p>
        </w:tc>
        <w:tc>
          <w:tcPr>
            <w:tcW w:w="1417" w:type="dxa"/>
          </w:tcPr>
          <w:p w:rsidR="001D6B5C" w:rsidRPr="001D6B5C" w:rsidRDefault="001D6B5C" w:rsidP="00EC48EF">
            <w:pPr>
              <w:spacing w:after="0"/>
              <w:rPr>
                <w:sz w:val="20"/>
                <w:szCs w:val="20"/>
              </w:rPr>
            </w:pPr>
            <w:r w:rsidRPr="001D6B5C">
              <w:rPr>
                <w:sz w:val="20"/>
                <w:szCs w:val="20"/>
              </w:rPr>
              <w:t>Not able to write parallel Program  (0)</w:t>
            </w:r>
          </w:p>
        </w:tc>
      </w:tr>
      <w:tr w:rsidR="001D6B5C" w:rsidRPr="001D6B5C" w:rsidTr="00EC48EF">
        <w:trPr>
          <w:trHeight w:val="266"/>
        </w:trPr>
        <w:tc>
          <w:tcPr>
            <w:tcW w:w="709" w:type="dxa"/>
          </w:tcPr>
          <w:p w:rsidR="001D6B5C" w:rsidRPr="001D6B5C" w:rsidRDefault="001D6B5C" w:rsidP="00EC48EF">
            <w:pPr>
              <w:spacing w:after="0"/>
              <w:jc w:val="center"/>
              <w:rPr>
                <w:b/>
                <w:sz w:val="20"/>
                <w:szCs w:val="20"/>
              </w:rPr>
            </w:pPr>
            <w:r w:rsidRPr="001D6B5C">
              <w:rPr>
                <w:b/>
                <w:sz w:val="20"/>
                <w:szCs w:val="20"/>
              </w:rPr>
              <w:t>b.</w:t>
            </w:r>
          </w:p>
        </w:tc>
        <w:tc>
          <w:tcPr>
            <w:tcW w:w="1559" w:type="dxa"/>
          </w:tcPr>
          <w:p w:rsidR="001D6B5C" w:rsidRPr="001D6B5C" w:rsidRDefault="001D6B5C" w:rsidP="00EC48EF">
            <w:pPr>
              <w:spacing w:after="0"/>
              <w:rPr>
                <w:b/>
                <w:bCs/>
                <w:sz w:val="20"/>
                <w:szCs w:val="20"/>
              </w:rPr>
            </w:pPr>
            <w:r w:rsidRPr="001D6B5C">
              <w:rPr>
                <w:b/>
                <w:bCs/>
                <w:sz w:val="20"/>
                <w:szCs w:val="20"/>
              </w:rPr>
              <w:t xml:space="preserve">Execution </w:t>
            </w:r>
          </w:p>
          <w:p w:rsidR="001D6B5C" w:rsidRPr="001D6B5C" w:rsidRDefault="001D6B5C" w:rsidP="00EC48EF">
            <w:pPr>
              <w:spacing w:after="0"/>
              <w:rPr>
                <w:b/>
                <w:bCs/>
                <w:sz w:val="20"/>
                <w:szCs w:val="20"/>
              </w:rPr>
            </w:pPr>
            <w:r w:rsidRPr="001D6B5C">
              <w:rPr>
                <w:b/>
                <w:bCs/>
                <w:sz w:val="20"/>
                <w:szCs w:val="20"/>
              </w:rPr>
              <w:t>(2 Marks)</w:t>
            </w:r>
          </w:p>
        </w:tc>
        <w:tc>
          <w:tcPr>
            <w:tcW w:w="2693" w:type="dxa"/>
          </w:tcPr>
          <w:p w:rsidR="001D6B5C" w:rsidRPr="001D6B5C" w:rsidRDefault="001D6B5C" w:rsidP="00EC48EF">
            <w:pPr>
              <w:spacing w:after="0"/>
              <w:rPr>
                <w:sz w:val="20"/>
                <w:szCs w:val="20"/>
              </w:rPr>
            </w:pPr>
            <w:r w:rsidRPr="001D6B5C">
              <w:rPr>
                <w:sz w:val="20"/>
                <w:szCs w:val="20"/>
              </w:rPr>
              <w:t>Demonstrate</w:t>
            </w:r>
          </w:p>
          <w:p w:rsidR="001D6B5C" w:rsidRPr="001D6B5C" w:rsidRDefault="001D6B5C" w:rsidP="00EC48EF">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1D6B5C" w:rsidRPr="001D6B5C" w:rsidRDefault="001D6B5C" w:rsidP="00EC48EF">
            <w:pPr>
              <w:pStyle w:val="ListParagraph"/>
              <w:numPr>
                <w:ilvl w:val="0"/>
                <w:numId w:val="44"/>
              </w:numPr>
              <w:suppressAutoHyphens w:val="0"/>
              <w:spacing w:before="0" w:after="0"/>
              <w:ind w:left="317" w:hanging="317"/>
              <w:contextualSpacing/>
              <w:jc w:val="left"/>
              <w:rPr>
                <w:sz w:val="20"/>
                <w:szCs w:val="20"/>
              </w:rPr>
            </w:pPr>
            <w:r w:rsidRPr="001D6B5C">
              <w:rPr>
                <w:color w:val="000000"/>
                <w:sz w:val="20"/>
                <w:szCs w:val="20"/>
              </w:rPr>
              <w:t>Performance improvement of parallel program with sequential. ( 2)</w:t>
            </w:r>
          </w:p>
        </w:tc>
        <w:tc>
          <w:tcPr>
            <w:tcW w:w="2694" w:type="dxa"/>
          </w:tcPr>
          <w:p w:rsidR="001D6B5C" w:rsidRPr="001D6B5C" w:rsidRDefault="001D6B5C" w:rsidP="00EC48EF">
            <w:pPr>
              <w:spacing w:after="0"/>
              <w:rPr>
                <w:sz w:val="20"/>
                <w:szCs w:val="20"/>
              </w:rPr>
            </w:pPr>
            <w:r w:rsidRPr="001D6B5C">
              <w:rPr>
                <w:sz w:val="20"/>
                <w:szCs w:val="20"/>
              </w:rPr>
              <w:t xml:space="preserve">Demonstrating any one </w:t>
            </w:r>
          </w:p>
          <w:p w:rsidR="001D6B5C" w:rsidRPr="001D6B5C" w:rsidRDefault="001D6B5C" w:rsidP="00EC48EF">
            <w:pPr>
              <w:pStyle w:val="ListParagraph"/>
              <w:numPr>
                <w:ilvl w:val="0"/>
                <w:numId w:val="44"/>
              </w:numPr>
              <w:suppressAutoHyphens w:val="0"/>
              <w:spacing w:before="0" w:after="0"/>
              <w:ind w:left="317"/>
              <w:contextualSpacing/>
              <w:jc w:val="left"/>
              <w:rPr>
                <w:sz w:val="20"/>
                <w:szCs w:val="20"/>
              </w:rPr>
            </w:pPr>
            <w:r w:rsidRPr="001D6B5C">
              <w:rPr>
                <w:sz w:val="20"/>
                <w:szCs w:val="20"/>
              </w:rPr>
              <w:t>The correctness of parallel program with that of sequential.</w:t>
            </w:r>
          </w:p>
          <w:p w:rsidR="001D6B5C" w:rsidRPr="001D6B5C" w:rsidRDefault="001D6B5C" w:rsidP="00EC48EF">
            <w:pPr>
              <w:pStyle w:val="ListParagraph"/>
              <w:numPr>
                <w:ilvl w:val="0"/>
                <w:numId w:val="44"/>
              </w:numPr>
              <w:suppressAutoHyphens w:val="0"/>
              <w:spacing w:before="0" w:after="0"/>
              <w:ind w:left="258"/>
              <w:contextualSpacing/>
              <w:jc w:val="left"/>
              <w:rPr>
                <w:sz w:val="20"/>
                <w:szCs w:val="20"/>
              </w:rPr>
            </w:pPr>
            <w:r w:rsidRPr="001D6B5C">
              <w:rPr>
                <w:color w:val="000000"/>
                <w:sz w:val="20"/>
                <w:szCs w:val="20"/>
              </w:rPr>
              <w:t>Performance improvement of parallel program with sequential. (&lt; 2 to &gt;=1)</w:t>
            </w:r>
          </w:p>
        </w:tc>
        <w:tc>
          <w:tcPr>
            <w:tcW w:w="1417" w:type="dxa"/>
          </w:tcPr>
          <w:p w:rsidR="001D6B5C" w:rsidRPr="001D6B5C" w:rsidRDefault="001D6B5C" w:rsidP="00EC48EF">
            <w:pPr>
              <w:spacing w:after="0"/>
              <w:rPr>
                <w:sz w:val="20"/>
                <w:szCs w:val="20"/>
              </w:rPr>
            </w:pPr>
            <w:r w:rsidRPr="001D6B5C">
              <w:rPr>
                <w:sz w:val="20"/>
                <w:szCs w:val="20"/>
              </w:rPr>
              <w:t>No Execution(0)</w:t>
            </w:r>
          </w:p>
        </w:tc>
      </w:tr>
      <w:tr w:rsidR="001D6B5C" w:rsidRPr="001D6B5C" w:rsidTr="00EC48EF">
        <w:trPr>
          <w:trHeight w:val="1763"/>
        </w:trPr>
        <w:tc>
          <w:tcPr>
            <w:tcW w:w="709" w:type="dxa"/>
          </w:tcPr>
          <w:p w:rsidR="001D6B5C" w:rsidRPr="001D6B5C" w:rsidRDefault="001D6B5C" w:rsidP="00EC48EF">
            <w:pPr>
              <w:spacing w:after="0"/>
              <w:jc w:val="center"/>
              <w:rPr>
                <w:b/>
                <w:sz w:val="20"/>
                <w:szCs w:val="20"/>
              </w:rPr>
            </w:pPr>
            <w:r w:rsidRPr="001D6B5C">
              <w:rPr>
                <w:b/>
                <w:sz w:val="20"/>
                <w:szCs w:val="20"/>
              </w:rPr>
              <w:t>c.</w:t>
            </w:r>
          </w:p>
        </w:tc>
        <w:tc>
          <w:tcPr>
            <w:tcW w:w="1559" w:type="dxa"/>
          </w:tcPr>
          <w:p w:rsidR="001D6B5C" w:rsidRPr="001D6B5C" w:rsidRDefault="001D6B5C" w:rsidP="00EC48EF">
            <w:pPr>
              <w:spacing w:after="0"/>
              <w:rPr>
                <w:b/>
                <w:bCs/>
                <w:sz w:val="20"/>
                <w:szCs w:val="20"/>
              </w:rPr>
            </w:pPr>
            <w:r w:rsidRPr="001D6B5C">
              <w:rPr>
                <w:b/>
                <w:bCs/>
                <w:sz w:val="20"/>
                <w:szCs w:val="20"/>
              </w:rPr>
              <w:t>Result tabulation and Graph</w:t>
            </w:r>
          </w:p>
          <w:p w:rsidR="001D6B5C" w:rsidRPr="001D6B5C" w:rsidRDefault="001D6B5C" w:rsidP="00EC48EF">
            <w:pPr>
              <w:spacing w:after="0"/>
              <w:rPr>
                <w:b/>
                <w:bCs/>
                <w:sz w:val="20"/>
                <w:szCs w:val="20"/>
              </w:rPr>
            </w:pPr>
            <w:r w:rsidRPr="001D6B5C">
              <w:rPr>
                <w:b/>
                <w:bCs/>
                <w:sz w:val="20"/>
                <w:szCs w:val="20"/>
              </w:rPr>
              <w:t>(2 Marks)</w:t>
            </w:r>
          </w:p>
        </w:tc>
        <w:tc>
          <w:tcPr>
            <w:tcW w:w="2693" w:type="dxa"/>
          </w:tcPr>
          <w:p w:rsidR="001D6B5C" w:rsidRPr="001D6B5C" w:rsidRDefault="001D6B5C" w:rsidP="00EC48EF">
            <w:pPr>
              <w:spacing w:after="0"/>
              <w:rPr>
                <w:color w:val="000000"/>
                <w:sz w:val="20"/>
                <w:szCs w:val="20"/>
              </w:rPr>
            </w:pPr>
            <w:r w:rsidRPr="001D6B5C">
              <w:rPr>
                <w:color w:val="000000"/>
                <w:sz w:val="20"/>
                <w:szCs w:val="20"/>
              </w:rPr>
              <w:t>Tabulate the results for different input sizes and by varying the number of threads. Plot the graph for tabulated results and inference. (2)</w:t>
            </w:r>
          </w:p>
        </w:tc>
        <w:tc>
          <w:tcPr>
            <w:tcW w:w="2694" w:type="dxa"/>
          </w:tcPr>
          <w:p w:rsidR="001D6B5C" w:rsidRPr="001D6B5C" w:rsidRDefault="001D6B5C" w:rsidP="00EC48EF">
            <w:pPr>
              <w:spacing w:after="0"/>
              <w:rPr>
                <w:sz w:val="20"/>
                <w:szCs w:val="20"/>
              </w:rPr>
            </w:pPr>
            <w:r w:rsidRPr="001D6B5C">
              <w:rPr>
                <w:color w:val="000000"/>
                <w:sz w:val="20"/>
                <w:szCs w:val="20"/>
              </w:rPr>
              <w:t>Tabulate the results for different input sizes and by varying the number of threads. Plot the graph for tabulated results without inference (&lt; 2 to &gt;=1)</w:t>
            </w:r>
          </w:p>
        </w:tc>
        <w:tc>
          <w:tcPr>
            <w:tcW w:w="1417" w:type="dxa"/>
          </w:tcPr>
          <w:p w:rsidR="001D6B5C" w:rsidRPr="001D6B5C" w:rsidRDefault="001D6B5C" w:rsidP="00EC48EF">
            <w:pPr>
              <w:spacing w:after="0"/>
              <w:rPr>
                <w:sz w:val="20"/>
                <w:szCs w:val="20"/>
              </w:rPr>
            </w:pPr>
            <w:r w:rsidRPr="001D6B5C">
              <w:rPr>
                <w:sz w:val="20"/>
                <w:szCs w:val="20"/>
              </w:rPr>
              <w:t>No documentation. (0)</w:t>
            </w:r>
          </w:p>
        </w:tc>
      </w:tr>
    </w:tbl>
    <w:p w:rsidR="001D6B5C" w:rsidRPr="001D6B5C" w:rsidRDefault="001D6B5C" w:rsidP="001D6B5C">
      <w:pPr>
        <w:rPr>
          <w:b/>
          <w:bCs/>
          <w:sz w:val="20"/>
          <w:szCs w:val="20"/>
        </w:rPr>
      </w:pPr>
    </w:p>
    <w:p w:rsidR="001D6B5C" w:rsidRPr="001D6B5C" w:rsidRDefault="001D6B5C" w:rsidP="001D6B5C">
      <w:pPr>
        <w:rPr>
          <w:b/>
          <w:bCs/>
          <w:sz w:val="20"/>
          <w:szCs w:val="20"/>
        </w:rPr>
      </w:pPr>
      <w:r w:rsidRPr="001D6B5C">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559"/>
        <w:gridCol w:w="2693"/>
        <w:gridCol w:w="2777"/>
        <w:gridCol w:w="1334"/>
      </w:tblGrid>
      <w:tr w:rsidR="001D6B5C" w:rsidRPr="001D6B5C" w:rsidTr="00EC48EF">
        <w:trPr>
          <w:trHeight w:val="483"/>
        </w:trPr>
        <w:tc>
          <w:tcPr>
            <w:tcW w:w="709" w:type="dxa"/>
          </w:tcPr>
          <w:p w:rsidR="001D6B5C" w:rsidRPr="001D6B5C" w:rsidRDefault="001D6B5C" w:rsidP="00EC48EF">
            <w:pPr>
              <w:spacing w:after="0"/>
              <w:rPr>
                <w:sz w:val="20"/>
                <w:szCs w:val="20"/>
              </w:rPr>
            </w:pPr>
          </w:p>
        </w:tc>
        <w:tc>
          <w:tcPr>
            <w:tcW w:w="1559" w:type="dxa"/>
          </w:tcPr>
          <w:p w:rsidR="001D6B5C" w:rsidRPr="001D6B5C" w:rsidRDefault="001D6B5C" w:rsidP="00EC48EF">
            <w:pPr>
              <w:spacing w:after="0"/>
              <w:rPr>
                <w:sz w:val="20"/>
                <w:szCs w:val="20"/>
              </w:rPr>
            </w:pPr>
          </w:p>
        </w:tc>
        <w:tc>
          <w:tcPr>
            <w:tcW w:w="2693" w:type="dxa"/>
          </w:tcPr>
          <w:p w:rsidR="001D6B5C" w:rsidRPr="001D6B5C" w:rsidRDefault="001D6B5C" w:rsidP="00EC48EF">
            <w:pPr>
              <w:spacing w:after="0"/>
              <w:rPr>
                <w:sz w:val="20"/>
                <w:szCs w:val="20"/>
              </w:rPr>
            </w:pPr>
            <w:r w:rsidRPr="001D6B5C">
              <w:rPr>
                <w:sz w:val="20"/>
                <w:szCs w:val="20"/>
              </w:rPr>
              <w:t xml:space="preserve">Excellent  </w:t>
            </w:r>
          </w:p>
        </w:tc>
        <w:tc>
          <w:tcPr>
            <w:tcW w:w="2777" w:type="dxa"/>
          </w:tcPr>
          <w:p w:rsidR="001D6B5C" w:rsidRPr="001D6B5C" w:rsidRDefault="001D6B5C" w:rsidP="00EC48EF">
            <w:pPr>
              <w:spacing w:after="0"/>
              <w:rPr>
                <w:sz w:val="20"/>
                <w:szCs w:val="20"/>
              </w:rPr>
            </w:pPr>
            <w:r w:rsidRPr="001D6B5C">
              <w:rPr>
                <w:sz w:val="20"/>
                <w:szCs w:val="20"/>
              </w:rPr>
              <w:t xml:space="preserve">Good  </w:t>
            </w:r>
          </w:p>
        </w:tc>
        <w:tc>
          <w:tcPr>
            <w:tcW w:w="1334" w:type="dxa"/>
          </w:tcPr>
          <w:p w:rsidR="001D6B5C" w:rsidRPr="001D6B5C" w:rsidRDefault="001D6B5C" w:rsidP="00EC48EF">
            <w:pPr>
              <w:spacing w:after="0"/>
              <w:rPr>
                <w:sz w:val="20"/>
                <w:szCs w:val="20"/>
              </w:rPr>
            </w:pPr>
            <w:r w:rsidRPr="001D6B5C">
              <w:rPr>
                <w:sz w:val="20"/>
                <w:szCs w:val="20"/>
              </w:rPr>
              <w:t xml:space="preserve">Poor </w:t>
            </w:r>
          </w:p>
        </w:tc>
      </w:tr>
      <w:tr w:rsidR="001D6B5C" w:rsidRPr="001D6B5C" w:rsidTr="00EC48EF">
        <w:trPr>
          <w:trHeight w:val="483"/>
        </w:trPr>
        <w:tc>
          <w:tcPr>
            <w:tcW w:w="709" w:type="dxa"/>
          </w:tcPr>
          <w:p w:rsidR="001D6B5C" w:rsidRPr="001D6B5C" w:rsidRDefault="001D6B5C" w:rsidP="00EC48EF">
            <w:pPr>
              <w:spacing w:after="0"/>
              <w:jc w:val="center"/>
              <w:rPr>
                <w:b/>
                <w:sz w:val="20"/>
                <w:szCs w:val="20"/>
              </w:rPr>
            </w:pPr>
            <w:r w:rsidRPr="001D6B5C">
              <w:rPr>
                <w:b/>
                <w:sz w:val="20"/>
                <w:szCs w:val="20"/>
              </w:rPr>
              <w:t>a.</w:t>
            </w:r>
          </w:p>
        </w:tc>
        <w:tc>
          <w:tcPr>
            <w:tcW w:w="1559" w:type="dxa"/>
          </w:tcPr>
          <w:p w:rsidR="001D6B5C" w:rsidRPr="001D6B5C" w:rsidRDefault="001D6B5C" w:rsidP="00EC48EF">
            <w:pPr>
              <w:spacing w:after="0"/>
              <w:rPr>
                <w:b/>
                <w:sz w:val="20"/>
                <w:szCs w:val="20"/>
              </w:rPr>
            </w:pPr>
            <w:r w:rsidRPr="001D6B5C">
              <w:rPr>
                <w:b/>
                <w:sz w:val="20"/>
                <w:szCs w:val="20"/>
              </w:rPr>
              <w:t>Inference Justification(1)</w:t>
            </w:r>
          </w:p>
        </w:tc>
        <w:tc>
          <w:tcPr>
            <w:tcW w:w="2693" w:type="dxa"/>
          </w:tcPr>
          <w:p w:rsidR="001D6B5C" w:rsidRPr="001D6B5C" w:rsidRDefault="001D6B5C" w:rsidP="00EC48EF">
            <w:pPr>
              <w:spacing w:after="0"/>
              <w:rPr>
                <w:sz w:val="20"/>
                <w:szCs w:val="20"/>
              </w:rPr>
            </w:pPr>
            <w:r w:rsidRPr="001D6B5C">
              <w:rPr>
                <w:sz w:val="20"/>
                <w:szCs w:val="20"/>
              </w:rPr>
              <w:t>Completely justify the obtained inference.(1)</w:t>
            </w:r>
          </w:p>
        </w:tc>
        <w:tc>
          <w:tcPr>
            <w:tcW w:w="2777" w:type="dxa"/>
          </w:tcPr>
          <w:p w:rsidR="001D6B5C" w:rsidRPr="001D6B5C" w:rsidRDefault="001D6B5C" w:rsidP="00EC48EF">
            <w:pPr>
              <w:spacing w:after="0"/>
              <w:rPr>
                <w:sz w:val="20"/>
                <w:szCs w:val="20"/>
              </w:rPr>
            </w:pPr>
            <w:r w:rsidRPr="001D6B5C">
              <w:rPr>
                <w:sz w:val="20"/>
                <w:szCs w:val="20"/>
              </w:rPr>
              <w:t>Incomplete Justification for the inference(0.5)</w:t>
            </w:r>
          </w:p>
        </w:tc>
        <w:tc>
          <w:tcPr>
            <w:tcW w:w="1334" w:type="dxa"/>
          </w:tcPr>
          <w:p w:rsidR="001D6B5C" w:rsidRPr="001D6B5C" w:rsidRDefault="001D6B5C" w:rsidP="00EC48EF">
            <w:pPr>
              <w:spacing w:after="0"/>
              <w:rPr>
                <w:sz w:val="20"/>
                <w:szCs w:val="20"/>
              </w:rPr>
            </w:pPr>
            <w:r w:rsidRPr="001D6B5C">
              <w:rPr>
                <w:sz w:val="20"/>
                <w:szCs w:val="20"/>
              </w:rPr>
              <w:t>Unable to explain the inferences. (0)</w:t>
            </w:r>
          </w:p>
        </w:tc>
      </w:tr>
      <w:tr w:rsidR="001D6B5C" w:rsidRPr="001D6B5C" w:rsidTr="00EC48EF">
        <w:trPr>
          <w:trHeight w:val="800"/>
        </w:trPr>
        <w:tc>
          <w:tcPr>
            <w:tcW w:w="709" w:type="dxa"/>
          </w:tcPr>
          <w:p w:rsidR="001D6B5C" w:rsidRPr="001D6B5C" w:rsidRDefault="001D6B5C" w:rsidP="00EC48EF">
            <w:pPr>
              <w:spacing w:after="0"/>
              <w:jc w:val="center"/>
              <w:rPr>
                <w:b/>
                <w:sz w:val="20"/>
                <w:szCs w:val="20"/>
              </w:rPr>
            </w:pPr>
            <w:r w:rsidRPr="001D6B5C">
              <w:rPr>
                <w:b/>
                <w:sz w:val="20"/>
                <w:szCs w:val="20"/>
              </w:rPr>
              <w:t>b.</w:t>
            </w:r>
          </w:p>
        </w:tc>
        <w:tc>
          <w:tcPr>
            <w:tcW w:w="1559" w:type="dxa"/>
          </w:tcPr>
          <w:p w:rsidR="001D6B5C" w:rsidRPr="001D6B5C" w:rsidRDefault="001D6B5C" w:rsidP="00EC48EF">
            <w:pPr>
              <w:widowControl w:val="0"/>
              <w:adjustRightInd w:val="0"/>
              <w:spacing w:after="0"/>
              <w:rPr>
                <w:rFonts w:eastAsia="Times New Roman"/>
                <w:b/>
                <w:sz w:val="20"/>
                <w:szCs w:val="20"/>
              </w:rPr>
            </w:pPr>
            <w:r w:rsidRPr="001D6B5C">
              <w:rPr>
                <w:rFonts w:eastAsia="Times New Roman"/>
                <w:b/>
                <w:bCs/>
                <w:sz w:val="20"/>
                <w:szCs w:val="20"/>
              </w:rPr>
              <w:t xml:space="preserve">Understanding of Parallel  construct </w:t>
            </w:r>
          </w:p>
          <w:p w:rsidR="001D6B5C" w:rsidRPr="001D6B5C" w:rsidRDefault="001D6B5C" w:rsidP="00EC48EF">
            <w:pPr>
              <w:spacing w:after="0"/>
              <w:rPr>
                <w:b/>
                <w:bCs/>
                <w:sz w:val="20"/>
                <w:szCs w:val="20"/>
              </w:rPr>
            </w:pPr>
            <w:r w:rsidRPr="001D6B5C">
              <w:rPr>
                <w:b/>
                <w:bCs/>
                <w:sz w:val="20"/>
                <w:szCs w:val="20"/>
              </w:rPr>
              <w:t>(2 Marks)</w:t>
            </w:r>
          </w:p>
        </w:tc>
        <w:tc>
          <w:tcPr>
            <w:tcW w:w="2693" w:type="dxa"/>
          </w:tcPr>
          <w:p w:rsidR="001D6B5C" w:rsidRPr="001D6B5C" w:rsidRDefault="001D6B5C" w:rsidP="00EC48EF">
            <w:pPr>
              <w:spacing w:after="0"/>
              <w:rPr>
                <w:sz w:val="20"/>
                <w:szCs w:val="20"/>
              </w:rPr>
            </w:pPr>
            <w:r w:rsidRPr="001D6B5C">
              <w:rPr>
                <w:sz w:val="20"/>
                <w:szCs w:val="20"/>
              </w:rPr>
              <w:t>Explains the usage of all parallel programming constructs. (2)</w:t>
            </w:r>
          </w:p>
        </w:tc>
        <w:tc>
          <w:tcPr>
            <w:tcW w:w="2777" w:type="dxa"/>
          </w:tcPr>
          <w:p w:rsidR="001D6B5C" w:rsidRPr="001D6B5C" w:rsidRDefault="001D6B5C" w:rsidP="00EC48EF">
            <w:pPr>
              <w:spacing w:after="0"/>
              <w:rPr>
                <w:sz w:val="20"/>
                <w:szCs w:val="20"/>
              </w:rPr>
            </w:pPr>
            <w:r w:rsidRPr="001D6B5C">
              <w:rPr>
                <w:sz w:val="20"/>
                <w:szCs w:val="20"/>
              </w:rPr>
              <w:t xml:space="preserve">Adequately explains the usage of all parallel programming constructs </w:t>
            </w:r>
            <w:r w:rsidRPr="001D6B5C">
              <w:rPr>
                <w:color w:val="000000"/>
                <w:sz w:val="20"/>
                <w:szCs w:val="20"/>
              </w:rPr>
              <w:t>(&lt; 2 to &gt;=1)</w:t>
            </w:r>
          </w:p>
        </w:tc>
        <w:tc>
          <w:tcPr>
            <w:tcW w:w="1334" w:type="dxa"/>
          </w:tcPr>
          <w:p w:rsidR="001D6B5C" w:rsidRPr="001D6B5C" w:rsidRDefault="001D6B5C" w:rsidP="00EC48EF">
            <w:pPr>
              <w:spacing w:after="0"/>
              <w:rPr>
                <w:sz w:val="20"/>
                <w:szCs w:val="20"/>
              </w:rPr>
            </w:pPr>
            <w:r w:rsidRPr="001D6B5C">
              <w:rPr>
                <w:sz w:val="20"/>
                <w:szCs w:val="20"/>
              </w:rPr>
              <w:t>Unable to explain concepts. (0)</w:t>
            </w:r>
          </w:p>
        </w:tc>
      </w:tr>
      <w:tr w:rsidR="001D6B5C" w:rsidRPr="001D6B5C" w:rsidTr="00EC48EF">
        <w:trPr>
          <w:trHeight w:val="458"/>
        </w:trPr>
        <w:tc>
          <w:tcPr>
            <w:tcW w:w="709" w:type="dxa"/>
          </w:tcPr>
          <w:p w:rsidR="001D6B5C" w:rsidRPr="001D6B5C" w:rsidRDefault="001D6B5C" w:rsidP="00EC48EF">
            <w:pPr>
              <w:spacing w:after="0"/>
              <w:jc w:val="center"/>
              <w:rPr>
                <w:b/>
                <w:sz w:val="20"/>
                <w:szCs w:val="20"/>
              </w:rPr>
            </w:pPr>
            <w:r w:rsidRPr="001D6B5C">
              <w:rPr>
                <w:b/>
                <w:sz w:val="20"/>
                <w:szCs w:val="20"/>
              </w:rPr>
              <w:t>c.</w:t>
            </w:r>
          </w:p>
        </w:tc>
        <w:tc>
          <w:tcPr>
            <w:tcW w:w="1559" w:type="dxa"/>
          </w:tcPr>
          <w:p w:rsidR="001D6B5C" w:rsidRPr="001D6B5C" w:rsidRDefault="001D6B5C" w:rsidP="00EC48EF">
            <w:pPr>
              <w:widowControl w:val="0"/>
              <w:adjustRightInd w:val="0"/>
              <w:spacing w:after="0"/>
              <w:rPr>
                <w:rFonts w:eastAsia="Times New Roman"/>
                <w:b/>
                <w:bCs/>
                <w:sz w:val="20"/>
                <w:szCs w:val="20"/>
              </w:rPr>
            </w:pPr>
            <w:r w:rsidRPr="001D6B5C">
              <w:rPr>
                <w:rFonts w:eastAsia="Times New Roman"/>
                <w:b/>
                <w:bCs/>
                <w:sz w:val="20"/>
                <w:szCs w:val="20"/>
              </w:rPr>
              <w:t xml:space="preserve">Application of parallel </w:t>
            </w:r>
            <w:r w:rsidRPr="001D6B5C">
              <w:rPr>
                <w:rFonts w:eastAsia="Times New Roman"/>
                <w:b/>
                <w:bCs/>
                <w:sz w:val="20"/>
                <w:szCs w:val="20"/>
              </w:rPr>
              <w:lastRenderedPageBreak/>
              <w:t>constructs (1)</w:t>
            </w:r>
          </w:p>
        </w:tc>
        <w:tc>
          <w:tcPr>
            <w:tcW w:w="2693" w:type="dxa"/>
          </w:tcPr>
          <w:p w:rsidR="001D6B5C" w:rsidRPr="001D6B5C" w:rsidRDefault="001D6B5C" w:rsidP="00EC48EF">
            <w:pPr>
              <w:spacing w:after="0"/>
              <w:rPr>
                <w:sz w:val="20"/>
                <w:szCs w:val="20"/>
              </w:rPr>
            </w:pPr>
            <w:r w:rsidRPr="001D6B5C">
              <w:rPr>
                <w:sz w:val="20"/>
                <w:szCs w:val="20"/>
              </w:rPr>
              <w:lastRenderedPageBreak/>
              <w:t xml:space="preserve">Identifying an appropriate parallel construct for given </w:t>
            </w:r>
            <w:r w:rsidRPr="001D6B5C">
              <w:rPr>
                <w:sz w:val="20"/>
                <w:szCs w:val="20"/>
              </w:rPr>
              <w:lastRenderedPageBreak/>
              <w:t>problem (1)</w:t>
            </w:r>
          </w:p>
        </w:tc>
        <w:tc>
          <w:tcPr>
            <w:tcW w:w="2777" w:type="dxa"/>
          </w:tcPr>
          <w:p w:rsidR="001D6B5C" w:rsidRPr="001D6B5C" w:rsidRDefault="001D6B5C" w:rsidP="00EC48EF">
            <w:pPr>
              <w:spacing w:after="0"/>
              <w:rPr>
                <w:sz w:val="20"/>
                <w:szCs w:val="20"/>
              </w:rPr>
            </w:pPr>
          </w:p>
        </w:tc>
        <w:tc>
          <w:tcPr>
            <w:tcW w:w="1334" w:type="dxa"/>
          </w:tcPr>
          <w:p w:rsidR="001D6B5C" w:rsidRPr="001D6B5C" w:rsidRDefault="001D6B5C" w:rsidP="00EC48EF">
            <w:pPr>
              <w:spacing w:after="0"/>
              <w:rPr>
                <w:sz w:val="20"/>
                <w:szCs w:val="20"/>
              </w:rPr>
            </w:pPr>
            <w:r w:rsidRPr="001D6B5C">
              <w:rPr>
                <w:sz w:val="20"/>
                <w:szCs w:val="20"/>
              </w:rPr>
              <w:t>Did not solve problem.(0)</w:t>
            </w:r>
          </w:p>
        </w:tc>
      </w:tr>
    </w:tbl>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1D6B5C" w:rsidRPr="001D6B5C" w:rsidRDefault="001D6B5C" w:rsidP="00887309">
      <w:pPr>
        <w:autoSpaceDE w:val="0"/>
        <w:autoSpaceDN w:val="0"/>
        <w:adjustRightInd w:val="0"/>
        <w:spacing w:before="0" w:after="0" w:line="360" w:lineRule="auto"/>
        <w:ind w:firstLine="360"/>
        <w:jc w:val="center"/>
        <w:rPr>
          <w:b/>
          <w:sz w:val="32"/>
          <w:szCs w:val="32"/>
          <w:lang w:val="en-IN"/>
        </w:rPr>
      </w:pPr>
    </w:p>
    <w:p w:rsidR="00887309" w:rsidRPr="001D6B5C" w:rsidRDefault="00887309" w:rsidP="00887309">
      <w:pPr>
        <w:autoSpaceDE w:val="0"/>
        <w:autoSpaceDN w:val="0"/>
        <w:adjustRightInd w:val="0"/>
        <w:spacing w:before="0" w:after="0" w:line="360" w:lineRule="auto"/>
        <w:ind w:firstLine="360"/>
        <w:jc w:val="center"/>
        <w:rPr>
          <w:b/>
          <w:sz w:val="32"/>
          <w:szCs w:val="32"/>
          <w:lang w:val="en-IN"/>
        </w:rPr>
      </w:pPr>
      <w:r w:rsidRPr="001D6B5C">
        <w:rPr>
          <w:b/>
          <w:sz w:val="32"/>
          <w:szCs w:val="32"/>
          <w:lang w:val="en-IN"/>
        </w:rPr>
        <w:t>Part B</w:t>
      </w:r>
    </w:p>
    <w:p w:rsidR="00887309" w:rsidRPr="001D6B5C" w:rsidRDefault="00887309" w:rsidP="00887309">
      <w:pPr>
        <w:autoSpaceDE w:val="0"/>
        <w:autoSpaceDN w:val="0"/>
        <w:adjustRightInd w:val="0"/>
        <w:spacing w:before="0" w:after="0" w:line="360" w:lineRule="auto"/>
        <w:ind w:firstLine="360"/>
        <w:rPr>
          <w:sz w:val="32"/>
          <w:szCs w:val="32"/>
          <w:lang w:val="en-IN"/>
        </w:rPr>
      </w:pPr>
      <w:r w:rsidRPr="001D6B5C">
        <w:rPr>
          <w:sz w:val="32"/>
          <w:szCs w:val="32"/>
          <w:lang w:val="en-IN"/>
        </w:rPr>
        <w:t>Student  has to develop in groups or individually a project to solve real world problem using CUDA</w:t>
      </w:r>
    </w:p>
    <w:p w:rsidR="00CA248D" w:rsidRPr="001D6B5C" w:rsidRDefault="00CA248D" w:rsidP="00CA248D">
      <w:pPr>
        <w:suppressAutoHyphens w:val="0"/>
        <w:spacing w:before="0" w:after="0"/>
        <w:jc w:val="left"/>
        <w:rPr>
          <w:rFonts w:eastAsia="Times New Roman"/>
          <w:bCs/>
          <w:szCs w:val="24"/>
          <w:lang w:val="en-IN" w:eastAsia="en-IN"/>
        </w:rPr>
      </w:pPr>
    </w:p>
    <w:sectPr w:rsidR="00CA248D" w:rsidRPr="001D6B5C" w:rsidSect="00C237B6">
      <w:headerReference w:type="default" r:id="rId24"/>
      <w:footerReference w:type="default" r:id="rId25"/>
      <w:pgSz w:w="11907" w:h="16840" w:code="9"/>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172" w:rsidRDefault="00871172">
      <w:pPr>
        <w:spacing w:before="0" w:after="0"/>
      </w:pPr>
      <w:r>
        <w:separator/>
      </w:r>
    </w:p>
  </w:endnote>
  <w:endnote w:type="continuationSeparator" w:id="1">
    <w:p w:rsidR="00871172" w:rsidRDefault="0087117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altName w:val="MS Gothic"/>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5B1" w:rsidRDefault="00C935B1">
    <w:pPr>
      <w:pStyle w:val="Footer"/>
      <w:pBdr>
        <w:top w:val="thinThickSmallGap" w:sz="24" w:space="1" w:color="800000"/>
      </w:pBdr>
      <w:tabs>
        <w:tab w:val="right" w:pos="9027"/>
      </w:tabs>
    </w:pPr>
    <w:r>
      <w:rPr>
        <w:rFonts w:ascii="Cambria" w:hAnsi="Cambria" w:cs="Cambria"/>
      </w:rPr>
      <w:t>R V College of Engineering, CSE Dept.</w:t>
    </w:r>
    <w:r>
      <w:rPr>
        <w:rFonts w:ascii="Cambria" w:hAnsi="Cambria" w:cs="Cambria"/>
      </w:rPr>
      <w:tab/>
      <w:t xml:space="preserve">Page </w:t>
    </w:r>
    <w:fldSimple w:instr=" PAGE ">
      <w:r w:rsidR="001D6B5C">
        <w:rPr>
          <w:noProof/>
        </w:rPr>
        <w:t>1</w:t>
      </w:r>
    </w:fldSimple>
  </w:p>
  <w:p w:rsidR="00C935B1" w:rsidRDefault="00C935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172" w:rsidRDefault="00871172">
      <w:pPr>
        <w:spacing w:before="0" w:after="0"/>
      </w:pPr>
      <w:r>
        <w:separator/>
      </w:r>
    </w:p>
  </w:footnote>
  <w:footnote w:type="continuationSeparator" w:id="1">
    <w:p w:rsidR="00871172" w:rsidRDefault="0087117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5B1" w:rsidRPr="00A36E4E" w:rsidRDefault="00C935B1" w:rsidP="00A36E4E">
    <w:pPr>
      <w:spacing w:after="120"/>
      <w:jc w:val="center"/>
      <w:rPr>
        <w:b/>
        <w:sz w:val="20"/>
        <w:szCs w:val="24"/>
      </w:rPr>
    </w:pPr>
    <w:r w:rsidRPr="00A36E4E">
      <w:rPr>
        <w:rFonts w:ascii="Cambria" w:eastAsia="Times New Roman" w:hAnsi="Cambria"/>
        <w:szCs w:val="32"/>
      </w:rPr>
      <w:t>Parallel Architecture and Distributed Computing</w:t>
    </w:r>
    <w:r w:rsidR="001D6B5C">
      <w:rPr>
        <w:rFonts w:ascii="Cambria" w:eastAsia="Times New Roman" w:hAnsi="Cambria"/>
        <w:szCs w:val="32"/>
      </w:rPr>
      <w:t xml:space="preserve"> </w:t>
    </w:r>
    <w:r w:rsidRPr="00A36E4E">
      <w:rPr>
        <w:rFonts w:ascii="Cambria" w:eastAsia="Times New Roman" w:hAnsi="Cambria"/>
        <w:szCs w:val="32"/>
      </w:rPr>
      <w:t>Lab</w:t>
    </w:r>
  </w:p>
  <w:p w:rsidR="00C935B1" w:rsidRDefault="00C935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DBCADDC"/>
    <w:lvl w:ilvl="0">
      <w:start w:val="1"/>
      <w:numFmt w:val="decimal"/>
      <w:lvlText w:val="%1."/>
      <w:lvlJc w:val="left"/>
      <w:pPr>
        <w:tabs>
          <w:tab w:val="num" w:pos="522"/>
        </w:tabs>
        <w:ind w:left="522" w:hanging="432"/>
      </w:pPr>
    </w:lvl>
    <w:lvl w:ilvl="1">
      <w:start w:val="1"/>
      <w:numFmt w:val="none"/>
      <w:suff w:val="nothing"/>
      <w:lvlText w:val=""/>
      <w:lvlJc w:val="left"/>
      <w:pPr>
        <w:tabs>
          <w:tab w:val="num" w:pos="666"/>
        </w:tabs>
        <w:ind w:left="666" w:hanging="576"/>
      </w:pPr>
    </w:lvl>
    <w:lvl w:ilvl="2">
      <w:start w:val="1"/>
      <w:numFmt w:val="none"/>
      <w:suff w:val="nothing"/>
      <w:lvlText w:val=""/>
      <w:lvlJc w:val="left"/>
      <w:pPr>
        <w:tabs>
          <w:tab w:val="num" w:pos="810"/>
        </w:tabs>
        <w:ind w:left="810" w:hanging="720"/>
      </w:pPr>
    </w:lvl>
    <w:lvl w:ilvl="3">
      <w:start w:val="1"/>
      <w:numFmt w:val="none"/>
      <w:suff w:val="nothing"/>
      <w:lvlText w:val=""/>
      <w:lvlJc w:val="left"/>
      <w:pPr>
        <w:tabs>
          <w:tab w:val="num" w:pos="954"/>
        </w:tabs>
        <w:ind w:left="954" w:hanging="864"/>
      </w:pPr>
    </w:lvl>
    <w:lvl w:ilvl="4">
      <w:start w:val="1"/>
      <w:numFmt w:val="none"/>
      <w:suff w:val="nothing"/>
      <w:lvlText w:val=""/>
      <w:lvlJc w:val="left"/>
      <w:pPr>
        <w:tabs>
          <w:tab w:val="num" w:pos="1098"/>
        </w:tabs>
        <w:ind w:left="1098" w:hanging="1008"/>
      </w:pPr>
    </w:lvl>
    <w:lvl w:ilvl="5">
      <w:start w:val="1"/>
      <w:numFmt w:val="none"/>
      <w:suff w:val="nothing"/>
      <w:lvlText w:val=""/>
      <w:lvlJc w:val="left"/>
      <w:pPr>
        <w:tabs>
          <w:tab w:val="num" w:pos="1242"/>
        </w:tabs>
        <w:ind w:left="1242" w:hanging="1152"/>
      </w:pPr>
    </w:lvl>
    <w:lvl w:ilvl="6">
      <w:start w:val="1"/>
      <w:numFmt w:val="none"/>
      <w:suff w:val="nothing"/>
      <w:lvlText w:val=""/>
      <w:lvlJc w:val="left"/>
      <w:pPr>
        <w:tabs>
          <w:tab w:val="num" w:pos="1386"/>
        </w:tabs>
        <w:ind w:left="1386" w:hanging="1296"/>
      </w:pPr>
    </w:lvl>
    <w:lvl w:ilvl="7">
      <w:start w:val="1"/>
      <w:numFmt w:val="none"/>
      <w:suff w:val="nothing"/>
      <w:lvlText w:val=""/>
      <w:lvlJc w:val="left"/>
      <w:pPr>
        <w:tabs>
          <w:tab w:val="num" w:pos="1530"/>
        </w:tabs>
        <w:ind w:left="1530" w:hanging="1440"/>
      </w:pPr>
    </w:lvl>
    <w:lvl w:ilvl="8">
      <w:start w:val="1"/>
      <w:numFmt w:val="none"/>
      <w:suff w:val="nothing"/>
      <w:lvlText w:val=""/>
      <w:lvlJc w:val="left"/>
      <w:pPr>
        <w:tabs>
          <w:tab w:val="num" w:pos="1674"/>
        </w:tabs>
        <w:ind w:left="1674" w:hanging="1584"/>
      </w:pPr>
    </w:lvl>
  </w:abstractNum>
  <w:abstractNum w:abstractNumId="1">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2"/>
    <w:lvl w:ilvl="0">
      <w:start w:val="1"/>
      <w:numFmt w:val="bullet"/>
      <w:lvlText w:val=""/>
      <w:lvlJc w:val="left"/>
      <w:pPr>
        <w:tabs>
          <w:tab w:val="num" w:pos="0"/>
        </w:tabs>
        <w:ind w:left="1440" w:hanging="360"/>
      </w:pPr>
      <w:rPr>
        <w:rFonts w:ascii="Symbol" w:hAnsi="Symbol" w:cs="Symbol"/>
      </w:rPr>
    </w:lvl>
  </w:abstractNum>
  <w:abstractNum w:abstractNumId="3">
    <w:nsid w:val="00000004"/>
    <w:multiLevelType w:val="singleLevel"/>
    <w:tmpl w:val="00000004"/>
    <w:name w:val="WW8Num3"/>
    <w:lvl w:ilvl="0">
      <w:start w:val="1"/>
      <w:numFmt w:val="decimal"/>
      <w:lvlText w:val="%1."/>
      <w:lvlJc w:val="left"/>
      <w:pPr>
        <w:tabs>
          <w:tab w:val="num" w:pos="0"/>
        </w:tabs>
        <w:ind w:left="1440" w:hanging="360"/>
      </w:pPr>
    </w:lvl>
  </w:abstractNum>
  <w:abstractNum w:abstractNumId="4">
    <w:nsid w:val="00000005"/>
    <w:multiLevelType w:val="singleLevel"/>
    <w:tmpl w:val="00000005"/>
    <w:name w:val="WW8Num4"/>
    <w:lvl w:ilvl="0">
      <w:start w:val="1"/>
      <w:numFmt w:val="lowerLetter"/>
      <w:lvlText w:val="%1)"/>
      <w:lvlJc w:val="left"/>
      <w:pPr>
        <w:tabs>
          <w:tab w:val="num" w:pos="0"/>
        </w:tabs>
        <w:ind w:left="720" w:hanging="360"/>
      </w:pPr>
    </w:lvl>
  </w:abstractNum>
  <w:abstractNum w:abstractNumId="5">
    <w:nsid w:val="00000006"/>
    <w:multiLevelType w:val="singleLevel"/>
    <w:tmpl w:val="00000006"/>
    <w:name w:val="WW8Num5"/>
    <w:lvl w:ilvl="0">
      <w:start w:val="1"/>
      <w:numFmt w:val="decimal"/>
      <w:lvlText w:val="%1."/>
      <w:lvlJc w:val="left"/>
      <w:pPr>
        <w:tabs>
          <w:tab w:val="num" w:pos="0"/>
        </w:tabs>
        <w:ind w:left="810" w:hanging="360"/>
      </w:pPr>
    </w:lvl>
  </w:abstractNum>
  <w:abstractNum w:abstractNumId="6">
    <w:nsid w:val="00000007"/>
    <w:multiLevelType w:val="singleLevel"/>
    <w:tmpl w:val="00000007"/>
    <w:name w:val="WW8Num6"/>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singleLevel"/>
    <w:tmpl w:val="00000008"/>
    <w:name w:val="WW8Num7"/>
    <w:lvl w:ilvl="0">
      <w:start w:val="1"/>
      <w:numFmt w:val="lowerLetter"/>
      <w:lvlText w:val="%1)"/>
      <w:lvlJc w:val="left"/>
      <w:pPr>
        <w:tabs>
          <w:tab w:val="num" w:pos="0"/>
        </w:tabs>
        <w:ind w:left="720" w:hanging="360"/>
      </w:pPr>
    </w:lvl>
  </w:abstractNum>
  <w:abstractNum w:abstractNumId="8">
    <w:nsid w:val="00000009"/>
    <w:multiLevelType w:val="singleLevel"/>
    <w:tmpl w:val="00000009"/>
    <w:name w:val="WW8Num8"/>
    <w:lvl w:ilvl="0">
      <w:start w:val="1"/>
      <w:numFmt w:val="bullet"/>
      <w:lvlText w:val=""/>
      <w:lvlJc w:val="left"/>
      <w:pPr>
        <w:tabs>
          <w:tab w:val="num" w:pos="0"/>
        </w:tabs>
        <w:ind w:left="1440" w:hanging="360"/>
      </w:pPr>
      <w:rPr>
        <w:rFonts w:ascii="Symbol" w:hAnsi="Symbol" w:cs="Symbol"/>
      </w:rPr>
    </w:lvl>
  </w:abstractNum>
  <w:abstractNum w:abstractNumId="9">
    <w:nsid w:val="0000000A"/>
    <w:multiLevelType w:val="singleLevel"/>
    <w:tmpl w:val="0000000A"/>
    <w:name w:val="WW8Num9"/>
    <w:lvl w:ilvl="0">
      <w:start w:val="1"/>
      <w:numFmt w:val="lowerLetter"/>
      <w:lvlText w:val="%1)"/>
      <w:lvlJc w:val="left"/>
      <w:pPr>
        <w:tabs>
          <w:tab w:val="num" w:pos="0"/>
        </w:tabs>
        <w:ind w:left="1080" w:hanging="360"/>
      </w:pPr>
    </w:lvl>
  </w:abstractNum>
  <w:abstractNum w:abstractNumId="10">
    <w:nsid w:val="0000000B"/>
    <w:multiLevelType w:val="singleLevel"/>
    <w:tmpl w:val="0000000B"/>
    <w:name w:val="WW8Num10"/>
    <w:lvl w:ilvl="0">
      <w:start w:val="1"/>
      <w:numFmt w:val="lowerLetter"/>
      <w:lvlText w:val="%1)"/>
      <w:lvlJc w:val="left"/>
      <w:pPr>
        <w:tabs>
          <w:tab w:val="num" w:pos="0"/>
        </w:tabs>
        <w:ind w:left="720" w:hanging="360"/>
      </w:pPr>
    </w:lvl>
  </w:abstractNum>
  <w:abstractNum w:abstractNumId="11">
    <w:nsid w:val="0000000C"/>
    <w:multiLevelType w:val="singleLevel"/>
    <w:tmpl w:val="0000000C"/>
    <w:name w:val="WW8Num11"/>
    <w:lvl w:ilvl="0">
      <w:start w:val="1"/>
      <w:numFmt w:val="bullet"/>
      <w:lvlText w:val=""/>
      <w:lvlJc w:val="left"/>
      <w:pPr>
        <w:tabs>
          <w:tab w:val="num" w:pos="0"/>
        </w:tabs>
        <w:ind w:left="1440" w:hanging="360"/>
      </w:pPr>
      <w:rPr>
        <w:rFonts w:ascii="Symbol" w:hAnsi="Symbol" w:cs="Symbol"/>
      </w:rPr>
    </w:lvl>
  </w:abstractNum>
  <w:abstractNum w:abstractNumId="12">
    <w:nsid w:val="0000000D"/>
    <w:multiLevelType w:val="singleLevel"/>
    <w:tmpl w:val="0000000D"/>
    <w:name w:val="WW8Num12"/>
    <w:lvl w:ilvl="0">
      <w:start w:val="1"/>
      <w:numFmt w:val="bullet"/>
      <w:lvlText w:val=""/>
      <w:lvlJc w:val="left"/>
      <w:pPr>
        <w:tabs>
          <w:tab w:val="num" w:pos="0"/>
        </w:tabs>
        <w:ind w:left="720" w:hanging="360"/>
      </w:pPr>
      <w:rPr>
        <w:rFonts w:ascii="Symbol" w:hAnsi="Symbol" w:cs="Symbol"/>
      </w:rPr>
    </w:lvl>
  </w:abstractNum>
  <w:abstractNum w:abstractNumId="13">
    <w:nsid w:val="0000000E"/>
    <w:multiLevelType w:val="multilevel"/>
    <w:tmpl w:val="0000000E"/>
    <w:name w:val="WW8Num13"/>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0000000F"/>
    <w:multiLevelType w:val="singleLevel"/>
    <w:tmpl w:val="0000000F"/>
    <w:name w:val="WW8Num14"/>
    <w:lvl w:ilvl="0">
      <w:start w:val="1"/>
      <w:numFmt w:val="decimal"/>
      <w:lvlText w:val="%1."/>
      <w:lvlJc w:val="left"/>
      <w:pPr>
        <w:tabs>
          <w:tab w:val="num" w:pos="0"/>
        </w:tabs>
        <w:ind w:left="720" w:hanging="360"/>
      </w:pPr>
    </w:lvl>
  </w:abstractNum>
  <w:abstractNum w:abstractNumId="15">
    <w:nsid w:val="00000010"/>
    <w:multiLevelType w:val="singleLevel"/>
    <w:tmpl w:val="00000010"/>
    <w:name w:val="WW8Num15"/>
    <w:lvl w:ilvl="0">
      <w:start w:val="1"/>
      <w:numFmt w:val="lowerLetter"/>
      <w:lvlText w:val="%1)"/>
      <w:lvlJc w:val="left"/>
      <w:pPr>
        <w:tabs>
          <w:tab w:val="num" w:pos="0"/>
        </w:tabs>
        <w:ind w:left="720" w:hanging="360"/>
      </w:pPr>
    </w:lvl>
  </w:abstractNum>
  <w:abstractNum w:abstractNumId="16">
    <w:nsid w:val="00000011"/>
    <w:multiLevelType w:val="singleLevel"/>
    <w:tmpl w:val="00000011"/>
    <w:name w:val="WW8Num16"/>
    <w:lvl w:ilvl="0">
      <w:start w:val="1"/>
      <w:numFmt w:val="lowerLetter"/>
      <w:lvlText w:val="%1)"/>
      <w:lvlJc w:val="left"/>
      <w:pPr>
        <w:tabs>
          <w:tab w:val="num" w:pos="0"/>
        </w:tabs>
        <w:ind w:left="720" w:hanging="360"/>
      </w:pPr>
    </w:lvl>
  </w:abstractNum>
  <w:abstractNum w:abstractNumId="17">
    <w:nsid w:val="00000012"/>
    <w:multiLevelType w:val="singleLevel"/>
    <w:tmpl w:val="00000012"/>
    <w:name w:val="WW8Num17"/>
    <w:lvl w:ilvl="0">
      <w:start w:val="1"/>
      <w:numFmt w:val="bullet"/>
      <w:lvlText w:val=""/>
      <w:lvlJc w:val="left"/>
      <w:pPr>
        <w:tabs>
          <w:tab w:val="num" w:pos="0"/>
        </w:tabs>
        <w:ind w:left="720" w:hanging="360"/>
      </w:pPr>
      <w:rPr>
        <w:rFonts w:ascii="Symbol" w:hAnsi="Symbol" w:cs="Symbol"/>
      </w:rPr>
    </w:lvl>
  </w:abstractNum>
  <w:abstractNum w:abstractNumId="18">
    <w:nsid w:val="00000013"/>
    <w:multiLevelType w:val="singleLevel"/>
    <w:tmpl w:val="00000013"/>
    <w:name w:val="WW8Num18"/>
    <w:lvl w:ilvl="0">
      <w:start w:val="1"/>
      <w:numFmt w:val="decimal"/>
      <w:lvlText w:val="%1."/>
      <w:lvlJc w:val="left"/>
      <w:pPr>
        <w:tabs>
          <w:tab w:val="num" w:pos="0"/>
        </w:tabs>
        <w:ind w:left="720" w:hanging="360"/>
      </w:pPr>
    </w:lvl>
  </w:abstractNum>
  <w:abstractNum w:abstractNumId="19">
    <w:nsid w:val="00000014"/>
    <w:multiLevelType w:val="singleLevel"/>
    <w:tmpl w:val="00000014"/>
    <w:name w:val="WW8Num19"/>
    <w:lvl w:ilvl="0">
      <w:start w:val="1"/>
      <w:numFmt w:val="lowerLetter"/>
      <w:lvlText w:val="%1)"/>
      <w:lvlJc w:val="left"/>
      <w:pPr>
        <w:tabs>
          <w:tab w:val="num" w:pos="0"/>
        </w:tabs>
        <w:ind w:left="720" w:hanging="360"/>
      </w:pPr>
    </w:lvl>
  </w:abstractNum>
  <w:abstractNum w:abstractNumId="20">
    <w:nsid w:val="00000015"/>
    <w:multiLevelType w:val="multilevel"/>
    <w:tmpl w:val="00000015"/>
    <w:name w:val="WW8Num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00000016"/>
    <w:multiLevelType w:val="singleLevel"/>
    <w:tmpl w:val="00000016"/>
    <w:name w:val="WW8Num21"/>
    <w:lvl w:ilvl="0">
      <w:start w:val="1"/>
      <w:numFmt w:val="decimal"/>
      <w:lvlText w:val="%1."/>
      <w:lvlJc w:val="left"/>
      <w:pPr>
        <w:tabs>
          <w:tab w:val="num" w:pos="0"/>
        </w:tabs>
        <w:ind w:left="720" w:hanging="360"/>
      </w:pPr>
      <w:rPr>
        <w:b/>
      </w:rPr>
    </w:lvl>
  </w:abstractNum>
  <w:abstractNum w:abstractNumId="22">
    <w:nsid w:val="00000017"/>
    <w:multiLevelType w:val="singleLevel"/>
    <w:tmpl w:val="00000017"/>
    <w:name w:val="WW8Num22"/>
    <w:lvl w:ilvl="0">
      <w:start w:val="1"/>
      <w:numFmt w:val="decimal"/>
      <w:lvlText w:val="%1."/>
      <w:lvlJc w:val="left"/>
      <w:pPr>
        <w:tabs>
          <w:tab w:val="num" w:pos="0"/>
        </w:tabs>
        <w:ind w:left="720" w:hanging="360"/>
      </w:pPr>
    </w:lvl>
  </w:abstractNum>
  <w:abstractNum w:abstractNumId="23">
    <w:nsid w:val="00000018"/>
    <w:multiLevelType w:val="singleLevel"/>
    <w:tmpl w:val="00000018"/>
    <w:name w:val="WW8Num23"/>
    <w:lvl w:ilvl="0">
      <w:start w:val="1"/>
      <w:numFmt w:val="decimal"/>
      <w:lvlText w:val="%1."/>
      <w:lvlJc w:val="left"/>
      <w:pPr>
        <w:tabs>
          <w:tab w:val="num" w:pos="0"/>
        </w:tabs>
        <w:ind w:left="720" w:hanging="360"/>
      </w:pPr>
    </w:lvl>
  </w:abstractNum>
  <w:abstractNum w:abstractNumId="24">
    <w:nsid w:val="007A793B"/>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28B2FF1"/>
    <w:multiLevelType w:val="hybridMultilevel"/>
    <w:tmpl w:val="199AA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5C91A46"/>
    <w:multiLevelType w:val="hybridMultilevel"/>
    <w:tmpl w:val="C204C12E"/>
    <w:lvl w:ilvl="0" w:tplc="BD84006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7224994"/>
    <w:multiLevelType w:val="hybridMultilevel"/>
    <w:tmpl w:val="D7AC9938"/>
    <w:lvl w:ilvl="0" w:tplc="A808D76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7D36CE6"/>
    <w:multiLevelType w:val="hybridMultilevel"/>
    <w:tmpl w:val="2820CC8C"/>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9">
    <w:nsid w:val="0CF53611"/>
    <w:multiLevelType w:val="hybridMultilevel"/>
    <w:tmpl w:val="C4D2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D0947CD"/>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DE82ECA"/>
    <w:multiLevelType w:val="hybridMultilevel"/>
    <w:tmpl w:val="7F88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140823F1"/>
    <w:multiLevelType w:val="hybridMultilevel"/>
    <w:tmpl w:val="AE36F508"/>
    <w:lvl w:ilvl="0" w:tplc="2E5CFAE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181E77B2"/>
    <w:multiLevelType w:val="hybridMultilevel"/>
    <w:tmpl w:val="ABCE6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18D25BBC"/>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A22361A"/>
    <w:multiLevelType w:val="multilevel"/>
    <w:tmpl w:val="78D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A94B69"/>
    <w:multiLevelType w:val="hybridMultilevel"/>
    <w:tmpl w:val="0CA8C484"/>
    <w:lvl w:ilvl="0" w:tplc="F7EE00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1BD33639"/>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5585A12"/>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65C4F87"/>
    <w:multiLevelType w:val="hybridMultilevel"/>
    <w:tmpl w:val="339A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B087D1A"/>
    <w:multiLevelType w:val="hybridMultilevel"/>
    <w:tmpl w:val="A9E4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4C637E"/>
    <w:multiLevelType w:val="hybridMultilevel"/>
    <w:tmpl w:val="3C0C1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4567B80"/>
    <w:multiLevelType w:val="hybridMultilevel"/>
    <w:tmpl w:val="1FDC93E6"/>
    <w:lvl w:ilvl="0" w:tplc="8AFEA094">
      <w:start w:val="1"/>
      <w:numFmt w:val="decimal"/>
      <w:lvlText w:val="%1."/>
      <w:lvlJc w:val="left"/>
      <w:pPr>
        <w:ind w:left="360" w:hanging="360"/>
      </w:pPr>
      <w:rPr>
        <w:rFonts w:hint="default"/>
        <w:b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3798143A"/>
    <w:multiLevelType w:val="hybridMultilevel"/>
    <w:tmpl w:val="49AEF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B601E3E"/>
    <w:multiLevelType w:val="multilevel"/>
    <w:tmpl w:val="B1A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B96EDC"/>
    <w:multiLevelType w:val="multilevel"/>
    <w:tmpl w:val="840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76490B"/>
    <w:multiLevelType w:val="hybridMultilevel"/>
    <w:tmpl w:val="F8E40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F4574FD"/>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F847F08"/>
    <w:multiLevelType w:val="hybridMultilevel"/>
    <w:tmpl w:val="8DA81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94645DF"/>
    <w:multiLevelType w:val="hybridMultilevel"/>
    <w:tmpl w:val="0FA0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98B2EE2"/>
    <w:multiLevelType w:val="hybridMultilevel"/>
    <w:tmpl w:val="4E02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4A1669DD"/>
    <w:multiLevelType w:val="hybridMultilevel"/>
    <w:tmpl w:val="FFB2F2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AAD25F3"/>
    <w:multiLevelType w:val="hybridMultilevel"/>
    <w:tmpl w:val="965E1C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nsid w:val="4F9D008E"/>
    <w:multiLevelType w:val="hybridMultilevel"/>
    <w:tmpl w:val="DE82D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08546E6"/>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1671259"/>
    <w:multiLevelType w:val="hybridMultilevel"/>
    <w:tmpl w:val="48F2D6F8"/>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56">
    <w:nsid w:val="550B47A0"/>
    <w:multiLevelType w:val="hybridMultilevel"/>
    <w:tmpl w:val="A0AA4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571E681F"/>
    <w:multiLevelType w:val="hybridMultilevel"/>
    <w:tmpl w:val="7460FCA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58">
    <w:nsid w:val="575F2BA0"/>
    <w:multiLevelType w:val="hybridMultilevel"/>
    <w:tmpl w:val="B9C42F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nsid w:val="58E62DF5"/>
    <w:multiLevelType w:val="hybridMultilevel"/>
    <w:tmpl w:val="B27EF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5971035C"/>
    <w:multiLevelType w:val="multilevel"/>
    <w:tmpl w:val="3F8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451626"/>
    <w:multiLevelType w:val="hybridMultilevel"/>
    <w:tmpl w:val="C6EE2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nsid w:val="61BA592C"/>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4DE743D"/>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63130EF"/>
    <w:multiLevelType w:val="hybridMultilevel"/>
    <w:tmpl w:val="029684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7A2124C"/>
    <w:multiLevelType w:val="hybridMultilevel"/>
    <w:tmpl w:val="63120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68513F3B"/>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B2E03AF"/>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BE15E6A"/>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FC6480F"/>
    <w:multiLevelType w:val="hybridMultilevel"/>
    <w:tmpl w:val="44FE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BB0F53"/>
    <w:multiLevelType w:val="hybridMultilevel"/>
    <w:tmpl w:val="7EE69C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5E10C4F"/>
    <w:multiLevelType w:val="hybridMultilevel"/>
    <w:tmpl w:val="24DC6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76310A9E"/>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A847C11"/>
    <w:multiLevelType w:val="hybridMultilevel"/>
    <w:tmpl w:val="DDE4F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7FCA3727"/>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2"/>
  </w:num>
  <w:num w:numId="3">
    <w:abstractNumId w:val="50"/>
  </w:num>
  <w:num w:numId="4">
    <w:abstractNumId w:val="73"/>
  </w:num>
  <w:num w:numId="5">
    <w:abstractNumId w:val="57"/>
  </w:num>
  <w:num w:numId="6">
    <w:abstractNumId w:val="56"/>
  </w:num>
  <w:num w:numId="7">
    <w:abstractNumId w:val="33"/>
  </w:num>
  <w:num w:numId="8">
    <w:abstractNumId w:val="26"/>
  </w:num>
  <w:num w:numId="9">
    <w:abstractNumId w:val="32"/>
  </w:num>
  <w:num w:numId="10">
    <w:abstractNumId w:val="53"/>
  </w:num>
  <w:num w:numId="11">
    <w:abstractNumId w:val="43"/>
  </w:num>
  <w:num w:numId="12">
    <w:abstractNumId w:val="52"/>
  </w:num>
  <w:num w:numId="13">
    <w:abstractNumId w:val="58"/>
  </w:num>
  <w:num w:numId="14">
    <w:abstractNumId w:val="27"/>
  </w:num>
  <w:num w:numId="15">
    <w:abstractNumId w:val="72"/>
  </w:num>
  <w:num w:numId="16">
    <w:abstractNumId w:val="74"/>
  </w:num>
  <w:num w:numId="17">
    <w:abstractNumId w:val="29"/>
  </w:num>
  <w:num w:numId="18">
    <w:abstractNumId w:val="39"/>
  </w:num>
  <w:num w:numId="19">
    <w:abstractNumId w:val="49"/>
  </w:num>
  <w:num w:numId="20">
    <w:abstractNumId w:val="41"/>
  </w:num>
  <w:num w:numId="21">
    <w:abstractNumId w:val="31"/>
  </w:num>
  <w:num w:numId="22">
    <w:abstractNumId w:val="69"/>
  </w:num>
  <w:num w:numId="23">
    <w:abstractNumId w:val="37"/>
  </w:num>
  <w:num w:numId="24">
    <w:abstractNumId w:val="38"/>
  </w:num>
  <w:num w:numId="25">
    <w:abstractNumId w:val="30"/>
  </w:num>
  <w:num w:numId="26">
    <w:abstractNumId w:val="63"/>
  </w:num>
  <w:num w:numId="27">
    <w:abstractNumId w:val="34"/>
  </w:num>
  <w:num w:numId="28">
    <w:abstractNumId w:val="66"/>
  </w:num>
  <w:num w:numId="29">
    <w:abstractNumId w:val="54"/>
  </w:num>
  <w:num w:numId="30">
    <w:abstractNumId w:val="24"/>
  </w:num>
  <w:num w:numId="31">
    <w:abstractNumId w:val="67"/>
  </w:num>
  <w:num w:numId="32">
    <w:abstractNumId w:val="62"/>
  </w:num>
  <w:num w:numId="33">
    <w:abstractNumId w:val="47"/>
  </w:num>
  <w:num w:numId="34">
    <w:abstractNumId w:val="68"/>
  </w:num>
  <w:num w:numId="35">
    <w:abstractNumId w:val="64"/>
  </w:num>
  <w:num w:numId="36">
    <w:abstractNumId w:val="51"/>
  </w:num>
  <w:num w:numId="37">
    <w:abstractNumId w:val="36"/>
  </w:num>
  <w:num w:numId="38">
    <w:abstractNumId w:val="70"/>
  </w:num>
  <w:num w:numId="39">
    <w:abstractNumId w:val="59"/>
  </w:num>
  <w:num w:numId="40">
    <w:abstractNumId w:val="44"/>
  </w:num>
  <w:num w:numId="41">
    <w:abstractNumId w:val="45"/>
  </w:num>
  <w:num w:numId="42">
    <w:abstractNumId w:val="60"/>
  </w:num>
  <w:num w:numId="43">
    <w:abstractNumId w:val="35"/>
  </w:num>
  <w:num w:numId="44">
    <w:abstractNumId w:val="71"/>
  </w:num>
  <w:num w:numId="45">
    <w:abstractNumId w:val="55"/>
  </w:num>
  <w:num w:numId="46">
    <w:abstractNumId w:val="28"/>
  </w:num>
  <w:num w:numId="47">
    <w:abstractNumId w:val="48"/>
  </w:num>
  <w:num w:numId="48">
    <w:abstractNumId w:val="65"/>
  </w:num>
  <w:num w:numId="49">
    <w:abstractNumId w:val="61"/>
  </w:num>
  <w:num w:numId="50">
    <w:abstractNumId w:val="25"/>
  </w:num>
  <w:num w:numId="51">
    <w:abstractNumId w:val="40"/>
  </w:num>
  <w:num w:numId="52">
    <w:abstractNumId w:val="46"/>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C43804"/>
    <w:rsid w:val="00000204"/>
    <w:rsid w:val="00013090"/>
    <w:rsid w:val="000136D2"/>
    <w:rsid w:val="00016A6C"/>
    <w:rsid w:val="000213F8"/>
    <w:rsid w:val="00030782"/>
    <w:rsid w:val="0003462D"/>
    <w:rsid w:val="00036A94"/>
    <w:rsid w:val="00037D7F"/>
    <w:rsid w:val="0004009D"/>
    <w:rsid w:val="00041AA4"/>
    <w:rsid w:val="000535FB"/>
    <w:rsid w:val="00053AC8"/>
    <w:rsid w:val="00056BC6"/>
    <w:rsid w:val="00057680"/>
    <w:rsid w:val="00061587"/>
    <w:rsid w:val="00061AB5"/>
    <w:rsid w:val="00063141"/>
    <w:rsid w:val="0006432B"/>
    <w:rsid w:val="00070EE9"/>
    <w:rsid w:val="000717FE"/>
    <w:rsid w:val="00073566"/>
    <w:rsid w:val="000769F3"/>
    <w:rsid w:val="00082B9C"/>
    <w:rsid w:val="00084676"/>
    <w:rsid w:val="00091D7B"/>
    <w:rsid w:val="000943F7"/>
    <w:rsid w:val="000A27D0"/>
    <w:rsid w:val="000A3473"/>
    <w:rsid w:val="000A498E"/>
    <w:rsid w:val="000A75EC"/>
    <w:rsid w:val="000B7914"/>
    <w:rsid w:val="000C074E"/>
    <w:rsid w:val="000C4827"/>
    <w:rsid w:val="000C4E3A"/>
    <w:rsid w:val="000D1FBB"/>
    <w:rsid w:val="000D7E32"/>
    <w:rsid w:val="000E1899"/>
    <w:rsid w:val="000E4BBE"/>
    <w:rsid w:val="000E5E2C"/>
    <w:rsid w:val="000E7146"/>
    <w:rsid w:val="000F0CB3"/>
    <w:rsid w:val="000F4C32"/>
    <w:rsid w:val="000F664B"/>
    <w:rsid w:val="000F7A44"/>
    <w:rsid w:val="0010043E"/>
    <w:rsid w:val="00101BAA"/>
    <w:rsid w:val="00101F26"/>
    <w:rsid w:val="00103EC5"/>
    <w:rsid w:val="00104510"/>
    <w:rsid w:val="00107AAF"/>
    <w:rsid w:val="00110592"/>
    <w:rsid w:val="00113AFB"/>
    <w:rsid w:val="00121019"/>
    <w:rsid w:val="00122AB0"/>
    <w:rsid w:val="00125A7B"/>
    <w:rsid w:val="00127854"/>
    <w:rsid w:val="00130ACB"/>
    <w:rsid w:val="00135A84"/>
    <w:rsid w:val="00135D03"/>
    <w:rsid w:val="0013627D"/>
    <w:rsid w:val="00142A0C"/>
    <w:rsid w:val="00142A27"/>
    <w:rsid w:val="0014367B"/>
    <w:rsid w:val="0014507C"/>
    <w:rsid w:val="001536B0"/>
    <w:rsid w:val="00153C81"/>
    <w:rsid w:val="00165C4A"/>
    <w:rsid w:val="00176509"/>
    <w:rsid w:val="00181693"/>
    <w:rsid w:val="001818D7"/>
    <w:rsid w:val="001A3A7C"/>
    <w:rsid w:val="001A45D5"/>
    <w:rsid w:val="001A54DE"/>
    <w:rsid w:val="001A5850"/>
    <w:rsid w:val="001B042A"/>
    <w:rsid w:val="001B0648"/>
    <w:rsid w:val="001B317C"/>
    <w:rsid w:val="001B690F"/>
    <w:rsid w:val="001B6B84"/>
    <w:rsid w:val="001C755D"/>
    <w:rsid w:val="001D53AA"/>
    <w:rsid w:val="001D6B5C"/>
    <w:rsid w:val="001F3B62"/>
    <w:rsid w:val="001F41A0"/>
    <w:rsid w:val="0020056B"/>
    <w:rsid w:val="00201AA1"/>
    <w:rsid w:val="00201B0D"/>
    <w:rsid w:val="00205360"/>
    <w:rsid w:val="002123B0"/>
    <w:rsid w:val="00217729"/>
    <w:rsid w:val="00221347"/>
    <w:rsid w:val="00222174"/>
    <w:rsid w:val="00232C82"/>
    <w:rsid w:val="002338DD"/>
    <w:rsid w:val="00234702"/>
    <w:rsid w:val="00235F5C"/>
    <w:rsid w:val="002452BD"/>
    <w:rsid w:val="00255EB2"/>
    <w:rsid w:val="0026089E"/>
    <w:rsid w:val="00262EF8"/>
    <w:rsid w:val="00264274"/>
    <w:rsid w:val="00266CCE"/>
    <w:rsid w:val="002670E6"/>
    <w:rsid w:val="002671D0"/>
    <w:rsid w:val="00272274"/>
    <w:rsid w:val="00273715"/>
    <w:rsid w:val="00276242"/>
    <w:rsid w:val="00276CBE"/>
    <w:rsid w:val="00281A31"/>
    <w:rsid w:val="00283DC8"/>
    <w:rsid w:val="002A5371"/>
    <w:rsid w:val="002C6235"/>
    <w:rsid w:val="002C6F33"/>
    <w:rsid w:val="002D2763"/>
    <w:rsid w:val="002D2903"/>
    <w:rsid w:val="002D2CE2"/>
    <w:rsid w:val="002D598E"/>
    <w:rsid w:val="002E1593"/>
    <w:rsid w:val="002F2FFA"/>
    <w:rsid w:val="00301CC7"/>
    <w:rsid w:val="00301F0D"/>
    <w:rsid w:val="0030394A"/>
    <w:rsid w:val="00306506"/>
    <w:rsid w:val="00307589"/>
    <w:rsid w:val="00312551"/>
    <w:rsid w:val="003138A7"/>
    <w:rsid w:val="003169A7"/>
    <w:rsid w:val="00322348"/>
    <w:rsid w:val="00327034"/>
    <w:rsid w:val="00332CAE"/>
    <w:rsid w:val="00333FF1"/>
    <w:rsid w:val="00334183"/>
    <w:rsid w:val="00337C1A"/>
    <w:rsid w:val="0034269F"/>
    <w:rsid w:val="00352B1E"/>
    <w:rsid w:val="0035606D"/>
    <w:rsid w:val="0035768A"/>
    <w:rsid w:val="00360496"/>
    <w:rsid w:val="0036638F"/>
    <w:rsid w:val="003705F5"/>
    <w:rsid w:val="00375CDC"/>
    <w:rsid w:val="0037676D"/>
    <w:rsid w:val="003814DA"/>
    <w:rsid w:val="00383A40"/>
    <w:rsid w:val="003856DD"/>
    <w:rsid w:val="003860D4"/>
    <w:rsid w:val="00390F80"/>
    <w:rsid w:val="003969E6"/>
    <w:rsid w:val="003A14B7"/>
    <w:rsid w:val="003B2122"/>
    <w:rsid w:val="003B3FFC"/>
    <w:rsid w:val="003B5BB4"/>
    <w:rsid w:val="003C1789"/>
    <w:rsid w:val="003D5BE7"/>
    <w:rsid w:val="003D7BC5"/>
    <w:rsid w:val="003E0753"/>
    <w:rsid w:val="003E25AF"/>
    <w:rsid w:val="003E7AC4"/>
    <w:rsid w:val="003F10BC"/>
    <w:rsid w:val="003F76D7"/>
    <w:rsid w:val="0040480A"/>
    <w:rsid w:val="004249A4"/>
    <w:rsid w:val="0042617B"/>
    <w:rsid w:val="00436235"/>
    <w:rsid w:val="00451004"/>
    <w:rsid w:val="0046134F"/>
    <w:rsid w:val="004646C6"/>
    <w:rsid w:val="0046551C"/>
    <w:rsid w:val="00466223"/>
    <w:rsid w:val="00470BCD"/>
    <w:rsid w:val="00481BB2"/>
    <w:rsid w:val="00481C36"/>
    <w:rsid w:val="00482275"/>
    <w:rsid w:val="0048385B"/>
    <w:rsid w:val="00483C2E"/>
    <w:rsid w:val="00485DAE"/>
    <w:rsid w:val="0048724E"/>
    <w:rsid w:val="0049222C"/>
    <w:rsid w:val="00497BC6"/>
    <w:rsid w:val="004A3251"/>
    <w:rsid w:val="004A560E"/>
    <w:rsid w:val="004A6BF3"/>
    <w:rsid w:val="004B6E03"/>
    <w:rsid w:val="004B73BF"/>
    <w:rsid w:val="004C168D"/>
    <w:rsid w:val="004C73BC"/>
    <w:rsid w:val="004C7567"/>
    <w:rsid w:val="004D02EE"/>
    <w:rsid w:val="004D292E"/>
    <w:rsid w:val="004D72D5"/>
    <w:rsid w:val="004E77AC"/>
    <w:rsid w:val="004F0981"/>
    <w:rsid w:val="004F37BE"/>
    <w:rsid w:val="004F394D"/>
    <w:rsid w:val="004F4ED3"/>
    <w:rsid w:val="004F58C7"/>
    <w:rsid w:val="004F7DE5"/>
    <w:rsid w:val="005005A1"/>
    <w:rsid w:val="005072AF"/>
    <w:rsid w:val="0051287B"/>
    <w:rsid w:val="00513399"/>
    <w:rsid w:val="00515B8C"/>
    <w:rsid w:val="00516657"/>
    <w:rsid w:val="00521C23"/>
    <w:rsid w:val="00526FFF"/>
    <w:rsid w:val="00535144"/>
    <w:rsid w:val="005367ED"/>
    <w:rsid w:val="00537716"/>
    <w:rsid w:val="00537BA3"/>
    <w:rsid w:val="005419DC"/>
    <w:rsid w:val="00544CF2"/>
    <w:rsid w:val="005453DD"/>
    <w:rsid w:val="00551237"/>
    <w:rsid w:val="00551292"/>
    <w:rsid w:val="00552D77"/>
    <w:rsid w:val="005616A7"/>
    <w:rsid w:val="00565EE8"/>
    <w:rsid w:val="00571190"/>
    <w:rsid w:val="0057571B"/>
    <w:rsid w:val="00575AE3"/>
    <w:rsid w:val="00591503"/>
    <w:rsid w:val="005A0B85"/>
    <w:rsid w:val="005A1AE6"/>
    <w:rsid w:val="005B6626"/>
    <w:rsid w:val="005C1302"/>
    <w:rsid w:val="005C4026"/>
    <w:rsid w:val="005C5C16"/>
    <w:rsid w:val="005D55C0"/>
    <w:rsid w:val="005E0026"/>
    <w:rsid w:val="005E5417"/>
    <w:rsid w:val="005E6C18"/>
    <w:rsid w:val="005F3C7B"/>
    <w:rsid w:val="005F4403"/>
    <w:rsid w:val="005F7D45"/>
    <w:rsid w:val="0060110C"/>
    <w:rsid w:val="00602336"/>
    <w:rsid w:val="00605C4E"/>
    <w:rsid w:val="00610D50"/>
    <w:rsid w:val="00611F36"/>
    <w:rsid w:val="0061290E"/>
    <w:rsid w:val="00614CF8"/>
    <w:rsid w:val="00634681"/>
    <w:rsid w:val="006369E8"/>
    <w:rsid w:val="00640C23"/>
    <w:rsid w:val="00644909"/>
    <w:rsid w:val="00645E45"/>
    <w:rsid w:val="00657602"/>
    <w:rsid w:val="00660DB9"/>
    <w:rsid w:val="00674177"/>
    <w:rsid w:val="00681FAD"/>
    <w:rsid w:val="0069081F"/>
    <w:rsid w:val="00694F79"/>
    <w:rsid w:val="00696D3A"/>
    <w:rsid w:val="006972D4"/>
    <w:rsid w:val="0069780D"/>
    <w:rsid w:val="006A2B33"/>
    <w:rsid w:val="006A3E57"/>
    <w:rsid w:val="006B06E1"/>
    <w:rsid w:val="006B6C09"/>
    <w:rsid w:val="006B70A8"/>
    <w:rsid w:val="006C215D"/>
    <w:rsid w:val="006D329A"/>
    <w:rsid w:val="006D44DA"/>
    <w:rsid w:val="006D5102"/>
    <w:rsid w:val="006E1125"/>
    <w:rsid w:val="006E5A8A"/>
    <w:rsid w:val="006F01F1"/>
    <w:rsid w:val="006F3B98"/>
    <w:rsid w:val="007026B8"/>
    <w:rsid w:val="007044D3"/>
    <w:rsid w:val="00704C83"/>
    <w:rsid w:val="00716FA6"/>
    <w:rsid w:val="00721981"/>
    <w:rsid w:val="00724454"/>
    <w:rsid w:val="00732C68"/>
    <w:rsid w:val="00733765"/>
    <w:rsid w:val="0074006F"/>
    <w:rsid w:val="00741ECD"/>
    <w:rsid w:val="00742E68"/>
    <w:rsid w:val="00743A30"/>
    <w:rsid w:val="00746A1E"/>
    <w:rsid w:val="0075212B"/>
    <w:rsid w:val="00756D0E"/>
    <w:rsid w:val="007641DE"/>
    <w:rsid w:val="0076797C"/>
    <w:rsid w:val="00772A03"/>
    <w:rsid w:val="0078315E"/>
    <w:rsid w:val="0078320C"/>
    <w:rsid w:val="0078363A"/>
    <w:rsid w:val="00784B17"/>
    <w:rsid w:val="00794748"/>
    <w:rsid w:val="00794FEF"/>
    <w:rsid w:val="00795892"/>
    <w:rsid w:val="007A5B86"/>
    <w:rsid w:val="007A654B"/>
    <w:rsid w:val="007B25FD"/>
    <w:rsid w:val="007B26EE"/>
    <w:rsid w:val="007B4AAB"/>
    <w:rsid w:val="007C1CE6"/>
    <w:rsid w:val="007C6F84"/>
    <w:rsid w:val="007D0C2F"/>
    <w:rsid w:val="007D0FB2"/>
    <w:rsid w:val="007D475D"/>
    <w:rsid w:val="007F701F"/>
    <w:rsid w:val="008052C6"/>
    <w:rsid w:val="00805D69"/>
    <w:rsid w:val="008151E1"/>
    <w:rsid w:val="00826785"/>
    <w:rsid w:val="008271A9"/>
    <w:rsid w:val="00827A01"/>
    <w:rsid w:val="0083171D"/>
    <w:rsid w:val="008335B2"/>
    <w:rsid w:val="008343F8"/>
    <w:rsid w:val="0083573E"/>
    <w:rsid w:val="008447F8"/>
    <w:rsid w:val="008462AF"/>
    <w:rsid w:val="00847266"/>
    <w:rsid w:val="00851ED8"/>
    <w:rsid w:val="00852F0D"/>
    <w:rsid w:val="0085587A"/>
    <w:rsid w:val="00856791"/>
    <w:rsid w:val="00856887"/>
    <w:rsid w:val="0086016C"/>
    <w:rsid w:val="00871172"/>
    <w:rsid w:val="0087482C"/>
    <w:rsid w:val="00876F41"/>
    <w:rsid w:val="0088686D"/>
    <w:rsid w:val="00887309"/>
    <w:rsid w:val="0089147C"/>
    <w:rsid w:val="00892926"/>
    <w:rsid w:val="0089544D"/>
    <w:rsid w:val="008958F6"/>
    <w:rsid w:val="00896CEE"/>
    <w:rsid w:val="008A5A6D"/>
    <w:rsid w:val="008A6BF1"/>
    <w:rsid w:val="008B3DBF"/>
    <w:rsid w:val="008B3EFB"/>
    <w:rsid w:val="008C07F4"/>
    <w:rsid w:val="008D1D36"/>
    <w:rsid w:val="008D277C"/>
    <w:rsid w:val="008D3A37"/>
    <w:rsid w:val="008D4637"/>
    <w:rsid w:val="008E4AE5"/>
    <w:rsid w:val="008E5F37"/>
    <w:rsid w:val="008E79D6"/>
    <w:rsid w:val="008F0C92"/>
    <w:rsid w:val="008F1EB8"/>
    <w:rsid w:val="008F2AA9"/>
    <w:rsid w:val="008F42CC"/>
    <w:rsid w:val="00905D18"/>
    <w:rsid w:val="0090626D"/>
    <w:rsid w:val="00911311"/>
    <w:rsid w:val="00913BEB"/>
    <w:rsid w:val="00915266"/>
    <w:rsid w:val="00927A14"/>
    <w:rsid w:val="00930E57"/>
    <w:rsid w:val="009370D0"/>
    <w:rsid w:val="009371E2"/>
    <w:rsid w:val="00944C09"/>
    <w:rsid w:val="00952D65"/>
    <w:rsid w:val="0096347B"/>
    <w:rsid w:val="0096424B"/>
    <w:rsid w:val="00965193"/>
    <w:rsid w:val="0096782E"/>
    <w:rsid w:val="00967D33"/>
    <w:rsid w:val="00971AD6"/>
    <w:rsid w:val="00971B79"/>
    <w:rsid w:val="00972602"/>
    <w:rsid w:val="00974E40"/>
    <w:rsid w:val="00984009"/>
    <w:rsid w:val="0098492E"/>
    <w:rsid w:val="00985C9E"/>
    <w:rsid w:val="00986383"/>
    <w:rsid w:val="00993111"/>
    <w:rsid w:val="009A3CD2"/>
    <w:rsid w:val="009B05A3"/>
    <w:rsid w:val="009B3553"/>
    <w:rsid w:val="009C45CC"/>
    <w:rsid w:val="009C7662"/>
    <w:rsid w:val="009D111E"/>
    <w:rsid w:val="009D1C14"/>
    <w:rsid w:val="009E5027"/>
    <w:rsid w:val="009F33F0"/>
    <w:rsid w:val="009F43E9"/>
    <w:rsid w:val="009F4B36"/>
    <w:rsid w:val="00A06D35"/>
    <w:rsid w:val="00A073D1"/>
    <w:rsid w:val="00A12A42"/>
    <w:rsid w:val="00A21296"/>
    <w:rsid w:val="00A242B3"/>
    <w:rsid w:val="00A262F5"/>
    <w:rsid w:val="00A318EF"/>
    <w:rsid w:val="00A35E12"/>
    <w:rsid w:val="00A36C5F"/>
    <w:rsid w:val="00A36E4E"/>
    <w:rsid w:val="00A525F7"/>
    <w:rsid w:val="00A53B52"/>
    <w:rsid w:val="00A54E47"/>
    <w:rsid w:val="00A56F6F"/>
    <w:rsid w:val="00A60EF3"/>
    <w:rsid w:val="00A63C04"/>
    <w:rsid w:val="00A646D9"/>
    <w:rsid w:val="00A67682"/>
    <w:rsid w:val="00A71302"/>
    <w:rsid w:val="00A82490"/>
    <w:rsid w:val="00A842C1"/>
    <w:rsid w:val="00A87FA8"/>
    <w:rsid w:val="00A9424B"/>
    <w:rsid w:val="00A94E19"/>
    <w:rsid w:val="00A952B4"/>
    <w:rsid w:val="00AA1D26"/>
    <w:rsid w:val="00AA4C44"/>
    <w:rsid w:val="00AA4C5F"/>
    <w:rsid w:val="00AA7B29"/>
    <w:rsid w:val="00AB097B"/>
    <w:rsid w:val="00AB184C"/>
    <w:rsid w:val="00AB2364"/>
    <w:rsid w:val="00AB6841"/>
    <w:rsid w:val="00AC53E2"/>
    <w:rsid w:val="00AC7F11"/>
    <w:rsid w:val="00AD7E38"/>
    <w:rsid w:val="00AE0790"/>
    <w:rsid w:val="00AE0A0F"/>
    <w:rsid w:val="00AE14CA"/>
    <w:rsid w:val="00AE195E"/>
    <w:rsid w:val="00AE31E1"/>
    <w:rsid w:val="00AF509B"/>
    <w:rsid w:val="00B05D7C"/>
    <w:rsid w:val="00B13C4E"/>
    <w:rsid w:val="00B24BFB"/>
    <w:rsid w:val="00B32DAB"/>
    <w:rsid w:val="00B35C35"/>
    <w:rsid w:val="00B43FB6"/>
    <w:rsid w:val="00B47B32"/>
    <w:rsid w:val="00B55212"/>
    <w:rsid w:val="00B66091"/>
    <w:rsid w:val="00B67602"/>
    <w:rsid w:val="00B67727"/>
    <w:rsid w:val="00B70F98"/>
    <w:rsid w:val="00B722D2"/>
    <w:rsid w:val="00B74917"/>
    <w:rsid w:val="00B75894"/>
    <w:rsid w:val="00B813F8"/>
    <w:rsid w:val="00B81ED3"/>
    <w:rsid w:val="00BA022A"/>
    <w:rsid w:val="00BA2C4D"/>
    <w:rsid w:val="00BA50B1"/>
    <w:rsid w:val="00BB32CE"/>
    <w:rsid w:val="00BB43F0"/>
    <w:rsid w:val="00BC348A"/>
    <w:rsid w:val="00BD1070"/>
    <w:rsid w:val="00BD7EF2"/>
    <w:rsid w:val="00BE068A"/>
    <w:rsid w:val="00BF212E"/>
    <w:rsid w:val="00BF47C3"/>
    <w:rsid w:val="00BF5407"/>
    <w:rsid w:val="00BF60B8"/>
    <w:rsid w:val="00C16DBC"/>
    <w:rsid w:val="00C20032"/>
    <w:rsid w:val="00C2030F"/>
    <w:rsid w:val="00C237B6"/>
    <w:rsid w:val="00C24547"/>
    <w:rsid w:val="00C36C9B"/>
    <w:rsid w:val="00C4167C"/>
    <w:rsid w:val="00C42348"/>
    <w:rsid w:val="00C43804"/>
    <w:rsid w:val="00C47532"/>
    <w:rsid w:val="00C5202C"/>
    <w:rsid w:val="00C5352C"/>
    <w:rsid w:val="00C564F2"/>
    <w:rsid w:val="00C568B1"/>
    <w:rsid w:val="00C66454"/>
    <w:rsid w:val="00C67399"/>
    <w:rsid w:val="00C74636"/>
    <w:rsid w:val="00C747F1"/>
    <w:rsid w:val="00C80960"/>
    <w:rsid w:val="00C80EC8"/>
    <w:rsid w:val="00C82726"/>
    <w:rsid w:val="00C849DD"/>
    <w:rsid w:val="00C853D2"/>
    <w:rsid w:val="00C87F6D"/>
    <w:rsid w:val="00C935B1"/>
    <w:rsid w:val="00CA0F07"/>
    <w:rsid w:val="00CA248D"/>
    <w:rsid w:val="00CA6144"/>
    <w:rsid w:val="00CB2F07"/>
    <w:rsid w:val="00CC3196"/>
    <w:rsid w:val="00CD5D9E"/>
    <w:rsid w:val="00CE22C9"/>
    <w:rsid w:val="00CE55AB"/>
    <w:rsid w:val="00CE7B62"/>
    <w:rsid w:val="00CF06FB"/>
    <w:rsid w:val="00CF0DE8"/>
    <w:rsid w:val="00CF488F"/>
    <w:rsid w:val="00CF5166"/>
    <w:rsid w:val="00D00251"/>
    <w:rsid w:val="00D0368A"/>
    <w:rsid w:val="00D10DEA"/>
    <w:rsid w:val="00D1113E"/>
    <w:rsid w:val="00D163A5"/>
    <w:rsid w:val="00D17456"/>
    <w:rsid w:val="00D23517"/>
    <w:rsid w:val="00D25673"/>
    <w:rsid w:val="00D25D17"/>
    <w:rsid w:val="00D302E6"/>
    <w:rsid w:val="00D311C4"/>
    <w:rsid w:val="00D332D9"/>
    <w:rsid w:val="00D34448"/>
    <w:rsid w:val="00D44C86"/>
    <w:rsid w:val="00D5332D"/>
    <w:rsid w:val="00D543A5"/>
    <w:rsid w:val="00D55ADA"/>
    <w:rsid w:val="00D600B8"/>
    <w:rsid w:val="00D64010"/>
    <w:rsid w:val="00D677CF"/>
    <w:rsid w:val="00D72C88"/>
    <w:rsid w:val="00D771C6"/>
    <w:rsid w:val="00D80D88"/>
    <w:rsid w:val="00D8269D"/>
    <w:rsid w:val="00D84FFA"/>
    <w:rsid w:val="00D901C3"/>
    <w:rsid w:val="00D91E45"/>
    <w:rsid w:val="00D93FD1"/>
    <w:rsid w:val="00D96ACF"/>
    <w:rsid w:val="00DA0DA2"/>
    <w:rsid w:val="00DA0F33"/>
    <w:rsid w:val="00DA1B11"/>
    <w:rsid w:val="00DB2520"/>
    <w:rsid w:val="00DB4F64"/>
    <w:rsid w:val="00DC11D8"/>
    <w:rsid w:val="00DC4422"/>
    <w:rsid w:val="00DC76E0"/>
    <w:rsid w:val="00DC7C86"/>
    <w:rsid w:val="00DD173A"/>
    <w:rsid w:val="00DE5CF3"/>
    <w:rsid w:val="00DE6D19"/>
    <w:rsid w:val="00DE7B78"/>
    <w:rsid w:val="00DF326D"/>
    <w:rsid w:val="00DF3E00"/>
    <w:rsid w:val="00DF430C"/>
    <w:rsid w:val="00DF4FDA"/>
    <w:rsid w:val="00DF5B4A"/>
    <w:rsid w:val="00DF71E8"/>
    <w:rsid w:val="00E008A9"/>
    <w:rsid w:val="00E01D0C"/>
    <w:rsid w:val="00E1034A"/>
    <w:rsid w:val="00E11BBE"/>
    <w:rsid w:val="00E126DD"/>
    <w:rsid w:val="00E12BB2"/>
    <w:rsid w:val="00E142B8"/>
    <w:rsid w:val="00E14CA2"/>
    <w:rsid w:val="00E22FF2"/>
    <w:rsid w:val="00E26871"/>
    <w:rsid w:val="00E40208"/>
    <w:rsid w:val="00E4332E"/>
    <w:rsid w:val="00E4729D"/>
    <w:rsid w:val="00E50E01"/>
    <w:rsid w:val="00E56F69"/>
    <w:rsid w:val="00E62692"/>
    <w:rsid w:val="00E662E0"/>
    <w:rsid w:val="00E756C8"/>
    <w:rsid w:val="00E80C6E"/>
    <w:rsid w:val="00E840BB"/>
    <w:rsid w:val="00E9077F"/>
    <w:rsid w:val="00E96ADA"/>
    <w:rsid w:val="00EA0B35"/>
    <w:rsid w:val="00EA5FA5"/>
    <w:rsid w:val="00EA6C89"/>
    <w:rsid w:val="00EB0862"/>
    <w:rsid w:val="00EB1147"/>
    <w:rsid w:val="00EB3CD0"/>
    <w:rsid w:val="00EB46AB"/>
    <w:rsid w:val="00EB6B38"/>
    <w:rsid w:val="00EC0D8E"/>
    <w:rsid w:val="00EC18A9"/>
    <w:rsid w:val="00EC5F43"/>
    <w:rsid w:val="00EC70F1"/>
    <w:rsid w:val="00EC7A46"/>
    <w:rsid w:val="00ED1C9B"/>
    <w:rsid w:val="00ED2DAE"/>
    <w:rsid w:val="00ED37A8"/>
    <w:rsid w:val="00EE424D"/>
    <w:rsid w:val="00EF2379"/>
    <w:rsid w:val="00F03DF0"/>
    <w:rsid w:val="00F05F95"/>
    <w:rsid w:val="00F179E5"/>
    <w:rsid w:val="00F24B4E"/>
    <w:rsid w:val="00F27B78"/>
    <w:rsid w:val="00F32C84"/>
    <w:rsid w:val="00F34D25"/>
    <w:rsid w:val="00F363FB"/>
    <w:rsid w:val="00F36A94"/>
    <w:rsid w:val="00F3787A"/>
    <w:rsid w:val="00F54D15"/>
    <w:rsid w:val="00F5586D"/>
    <w:rsid w:val="00F56B24"/>
    <w:rsid w:val="00F602C1"/>
    <w:rsid w:val="00F6077C"/>
    <w:rsid w:val="00F64F18"/>
    <w:rsid w:val="00F7512B"/>
    <w:rsid w:val="00F7631B"/>
    <w:rsid w:val="00F7783C"/>
    <w:rsid w:val="00F930C9"/>
    <w:rsid w:val="00F9564F"/>
    <w:rsid w:val="00F95F8A"/>
    <w:rsid w:val="00F97712"/>
    <w:rsid w:val="00FA3E4A"/>
    <w:rsid w:val="00FB4809"/>
    <w:rsid w:val="00FB563E"/>
    <w:rsid w:val="00FB76B3"/>
    <w:rsid w:val="00FD2D21"/>
    <w:rsid w:val="00FD4AB2"/>
    <w:rsid w:val="00FD5192"/>
    <w:rsid w:val="00FD7FF9"/>
    <w:rsid w:val="00FF2320"/>
    <w:rsid w:val="00FF7D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352C"/>
    <w:pPr>
      <w:suppressAutoHyphens/>
      <w:spacing w:before="120" w:after="320"/>
      <w:jc w:val="both"/>
    </w:pPr>
    <w:rPr>
      <w:rFonts w:eastAsia="Calibri"/>
      <w:sz w:val="24"/>
      <w:szCs w:val="22"/>
      <w:lang w:val="en-US" w:eastAsia="zh-CN"/>
    </w:rPr>
  </w:style>
  <w:style w:type="paragraph" w:styleId="Heading1">
    <w:name w:val="heading 1"/>
    <w:basedOn w:val="Normal"/>
    <w:next w:val="Normal"/>
    <w:qFormat/>
    <w:rsid w:val="00C5352C"/>
    <w:pPr>
      <w:keepNext/>
      <w:tabs>
        <w:tab w:val="num" w:pos="432"/>
      </w:tabs>
      <w:spacing w:after="120"/>
      <w:ind w:left="432" w:hanging="432"/>
      <w:outlineLvl w:val="0"/>
    </w:pPr>
    <w:rPr>
      <w:rFonts w:eastAsia="Times New Roman"/>
      <w:b/>
      <w:bCs/>
      <w:sz w:val="28"/>
      <w:szCs w:val="24"/>
    </w:rPr>
  </w:style>
  <w:style w:type="paragraph" w:styleId="Heading2">
    <w:name w:val="heading 2"/>
    <w:basedOn w:val="Normal"/>
    <w:next w:val="Normal"/>
    <w:qFormat/>
    <w:rsid w:val="00C5352C"/>
    <w:pPr>
      <w:keepNext/>
      <w:tabs>
        <w:tab w:val="num" w:pos="576"/>
      </w:tabs>
      <w:spacing w:after="120"/>
      <w:ind w:left="576" w:hanging="576"/>
      <w:outlineLvl w:val="1"/>
    </w:pPr>
    <w:rPr>
      <w:rFonts w:eastAsia="Times New Roman" w:cs="Arial"/>
      <w:b/>
      <w:bCs/>
      <w:iCs/>
      <w:szCs w:val="28"/>
    </w:rPr>
  </w:style>
  <w:style w:type="paragraph" w:styleId="Heading3">
    <w:name w:val="heading 3"/>
    <w:basedOn w:val="Normal"/>
    <w:next w:val="Normal"/>
    <w:qFormat/>
    <w:rsid w:val="00C5352C"/>
    <w:pPr>
      <w:keepNext/>
      <w:keepLines/>
      <w:tabs>
        <w:tab w:val="num" w:pos="720"/>
      </w:tabs>
      <w:spacing w:before="320" w:after="120"/>
      <w:ind w:left="720" w:hanging="720"/>
      <w:outlineLvl w:val="2"/>
    </w:pPr>
    <w:rPr>
      <w:rFonts w:eastAsia="Times New Roman"/>
      <w:b/>
      <w:bCs/>
    </w:rPr>
  </w:style>
  <w:style w:type="paragraph" w:styleId="Heading4">
    <w:name w:val="heading 4"/>
    <w:basedOn w:val="Normal"/>
    <w:next w:val="Normal"/>
    <w:qFormat/>
    <w:rsid w:val="00C5352C"/>
    <w:pPr>
      <w:keepNext/>
      <w:tabs>
        <w:tab w:val="num" w:pos="864"/>
      </w:tabs>
      <w:spacing w:before="240" w:after="60"/>
      <w:ind w:left="864" w:hanging="864"/>
      <w:outlineLvl w:val="3"/>
    </w:pPr>
    <w:rPr>
      <w:rFonts w:ascii="Calibri" w:eastAsia="Times New Roman" w:hAnsi="Calibri"/>
      <w:b/>
      <w:bCs/>
      <w:sz w:val="28"/>
      <w:szCs w:val="28"/>
    </w:rPr>
  </w:style>
  <w:style w:type="paragraph" w:styleId="Heading5">
    <w:name w:val="heading 5"/>
    <w:basedOn w:val="Normal"/>
    <w:next w:val="Normal"/>
    <w:qFormat/>
    <w:rsid w:val="00C5352C"/>
    <w:pPr>
      <w:tabs>
        <w:tab w:val="num" w:pos="1008"/>
      </w:tabs>
      <w:spacing w:before="240" w:after="60"/>
      <w:ind w:left="1008" w:hanging="1008"/>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5352C"/>
    <w:rPr>
      <w:rFonts w:ascii="Symbol" w:hAnsi="Symbol" w:cs="Symbol"/>
    </w:rPr>
  </w:style>
  <w:style w:type="character" w:customStyle="1" w:styleId="WW8Num1z1">
    <w:name w:val="WW8Num1z1"/>
    <w:rsid w:val="00C5352C"/>
    <w:rPr>
      <w:rFonts w:ascii="Courier New" w:hAnsi="Courier New" w:cs="Courier New"/>
    </w:rPr>
  </w:style>
  <w:style w:type="character" w:customStyle="1" w:styleId="WW8Num1z2">
    <w:name w:val="WW8Num1z2"/>
    <w:rsid w:val="00C5352C"/>
    <w:rPr>
      <w:rFonts w:ascii="Wingdings" w:hAnsi="Wingdings" w:cs="Wingdings"/>
    </w:rPr>
  </w:style>
  <w:style w:type="character" w:customStyle="1" w:styleId="WW8Num2z0">
    <w:name w:val="WW8Num2z0"/>
    <w:rsid w:val="00C5352C"/>
    <w:rPr>
      <w:rFonts w:ascii="Symbol" w:hAnsi="Symbol" w:cs="Symbol"/>
    </w:rPr>
  </w:style>
  <w:style w:type="character" w:customStyle="1" w:styleId="WW8Num2z1">
    <w:name w:val="WW8Num2z1"/>
    <w:rsid w:val="00C5352C"/>
    <w:rPr>
      <w:rFonts w:ascii="Courier New" w:hAnsi="Courier New" w:cs="Courier New"/>
    </w:rPr>
  </w:style>
  <w:style w:type="character" w:customStyle="1" w:styleId="WW8Num2z2">
    <w:name w:val="WW8Num2z2"/>
    <w:rsid w:val="00C5352C"/>
    <w:rPr>
      <w:rFonts w:ascii="Wingdings" w:hAnsi="Wingdings" w:cs="Wingdings"/>
    </w:rPr>
  </w:style>
  <w:style w:type="character" w:customStyle="1" w:styleId="WW8Num3z1">
    <w:name w:val="WW8Num3z1"/>
    <w:rsid w:val="00C5352C"/>
    <w:rPr>
      <w:rFonts w:ascii="Courier New" w:hAnsi="Courier New" w:cs="Courier New"/>
    </w:rPr>
  </w:style>
  <w:style w:type="character" w:customStyle="1" w:styleId="WW8Num3z2">
    <w:name w:val="WW8Num3z2"/>
    <w:rsid w:val="00C5352C"/>
    <w:rPr>
      <w:rFonts w:ascii="Wingdings" w:hAnsi="Wingdings" w:cs="Wingdings"/>
    </w:rPr>
  </w:style>
  <w:style w:type="character" w:customStyle="1" w:styleId="WW8Num3z3">
    <w:name w:val="WW8Num3z3"/>
    <w:rsid w:val="00C5352C"/>
    <w:rPr>
      <w:rFonts w:ascii="Symbol" w:hAnsi="Symbol" w:cs="Symbol"/>
    </w:rPr>
  </w:style>
  <w:style w:type="character" w:customStyle="1" w:styleId="WW8Num6z0">
    <w:name w:val="WW8Num6z0"/>
    <w:rsid w:val="00C5352C"/>
    <w:rPr>
      <w:rFonts w:ascii="Symbol" w:hAnsi="Symbol" w:cs="Symbol"/>
    </w:rPr>
  </w:style>
  <w:style w:type="character" w:customStyle="1" w:styleId="WW8Num6z1">
    <w:name w:val="WW8Num6z1"/>
    <w:rsid w:val="00C5352C"/>
    <w:rPr>
      <w:rFonts w:ascii="Courier New" w:hAnsi="Courier New" w:cs="Courier New"/>
    </w:rPr>
  </w:style>
  <w:style w:type="character" w:customStyle="1" w:styleId="WW8Num6z2">
    <w:name w:val="WW8Num6z2"/>
    <w:rsid w:val="00C5352C"/>
    <w:rPr>
      <w:rFonts w:ascii="Wingdings" w:hAnsi="Wingdings" w:cs="Wingdings"/>
    </w:rPr>
  </w:style>
  <w:style w:type="character" w:customStyle="1" w:styleId="WW8Num8z0">
    <w:name w:val="WW8Num8z0"/>
    <w:rsid w:val="00C5352C"/>
    <w:rPr>
      <w:rFonts w:ascii="Symbol" w:hAnsi="Symbol" w:cs="Symbol"/>
    </w:rPr>
  </w:style>
  <w:style w:type="character" w:customStyle="1" w:styleId="WW8Num8z1">
    <w:name w:val="WW8Num8z1"/>
    <w:rsid w:val="00C5352C"/>
    <w:rPr>
      <w:rFonts w:ascii="Courier New" w:hAnsi="Courier New" w:cs="Courier New"/>
    </w:rPr>
  </w:style>
  <w:style w:type="character" w:customStyle="1" w:styleId="WW8Num8z2">
    <w:name w:val="WW8Num8z2"/>
    <w:rsid w:val="00C5352C"/>
    <w:rPr>
      <w:rFonts w:ascii="Wingdings" w:hAnsi="Wingdings" w:cs="Wingdings"/>
    </w:rPr>
  </w:style>
  <w:style w:type="character" w:customStyle="1" w:styleId="WW8Num11z0">
    <w:name w:val="WW8Num11z0"/>
    <w:rsid w:val="00C5352C"/>
    <w:rPr>
      <w:rFonts w:ascii="Symbol" w:hAnsi="Symbol" w:cs="Symbol"/>
    </w:rPr>
  </w:style>
  <w:style w:type="character" w:customStyle="1" w:styleId="WW8Num11z1">
    <w:name w:val="WW8Num11z1"/>
    <w:rsid w:val="00C5352C"/>
    <w:rPr>
      <w:rFonts w:ascii="Courier New" w:hAnsi="Courier New" w:cs="Courier New"/>
    </w:rPr>
  </w:style>
  <w:style w:type="character" w:customStyle="1" w:styleId="WW8Num11z2">
    <w:name w:val="WW8Num11z2"/>
    <w:rsid w:val="00C5352C"/>
    <w:rPr>
      <w:rFonts w:ascii="Wingdings" w:hAnsi="Wingdings" w:cs="Wingdings"/>
    </w:rPr>
  </w:style>
  <w:style w:type="character" w:customStyle="1" w:styleId="WW8Num12z0">
    <w:name w:val="WW8Num12z0"/>
    <w:rsid w:val="00C5352C"/>
    <w:rPr>
      <w:rFonts w:ascii="Symbol" w:hAnsi="Symbol" w:cs="Symbol"/>
    </w:rPr>
  </w:style>
  <w:style w:type="character" w:customStyle="1" w:styleId="WW8Num12z1">
    <w:name w:val="WW8Num12z1"/>
    <w:rsid w:val="00C5352C"/>
    <w:rPr>
      <w:rFonts w:ascii="Courier New" w:hAnsi="Courier New" w:cs="Courier New"/>
    </w:rPr>
  </w:style>
  <w:style w:type="character" w:customStyle="1" w:styleId="WW8Num12z2">
    <w:name w:val="WW8Num12z2"/>
    <w:rsid w:val="00C5352C"/>
    <w:rPr>
      <w:rFonts w:ascii="Wingdings" w:hAnsi="Wingdings" w:cs="Wingdings"/>
    </w:rPr>
  </w:style>
  <w:style w:type="character" w:customStyle="1" w:styleId="WW8Num13z0">
    <w:name w:val="WW8Num13z0"/>
    <w:rsid w:val="00C5352C"/>
    <w:rPr>
      <w:b/>
    </w:rPr>
  </w:style>
  <w:style w:type="character" w:customStyle="1" w:styleId="WW8Num15z1">
    <w:name w:val="WW8Num15z1"/>
    <w:rsid w:val="00C5352C"/>
    <w:rPr>
      <w:rFonts w:ascii="Courier New" w:hAnsi="Courier New" w:cs="Courier New"/>
    </w:rPr>
  </w:style>
  <w:style w:type="character" w:customStyle="1" w:styleId="WW8Num15z2">
    <w:name w:val="WW8Num15z2"/>
    <w:rsid w:val="00C5352C"/>
    <w:rPr>
      <w:rFonts w:ascii="Wingdings" w:hAnsi="Wingdings" w:cs="Wingdings"/>
    </w:rPr>
  </w:style>
  <w:style w:type="character" w:customStyle="1" w:styleId="WW8Num15z3">
    <w:name w:val="WW8Num15z3"/>
    <w:rsid w:val="00C5352C"/>
    <w:rPr>
      <w:rFonts w:ascii="Symbol" w:hAnsi="Symbol" w:cs="Symbol"/>
    </w:rPr>
  </w:style>
  <w:style w:type="character" w:customStyle="1" w:styleId="WW8Num17z0">
    <w:name w:val="WW8Num17z0"/>
    <w:rsid w:val="00C5352C"/>
    <w:rPr>
      <w:rFonts w:ascii="Symbol" w:hAnsi="Symbol" w:cs="Symbol"/>
    </w:rPr>
  </w:style>
  <w:style w:type="character" w:customStyle="1" w:styleId="WW8Num20z0">
    <w:name w:val="WW8Num20z0"/>
    <w:rsid w:val="00C5352C"/>
    <w:rPr>
      <w:b/>
    </w:rPr>
  </w:style>
  <w:style w:type="character" w:customStyle="1" w:styleId="WW8Num21z0">
    <w:name w:val="WW8Num21z0"/>
    <w:rsid w:val="00C5352C"/>
    <w:rPr>
      <w:b/>
    </w:rPr>
  </w:style>
  <w:style w:type="character" w:customStyle="1" w:styleId="Heading1Char">
    <w:name w:val="Heading 1 Char"/>
    <w:rsid w:val="00C5352C"/>
    <w:rPr>
      <w:rFonts w:ascii="Times New Roman" w:eastAsia="Times New Roman" w:hAnsi="Times New Roman" w:cs="Times New Roman"/>
      <w:b/>
      <w:bCs/>
      <w:sz w:val="28"/>
      <w:szCs w:val="24"/>
    </w:rPr>
  </w:style>
  <w:style w:type="character" w:customStyle="1" w:styleId="Heading2Char">
    <w:name w:val="Heading 2 Char"/>
    <w:rsid w:val="00C5352C"/>
    <w:rPr>
      <w:rFonts w:ascii="Times New Roman" w:eastAsia="Times New Roman" w:hAnsi="Times New Roman" w:cs="Arial"/>
      <w:b/>
      <w:bCs/>
      <w:iCs/>
      <w:sz w:val="24"/>
      <w:szCs w:val="28"/>
    </w:rPr>
  </w:style>
  <w:style w:type="character" w:customStyle="1" w:styleId="HeaderChar">
    <w:name w:val="Header Char"/>
    <w:basedOn w:val="DefaultParagraphFont"/>
    <w:uiPriority w:val="99"/>
    <w:rsid w:val="00C5352C"/>
  </w:style>
  <w:style w:type="character" w:customStyle="1" w:styleId="FooterChar">
    <w:name w:val="Footer Char"/>
    <w:basedOn w:val="DefaultParagraphFont"/>
    <w:rsid w:val="00C5352C"/>
  </w:style>
  <w:style w:type="character" w:styleId="Hyperlink">
    <w:name w:val="Hyperlink"/>
    <w:rsid w:val="00C5352C"/>
    <w:rPr>
      <w:color w:val="0000FF"/>
      <w:u w:val="single"/>
    </w:rPr>
  </w:style>
  <w:style w:type="character" w:customStyle="1" w:styleId="BalloonTextChar">
    <w:name w:val="Balloon Text Char"/>
    <w:rsid w:val="00C5352C"/>
    <w:rPr>
      <w:rFonts w:ascii="Tahoma" w:hAnsi="Tahoma" w:cs="Tahoma"/>
      <w:sz w:val="16"/>
      <w:szCs w:val="16"/>
    </w:rPr>
  </w:style>
  <w:style w:type="character" w:customStyle="1" w:styleId="BodyTextChar">
    <w:name w:val="Body Text Char"/>
    <w:rsid w:val="00C5352C"/>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C5352C"/>
  </w:style>
  <w:style w:type="character" w:customStyle="1" w:styleId="Heading3Char">
    <w:name w:val="Heading 3 Char"/>
    <w:rsid w:val="00C5352C"/>
    <w:rPr>
      <w:rFonts w:ascii="Times New Roman" w:eastAsia="Times New Roman" w:hAnsi="Times New Roman" w:cs="Times New Roman"/>
      <w:b/>
      <w:bCs/>
      <w:sz w:val="24"/>
      <w:szCs w:val="22"/>
    </w:rPr>
  </w:style>
  <w:style w:type="character" w:styleId="HTMLTypewriter">
    <w:name w:val="HTML Typewriter"/>
    <w:rsid w:val="00C5352C"/>
    <w:rPr>
      <w:rFonts w:ascii="Courier New" w:eastAsia="Times New Roman" w:hAnsi="Courier New" w:cs="Courier New"/>
      <w:sz w:val="20"/>
      <w:szCs w:val="20"/>
    </w:rPr>
  </w:style>
  <w:style w:type="character" w:customStyle="1" w:styleId="HTMLPreformattedChar">
    <w:name w:val="HTML Preformatted Char"/>
    <w:uiPriority w:val="99"/>
    <w:rsid w:val="00C5352C"/>
    <w:rPr>
      <w:rFonts w:ascii="Courier New" w:eastAsia="Times New Roman" w:hAnsi="Courier New" w:cs="Courier New"/>
      <w:sz w:val="20"/>
      <w:szCs w:val="20"/>
    </w:rPr>
  </w:style>
  <w:style w:type="character" w:customStyle="1" w:styleId="Heading4Char">
    <w:name w:val="Heading 4 Char"/>
    <w:rsid w:val="00C5352C"/>
    <w:rPr>
      <w:rFonts w:ascii="Calibri" w:eastAsia="Times New Roman" w:hAnsi="Calibri" w:cs="Times New Roman"/>
      <w:b/>
      <w:bCs/>
      <w:sz w:val="28"/>
      <w:szCs w:val="28"/>
    </w:rPr>
  </w:style>
  <w:style w:type="character" w:styleId="HTMLCode">
    <w:name w:val="HTML Code"/>
    <w:rsid w:val="00C5352C"/>
    <w:rPr>
      <w:rFonts w:ascii="Courier New" w:eastAsia="Times New Roman" w:hAnsi="Courier New" w:cs="Courier New"/>
      <w:sz w:val="20"/>
      <w:szCs w:val="20"/>
    </w:rPr>
  </w:style>
  <w:style w:type="character" w:customStyle="1" w:styleId="Heading5Char">
    <w:name w:val="Heading 5 Char"/>
    <w:rsid w:val="00C5352C"/>
    <w:rPr>
      <w:rFonts w:ascii="Calibri" w:eastAsia="Times New Roman" w:hAnsi="Calibri" w:cs="Times New Roman"/>
      <w:b/>
      <w:bCs/>
      <w:i/>
      <w:iCs/>
      <w:sz w:val="26"/>
      <w:szCs w:val="26"/>
    </w:rPr>
  </w:style>
  <w:style w:type="character" w:styleId="Emphasis">
    <w:name w:val="Emphasis"/>
    <w:qFormat/>
    <w:rsid w:val="00C5352C"/>
    <w:rPr>
      <w:i/>
      <w:iCs/>
    </w:rPr>
  </w:style>
  <w:style w:type="character" w:customStyle="1" w:styleId="redtext">
    <w:name w:val="red_text"/>
    <w:basedOn w:val="DefaultParagraphFont"/>
    <w:rsid w:val="00C5352C"/>
  </w:style>
  <w:style w:type="character" w:customStyle="1" w:styleId="textbf">
    <w:name w:val="textbf"/>
    <w:basedOn w:val="DefaultParagraphFont"/>
    <w:rsid w:val="00C5352C"/>
  </w:style>
  <w:style w:type="paragraph" w:customStyle="1" w:styleId="Heading">
    <w:name w:val="Heading"/>
    <w:basedOn w:val="Normal"/>
    <w:next w:val="BodyText"/>
    <w:rsid w:val="00C5352C"/>
    <w:pPr>
      <w:keepNext/>
      <w:spacing w:before="240" w:after="120"/>
    </w:pPr>
    <w:rPr>
      <w:rFonts w:ascii="Liberation Sans" w:eastAsia="WenQuanYi Micro Hei" w:hAnsi="Liberation Sans" w:cs="Lohit Hindi"/>
      <w:sz w:val="28"/>
      <w:szCs w:val="28"/>
    </w:rPr>
  </w:style>
  <w:style w:type="paragraph" w:styleId="BodyText">
    <w:name w:val="Body Text"/>
    <w:basedOn w:val="Normal"/>
    <w:rsid w:val="00C5352C"/>
    <w:pPr>
      <w:spacing w:after="0"/>
    </w:pPr>
    <w:rPr>
      <w:rFonts w:eastAsia="Times New Roman"/>
      <w:szCs w:val="24"/>
      <w:lang w:val="en-GB"/>
    </w:rPr>
  </w:style>
  <w:style w:type="paragraph" w:styleId="List">
    <w:name w:val="List"/>
    <w:basedOn w:val="BodyText"/>
    <w:rsid w:val="00C5352C"/>
    <w:rPr>
      <w:rFonts w:cs="Lohit Hindi"/>
    </w:rPr>
  </w:style>
  <w:style w:type="paragraph" w:styleId="Caption">
    <w:name w:val="caption"/>
    <w:basedOn w:val="Normal"/>
    <w:qFormat/>
    <w:rsid w:val="00C5352C"/>
    <w:pPr>
      <w:suppressLineNumbers/>
      <w:spacing w:after="120"/>
    </w:pPr>
    <w:rPr>
      <w:rFonts w:cs="Lohit Hindi"/>
      <w:i/>
      <w:iCs/>
      <w:szCs w:val="24"/>
    </w:rPr>
  </w:style>
  <w:style w:type="paragraph" w:customStyle="1" w:styleId="Index">
    <w:name w:val="Index"/>
    <w:basedOn w:val="Normal"/>
    <w:rsid w:val="00C5352C"/>
    <w:pPr>
      <w:suppressLineNumbers/>
    </w:pPr>
    <w:rPr>
      <w:rFonts w:cs="Lohit Hindi"/>
    </w:rPr>
  </w:style>
  <w:style w:type="paragraph" w:customStyle="1" w:styleId="WW-Default">
    <w:name w:val="WW-Default"/>
    <w:rsid w:val="00C5352C"/>
    <w:pPr>
      <w:suppressAutoHyphens/>
      <w:autoSpaceDE w:val="0"/>
    </w:pPr>
    <w:rPr>
      <w:rFonts w:eastAsia="Calibri"/>
      <w:color w:val="000000"/>
      <w:sz w:val="24"/>
      <w:szCs w:val="24"/>
      <w:lang w:val="en-US" w:eastAsia="zh-CN"/>
    </w:rPr>
  </w:style>
  <w:style w:type="paragraph" w:styleId="Header">
    <w:name w:val="header"/>
    <w:basedOn w:val="Normal"/>
    <w:uiPriority w:val="99"/>
    <w:rsid w:val="00C5352C"/>
    <w:pPr>
      <w:spacing w:after="0"/>
    </w:pPr>
  </w:style>
  <w:style w:type="paragraph" w:styleId="Footer">
    <w:name w:val="footer"/>
    <w:basedOn w:val="Normal"/>
    <w:rsid w:val="00C5352C"/>
    <w:pPr>
      <w:spacing w:after="0"/>
    </w:pPr>
  </w:style>
  <w:style w:type="paragraph" w:styleId="TOCHeading">
    <w:name w:val="TOC Heading"/>
    <w:basedOn w:val="Heading1"/>
    <w:next w:val="Normal"/>
    <w:qFormat/>
    <w:rsid w:val="00C5352C"/>
    <w:pPr>
      <w:keepLines/>
      <w:tabs>
        <w:tab w:val="clear" w:pos="432"/>
      </w:tabs>
      <w:spacing w:before="480" w:line="276" w:lineRule="auto"/>
      <w:ind w:left="0" w:firstLine="0"/>
      <w:outlineLvl w:val="9"/>
    </w:pPr>
    <w:rPr>
      <w:rFonts w:ascii="Cambria" w:hAnsi="Cambria"/>
      <w:color w:val="365F91"/>
      <w:szCs w:val="28"/>
    </w:rPr>
  </w:style>
  <w:style w:type="paragraph" w:styleId="TOC1">
    <w:name w:val="toc 1"/>
    <w:basedOn w:val="Normal"/>
    <w:next w:val="Normal"/>
    <w:rsid w:val="00C5352C"/>
    <w:pPr>
      <w:tabs>
        <w:tab w:val="right" w:leader="underscore" w:pos="9405"/>
      </w:tabs>
      <w:spacing w:after="0"/>
      <w:jc w:val="center"/>
    </w:pPr>
    <w:rPr>
      <w:b/>
      <w:bCs/>
      <w:iCs/>
      <w:sz w:val="40"/>
      <w:szCs w:val="24"/>
    </w:rPr>
  </w:style>
  <w:style w:type="paragraph" w:styleId="TOC2">
    <w:name w:val="toc 2"/>
    <w:basedOn w:val="Normal"/>
    <w:next w:val="Normal"/>
    <w:rsid w:val="00C5352C"/>
    <w:pPr>
      <w:spacing w:after="0"/>
      <w:ind w:left="240"/>
    </w:pPr>
    <w:rPr>
      <w:rFonts w:ascii="Calibri" w:hAnsi="Calibri" w:cs="Calibri"/>
      <w:b/>
      <w:bCs/>
      <w:sz w:val="22"/>
    </w:rPr>
  </w:style>
  <w:style w:type="paragraph" w:styleId="BalloonText">
    <w:name w:val="Balloon Text"/>
    <w:basedOn w:val="Normal"/>
    <w:rsid w:val="00C5352C"/>
    <w:pPr>
      <w:spacing w:after="0"/>
    </w:pPr>
    <w:rPr>
      <w:rFonts w:ascii="Tahoma" w:hAnsi="Tahoma" w:cs="Tahoma"/>
      <w:sz w:val="16"/>
      <w:szCs w:val="16"/>
    </w:rPr>
  </w:style>
  <w:style w:type="paragraph" w:styleId="ListParagraph">
    <w:name w:val="List Paragraph"/>
    <w:basedOn w:val="Normal"/>
    <w:link w:val="ListParagraphChar"/>
    <w:uiPriority w:val="34"/>
    <w:qFormat/>
    <w:rsid w:val="00C5352C"/>
    <w:pPr>
      <w:ind w:left="720"/>
    </w:pPr>
  </w:style>
  <w:style w:type="paragraph" w:styleId="NormalWeb">
    <w:name w:val="Normal (Web)"/>
    <w:basedOn w:val="Normal"/>
    <w:uiPriority w:val="99"/>
    <w:rsid w:val="00C5352C"/>
    <w:pPr>
      <w:spacing w:before="280" w:after="280"/>
    </w:pPr>
    <w:rPr>
      <w:rFonts w:eastAsia="Times New Roman"/>
      <w:szCs w:val="24"/>
    </w:rPr>
  </w:style>
  <w:style w:type="paragraph" w:styleId="HTMLPreformatted">
    <w:name w:val="HTML Preformatted"/>
    <w:basedOn w:val="Normal"/>
    <w:uiPriority w:val="99"/>
    <w:rsid w:val="00C5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styleId="TOC3">
    <w:name w:val="toc 3"/>
    <w:basedOn w:val="Normal"/>
    <w:next w:val="Normal"/>
    <w:rsid w:val="00C5352C"/>
    <w:pPr>
      <w:spacing w:after="0"/>
      <w:ind w:left="480"/>
    </w:pPr>
    <w:rPr>
      <w:rFonts w:ascii="Calibri" w:hAnsi="Calibri" w:cs="Calibri"/>
      <w:sz w:val="20"/>
      <w:szCs w:val="20"/>
    </w:rPr>
  </w:style>
  <w:style w:type="paragraph" w:styleId="TOC4">
    <w:name w:val="toc 4"/>
    <w:basedOn w:val="Normal"/>
    <w:next w:val="Normal"/>
    <w:rsid w:val="00C5352C"/>
    <w:pPr>
      <w:spacing w:after="0"/>
      <w:ind w:left="720"/>
    </w:pPr>
    <w:rPr>
      <w:rFonts w:ascii="Calibri" w:hAnsi="Calibri" w:cs="Calibri"/>
      <w:sz w:val="20"/>
      <w:szCs w:val="20"/>
    </w:rPr>
  </w:style>
  <w:style w:type="paragraph" w:styleId="TOC5">
    <w:name w:val="toc 5"/>
    <w:basedOn w:val="Normal"/>
    <w:next w:val="Normal"/>
    <w:rsid w:val="00C5352C"/>
    <w:pPr>
      <w:spacing w:after="0"/>
      <w:ind w:left="960"/>
    </w:pPr>
    <w:rPr>
      <w:rFonts w:ascii="Calibri" w:hAnsi="Calibri" w:cs="Calibri"/>
      <w:sz w:val="20"/>
      <w:szCs w:val="20"/>
    </w:rPr>
  </w:style>
  <w:style w:type="paragraph" w:styleId="TOC6">
    <w:name w:val="toc 6"/>
    <w:basedOn w:val="Normal"/>
    <w:next w:val="Normal"/>
    <w:rsid w:val="00C5352C"/>
    <w:pPr>
      <w:spacing w:after="0"/>
      <w:ind w:left="1200"/>
    </w:pPr>
    <w:rPr>
      <w:rFonts w:ascii="Calibri" w:hAnsi="Calibri" w:cs="Calibri"/>
      <w:sz w:val="20"/>
      <w:szCs w:val="20"/>
    </w:rPr>
  </w:style>
  <w:style w:type="paragraph" w:styleId="TOC7">
    <w:name w:val="toc 7"/>
    <w:basedOn w:val="Normal"/>
    <w:next w:val="Normal"/>
    <w:rsid w:val="00C5352C"/>
    <w:pPr>
      <w:spacing w:after="0"/>
      <w:ind w:left="1440"/>
    </w:pPr>
    <w:rPr>
      <w:rFonts w:ascii="Calibri" w:hAnsi="Calibri" w:cs="Calibri"/>
      <w:sz w:val="20"/>
      <w:szCs w:val="20"/>
    </w:rPr>
  </w:style>
  <w:style w:type="paragraph" w:styleId="TOC8">
    <w:name w:val="toc 8"/>
    <w:basedOn w:val="Normal"/>
    <w:next w:val="Normal"/>
    <w:rsid w:val="00C5352C"/>
    <w:pPr>
      <w:spacing w:after="0"/>
      <w:ind w:left="1680"/>
    </w:pPr>
    <w:rPr>
      <w:rFonts w:ascii="Calibri" w:hAnsi="Calibri" w:cs="Calibri"/>
      <w:sz w:val="20"/>
      <w:szCs w:val="20"/>
    </w:rPr>
  </w:style>
  <w:style w:type="paragraph" w:styleId="TOC9">
    <w:name w:val="toc 9"/>
    <w:basedOn w:val="Normal"/>
    <w:next w:val="Normal"/>
    <w:rsid w:val="00C5352C"/>
    <w:pPr>
      <w:spacing w:after="0"/>
      <w:ind w:left="1920"/>
    </w:pPr>
    <w:rPr>
      <w:rFonts w:ascii="Calibri" w:hAnsi="Calibri" w:cs="Calibri"/>
      <w:sz w:val="20"/>
      <w:szCs w:val="20"/>
    </w:rPr>
  </w:style>
  <w:style w:type="paragraph" w:styleId="NoSpacing">
    <w:name w:val="No Spacing"/>
    <w:qFormat/>
    <w:rsid w:val="00C5352C"/>
    <w:pPr>
      <w:suppressAutoHyphens/>
    </w:pPr>
    <w:rPr>
      <w:rFonts w:eastAsia="Calibri"/>
      <w:sz w:val="24"/>
      <w:szCs w:val="22"/>
      <w:lang w:val="en-US" w:eastAsia="zh-CN"/>
    </w:rPr>
  </w:style>
  <w:style w:type="table" w:styleId="TableGrid">
    <w:name w:val="Table Grid"/>
    <w:basedOn w:val="TableNormal"/>
    <w:uiPriority w:val="59"/>
    <w:rsid w:val="00A952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andContentLTGliederung1">
    <w:name w:val="Title and Content~LT~Gliederung 1"/>
    <w:rsid w:val="0096347B"/>
    <w:pPr>
      <w:widowControl w:val="0"/>
      <w:suppressAutoHyphens/>
      <w:autoSpaceDE w:val="0"/>
      <w:spacing w:after="283" w:line="200" w:lineRule="atLeast"/>
    </w:pPr>
    <w:rPr>
      <w:rFonts w:ascii="Lohit Hindi" w:eastAsia="Lohit Hindi" w:hAnsi="Lohit Hindi" w:cs="Lohit Hindi"/>
      <w:color w:val="000000"/>
      <w:kern w:val="1"/>
      <w:sz w:val="64"/>
      <w:szCs w:val="64"/>
      <w:lang w:val="en-US" w:eastAsia="en-US"/>
    </w:rPr>
  </w:style>
  <w:style w:type="paragraph" w:styleId="BodyTextIndent">
    <w:name w:val="Body Text Indent"/>
    <w:basedOn w:val="Normal"/>
    <w:link w:val="BodyTextIndentChar"/>
    <w:uiPriority w:val="99"/>
    <w:semiHidden/>
    <w:unhideWhenUsed/>
    <w:rsid w:val="00255EB2"/>
    <w:pPr>
      <w:spacing w:after="120"/>
      <w:ind w:left="360"/>
    </w:pPr>
  </w:style>
  <w:style w:type="character" w:customStyle="1" w:styleId="BodyTextIndentChar">
    <w:name w:val="Body Text Indent Char"/>
    <w:link w:val="BodyTextIndent"/>
    <w:uiPriority w:val="99"/>
    <w:semiHidden/>
    <w:rsid w:val="00255EB2"/>
    <w:rPr>
      <w:rFonts w:eastAsia="Calibri"/>
      <w:sz w:val="24"/>
      <w:szCs w:val="22"/>
      <w:lang w:val="en-US" w:eastAsia="zh-CN"/>
    </w:rPr>
  </w:style>
  <w:style w:type="paragraph" w:styleId="BodyText2">
    <w:name w:val="Body Text 2"/>
    <w:basedOn w:val="Normal"/>
    <w:link w:val="BodyText2Char"/>
    <w:uiPriority w:val="99"/>
    <w:semiHidden/>
    <w:unhideWhenUsed/>
    <w:rsid w:val="00BD7EF2"/>
    <w:pPr>
      <w:spacing w:after="120" w:line="480" w:lineRule="auto"/>
    </w:pPr>
  </w:style>
  <w:style w:type="character" w:customStyle="1" w:styleId="BodyText2Char">
    <w:name w:val="Body Text 2 Char"/>
    <w:basedOn w:val="DefaultParagraphFont"/>
    <w:link w:val="BodyText2"/>
    <w:uiPriority w:val="99"/>
    <w:semiHidden/>
    <w:rsid w:val="00BD7EF2"/>
    <w:rPr>
      <w:rFonts w:eastAsia="Calibri"/>
      <w:sz w:val="24"/>
      <w:szCs w:val="22"/>
      <w:lang w:val="en-US" w:eastAsia="zh-CN"/>
    </w:rPr>
  </w:style>
  <w:style w:type="character" w:customStyle="1" w:styleId="ListParagraphChar">
    <w:name w:val="List Paragraph Char"/>
    <w:link w:val="ListParagraph"/>
    <w:uiPriority w:val="34"/>
    <w:locked/>
    <w:rsid w:val="00C237B6"/>
    <w:rPr>
      <w:rFonts w:eastAsia="Calibri"/>
      <w:sz w:val="24"/>
      <w:szCs w:val="22"/>
      <w:lang w:val="en-US" w:eastAsia="zh-CN"/>
    </w:rPr>
  </w:style>
  <w:style w:type="paragraph" w:customStyle="1" w:styleId="Default">
    <w:name w:val="Default"/>
    <w:rsid w:val="00C237B6"/>
    <w:pPr>
      <w:autoSpaceDE w:val="0"/>
      <w:autoSpaceDN w:val="0"/>
      <w:adjustRightInd w:val="0"/>
    </w:pPr>
    <w:rPr>
      <w:rFonts w:ascii="Verdana" w:hAnsi="Verdana" w:cs="Verdana"/>
      <w:color w:val="000000"/>
      <w:sz w:val="24"/>
      <w:szCs w:val="24"/>
      <w:lang w:val="en-US" w:eastAsia="en-US"/>
    </w:rPr>
  </w:style>
  <w:style w:type="character" w:styleId="Strong">
    <w:name w:val="Strong"/>
    <w:basedOn w:val="DefaultParagraphFont"/>
    <w:uiPriority w:val="22"/>
    <w:qFormat/>
    <w:rsid w:val="00266C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352C"/>
    <w:pPr>
      <w:suppressAutoHyphens/>
      <w:spacing w:before="120" w:after="320"/>
      <w:jc w:val="both"/>
    </w:pPr>
    <w:rPr>
      <w:rFonts w:eastAsia="Calibri"/>
      <w:sz w:val="24"/>
      <w:szCs w:val="22"/>
      <w:lang w:val="en-US" w:eastAsia="zh-CN"/>
    </w:rPr>
  </w:style>
  <w:style w:type="paragraph" w:styleId="Heading1">
    <w:name w:val="heading 1"/>
    <w:basedOn w:val="Normal"/>
    <w:next w:val="Normal"/>
    <w:qFormat/>
    <w:rsid w:val="00C5352C"/>
    <w:pPr>
      <w:keepNext/>
      <w:tabs>
        <w:tab w:val="num" w:pos="432"/>
      </w:tabs>
      <w:spacing w:after="120"/>
      <w:ind w:left="432" w:hanging="432"/>
      <w:outlineLvl w:val="0"/>
    </w:pPr>
    <w:rPr>
      <w:rFonts w:eastAsia="Times New Roman"/>
      <w:b/>
      <w:bCs/>
      <w:sz w:val="28"/>
      <w:szCs w:val="24"/>
    </w:rPr>
  </w:style>
  <w:style w:type="paragraph" w:styleId="Heading2">
    <w:name w:val="heading 2"/>
    <w:basedOn w:val="Normal"/>
    <w:next w:val="Normal"/>
    <w:qFormat/>
    <w:rsid w:val="00C5352C"/>
    <w:pPr>
      <w:keepNext/>
      <w:tabs>
        <w:tab w:val="num" w:pos="576"/>
      </w:tabs>
      <w:spacing w:after="120"/>
      <w:ind w:left="576" w:hanging="576"/>
      <w:outlineLvl w:val="1"/>
    </w:pPr>
    <w:rPr>
      <w:rFonts w:eastAsia="Times New Roman" w:cs="Arial"/>
      <w:b/>
      <w:bCs/>
      <w:iCs/>
      <w:szCs w:val="28"/>
    </w:rPr>
  </w:style>
  <w:style w:type="paragraph" w:styleId="Heading3">
    <w:name w:val="heading 3"/>
    <w:basedOn w:val="Normal"/>
    <w:next w:val="Normal"/>
    <w:qFormat/>
    <w:rsid w:val="00C5352C"/>
    <w:pPr>
      <w:keepNext/>
      <w:keepLines/>
      <w:tabs>
        <w:tab w:val="num" w:pos="720"/>
      </w:tabs>
      <w:spacing w:before="320" w:after="120"/>
      <w:ind w:left="720" w:hanging="720"/>
      <w:outlineLvl w:val="2"/>
    </w:pPr>
    <w:rPr>
      <w:rFonts w:eastAsia="Times New Roman"/>
      <w:b/>
      <w:bCs/>
    </w:rPr>
  </w:style>
  <w:style w:type="paragraph" w:styleId="Heading4">
    <w:name w:val="heading 4"/>
    <w:basedOn w:val="Normal"/>
    <w:next w:val="Normal"/>
    <w:qFormat/>
    <w:rsid w:val="00C5352C"/>
    <w:pPr>
      <w:keepNext/>
      <w:tabs>
        <w:tab w:val="num" w:pos="864"/>
      </w:tabs>
      <w:spacing w:before="240" w:after="60"/>
      <w:ind w:left="864" w:hanging="864"/>
      <w:outlineLvl w:val="3"/>
    </w:pPr>
    <w:rPr>
      <w:rFonts w:ascii="Calibri" w:eastAsia="Times New Roman" w:hAnsi="Calibri"/>
      <w:b/>
      <w:bCs/>
      <w:sz w:val="28"/>
      <w:szCs w:val="28"/>
    </w:rPr>
  </w:style>
  <w:style w:type="paragraph" w:styleId="Heading5">
    <w:name w:val="heading 5"/>
    <w:basedOn w:val="Normal"/>
    <w:next w:val="Normal"/>
    <w:qFormat/>
    <w:rsid w:val="00C5352C"/>
    <w:pPr>
      <w:tabs>
        <w:tab w:val="num" w:pos="1008"/>
      </w:tabs>
      <w:spacing w:before="240" w:after="60"/>
      <w:ind w:left="1008" w:hanging="1008"/>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5352C"/>
    <w:rPr>
      <w:rFonts w:ascii="Symbol" w:hAnsi="Symbol" w:cs="Symbol"/>
    </w:rPr>
  </w:style>
  <w:style w:type="character" w:customStyle="1" w:styleId="WW8Num1z1">
    <w:name w:val="WW8Num1z1"/>
    <w:rsid w:val="00C5352C"/>
    <w:rPr>
      <w:rFonts w:ascii="Courier New" w:hAnsi="Courier New" w:cs="Courier New"/>
    </w:rPr>
  </w:style>
  <w:style w:type="character" w:customStyle="1" w:styleId="WW8Num1z2">
    <w:name w:val="WW8Num1z2"/>
    <w:rsid w:val="00C5352C"/>
    <w:rPr>
      <w:rFonts w:ascii="Wingdings" w:hAnsi="Wingdings" w:cs="Wingdings"/>
    </w:rPr>
  </w:style>
  <w:style w:type="character" w:customStyle="1" w:styleId="WW8Num2z0">
    <w:name w:val="WW8Num2z0"/>
    <w:rsid w:val="00C5352C"/>
    <w:rPr>
      <w:rFonts w:ascii="Symbol" w:hAnsi="Symbol" w:cs="Symbol"/>
    </w:rPr>
  </w:style>
  <w:style w:type="character" w:customStyle="1" w:styleId="WW8Num2z1">
    <w:name w:val="WW8Num2z1"/>
    <w:rsid w:val="00C5352C"/>
    <w:rPr>
      <w:rFonts w:ascii="Courier New" w:hAnsi="Courier New" w:cs="Courier New"/>
    </w:rPr>
  </w:style>
  <w:style w:type="character" w:customStyle="1" w:styleId="WW8Num2z2">
    <w:name w:val="WW8Num2z2"/>
    <w:rsid w:val="00C5352C"/>
    <w:rPr>
      <w:rFonts w:ascii="Wingdings" w:hAnsi="Wingdings" w:cs="Wingdings"/>
    </w:rPr>
  </w:style>
  <w:style w:type="character" w:customStyle="1" w:styleId="WW8Num3z1">
    <w:name w:val="WW8Num3z1"/>
    <w:rsid w:val="00C5352C"/>
    <w:rPr>
      <w:rFonts w:ascii="Courier New" w:hAnsi="Courier New" w:cs="Courier New"/>
    </w:rPr>
  </w:style>
  <w:style w:type="character" w:customStyle="1" w:styleId="WW8Num3z2">
    <w:name w:val="WW8Num3z2"/>
    <w:rsid w:val="00C5352C"/>
    <w:rPr>
      <w:rFonts w:ascii="Wingdings" w:hAnsi="Wingdings" w:cs="Wingdings"/>
    </w:rPr>
  </w:style>
  <w:style w:type="character" w:customStyle="1" w:styleId="WW8Num3z3">
    <w:name w:val="WW8Num3z3"/>
    <w:rsid w:val="00C5352C"/>
    <w:rPr>
      <w:rFonts w:ascii="Symbol" w:hAnsi="Symbol" w:cs="Symbol"/>
    </w:rPr>
  </w:style>
  <w:style w:type="character" w:customStyle="1" w:styleId="WW8Num6z0">
    <w:name w:val="WW8Num6z0"/>
    <w:rsid w:val="00C5352C"/>
    <w:rPr>
      <w:rFonts w:ascii="Symbol" w:hAnsi="Symbol" w:cs="Symbol"/>
    </w:rPr>
  </w:style>
  <w:style w:type="character" w:customStyle="1" w:styleId="WW8Num6z1">
    <w:name w:val="WW8Num6z1"/>
    <w:rsid w:val="00C5352C"/>
    <w:rPr>
      <w:rFonts w:ascii="Courier New" w:hAnsi="Courier New" w:cs="Courier New"/>
    </w:rPr>
  </w:style>
  <w:style w:type="character" w:customStyle="1" w:styleId="WW8Num6z2">
    <w:name w:val="WW8Num6z2"/>
    <w:rsid w:val="00C5352C"/>
    <w:rPr>
      <w:rFonts w:ascii="Wingdings" w:hAnsi="Wingdings" w:cs="Wingdings"/>
    </w:rPr>
  </w:style>
  <w:style w:type="character" w:customStyle="1" w:styleId="WW8Num8z0">
    <w:name w:val="WW8Num8z0"/>
    <w:rsid w:val="00C5352C"/>
    <w:rPr>
      <w:rFonts w:ascii="Symbol" w:hAnsi="Symbol" w:cs="Symbol"/>
    </w:rPr>
  </w:style>
  <w:style w:type="character" w:customStyle="1" w:styleId="WW8Num8z1">
    <w:name w:val="WW8Num8z1"/>
    <w:rsid w:val="00C5352C"/>
    <w:rPr>
      <w:rFonts w:ascii="Courier New" w:hAnsi="Courier New" w:cs="Courier New"/>
    </w:rPr>
  </w:style>
  <w:style w:type="character" w:customStyle="1" w:styleId="WW8Num8z2">
    <w:name w:val="WW8Num8z2"/>
    <w:rsid w:val="00C5352C"/>
    <w:rPr>
      <w:rFonts w:ascii="Wingdings" w:hAnsi="Wingdings" w:cs="Wingdings"/>
    </w:rPr>
  </w:style>
  <w:style w:type="character" w:customStyle="1" w:styleId="WW8Num11z0">
    <w:name w:val="WW8Num11z0"/>
    <w:rsid w:val="00C5352C"/>
    <w:rPr>
      <w:rFonts w:ascii="Symbol" w:hAnsi="Symbol" w:cs="Symbol"/>
    </w:rPr>
  </w:style>
  <w:style w:type="character" w:customStyle="1" w:styleId="WW8Num11z1">
    <w:name w:val="WW8Num11z1"/>
    <w:rsid w:val="00C5352C"/>
    <w:rPr>
      <w:rFonts w:ascii="Courier New" w:hAnsi="Courier New" w:cs="Courier New"/>
    </w:rPr>
  </w:style>
  <w:style w:type="character" w:customStyle="1" w:styleId="WW8Num11z2">
    <w:name w:val="WW8Num11z2"/>
    <w:rsid w:val="00C5352C"/>
    <w:rPr>
      <w:rFonts w:ascii="Wingdings" w:hAnsi="Wingdings" w:cs="Wingdings"/>
    </w:rPr>
  </w:style>
  <w:style w:type="character" w:customStyle="1" w:styleId="WW8Num12z0">
    <w:name w:val="WW8Num12z0"/>
    <w:rsid w:val="00C5352C"/>
    <w:rPr>
      <w:rFonts w:ascii="Symbol" w:hAnsi="Symbol" w:cs="Symbol"/>
    </w:rPr>
  </w:style>
  <w:style w:type="character" w:customStyle="1" w:styleId="WW8Num12z1">
    <w:name w:val="WW8Num12z1"/>
    <w:rsid w:val="00C5352C"/>
    <w:rPr>
      <w:rFonts w:ascii="Courier New" w:hAnsi="Courier New" w:cs="Courier New"/>
    </w:rPr>
  </w:style>
  <w:style w:type="character" w:customStyle="1" w:styleId="WW8Num12z2">
    <w:name w:val="WW8Num12z2"/>
    <w:rsid w:val="00C5352C"/>
    <w:rPr>
      <w:rFonts w:ascii="Wingdings" w:hAnsi="Wingdings" w:cs="Wingdings"/>
    </w:rPr>
  </w:style>
  <w:style w:type="character" w:customStyle="1" w:styleId="WW8Num13z0">
    <w:name w:val="WW8Num13z0"/>
    <w:rsid w:val="00C5352C"/>
    <w:rPr>
      <w:b/>
    </w:rPr>
  </w:style>
  <w:style w:type="character" w:customStyle="1" w:styleId="WW8Num15z1">
    <w:name w:val="WW8Num15z1"/>
    <w:rsid w:val="00C5352C"/>
    <w:rPr>
      <w:rFonts w:ascii="Courier New" w:hAnsi="Courier New" w:cs="Courier New"/>
    </w:rPr>
  </w:style>
  <w:style w:type="character" w:customStyle="1" w:styleId="WW8Num15z2">
    <w:name w:val="WW8Num15z2"/>
    <w:rsid w:val="00C5352C"/>
    <w:rPr>
      <w:rFonts w:ascii="Wingdings" w:hAnsi="Wingdings" w:cs="Wingdings"/>
    </w:rPr>
  </w:style>
  <w:style w:type="character" w:customStyle="1" w:styleId="WW8Num15z3">
    <w:name w:val="WW8Num15z3"/>
    <w:rsid w:val="00C5352C"/>
    <w:rPr>
      <w:rFonts w:ascii="Symbol" w:hAnsi="Symbol" w:cs="Symbol"/>
    </w:rPr>
  </w:style>
  <w:style w:type="character" w:customStyle="1" w:styleId="WW8Num17z0">
    <w:name w:val="WW8Num17z0"/>
    <w:rsid w:val="00C5352C"/>
    <w:rPr>
      <w:rFonts w:ascii="Symbol" w:hAnsi="Symbol" w:cs="Symbol"/>
    </w:rPr>
  </w:style>
  <w:style w:type="character" w:customStyle="1" w:styleId="WW8Num20z0">
    <w:name w:val="WW8Num20z0"/>
    <w:rsid w:val="00C5352C"/>
    <w:rPr>
      <w:b/>
    </w:rPr>
  </w:style>
  <w:style w:type="character" w:customStyle="1" w:styleId="WW8Num21z0">
    <w:name w:val="WW8Num21z0"/>
    <w:rsid w:val="00C5352C"/>
    <w:rPr>
      <w:b/>
    </w:rPr>
  </w:style>
  <w:style w:type="character" w:customStyle="1" w:styleId="Heading1Char">
    <w:name w:val="Heading 1 Char"/>
    <w:rsid w:val="00C5352C"/>
    <w:rPr>
      <w:rFonts w:ascii="Times New Roman" w:eastAsia="Times New Roman" w:hAnsi="Times New Roman" w:cs="Times New Roman"/>
      <w:b/>
      <w:bCs/>
      <w:sz w:val="28"/>
      <w:szCs w:val="24"/>
    </w:rPr>
  </w:style>
  <w:style w:type="character" w:customStyle="1" w:styleId="Heading2Char">
    <w:name w:val="Heading 2 Char"/>
    <w:rsid w:val="00C5352C"/>
    <w:rPr>
      <w:rFonts w:ascii="Times New Roman" w:eastAsia="Times New Roman" w:hAnsi="Times New Roman" w:cs="Arial"/>
      <w:b/>
      <w:bCs/>
      <w:iCs/>
      <w:sz w:val="24"/>
      <w:szCs w:val="28"/>
    </w:rPr>
  </w:style>
  <w:style w:type="character" w:customStyle="1" w:styleId="HeaderChar">
    <w:name w:val="Header Char"/>
    <w:basedOn w:val="DefaultParagraphFont"/>
    <w:uiPriority w:val="99"/>
    <w:rsid w:val="00C5352C"/>
  </w:style>
  <w:style w:type="character" w:customStyle="1" w:styleId="FooterChar">
    <w:name w:val="Footer Char"/>
    <w:basedOn w:val="DefaultParagraphFont"/>
    <w:rsid w:val="00C5352C"/>
  </w:style>
  <w:style w:type="character" w:styleId="Hyperlink">
    <w:name w:val="Hyperlink"/>
    <w:rsid w:val="00C5352C"/>
    <w:rPr>
      <w:color w:val="0000FF"/>
      <w:u w:val="single"/>
    </w:rPr>
  </w:style>
  <w:style w:type="character" w:customStyle="1" w:styleId="BalloonTextChar">
    <w:name w:val="Balloon Text Char"/>
    <w:rsid w:val="00C5352C"/>
    <w:rPr>
      <w:rFonts w:ascii="Tahoma" w:hAnsi="Tahoma" w:cs="Tahoma"/>
      <w:sz w:val="16"/>
      <w:szCs w:val="16"/>
    </w:rPr>
  </w:style>
  <w:style w:type="character" w:customStyle="1" w:styleId="BodyTextChar">
    <w:name w:val="Body Text Char"/>
    <w:rsid w:val="00C5352C"/>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C5352C"/>
  </w:style>
  <w:style w:type="character" w:customStyle="1" w:styleId="Heading3Char">
    <w:name w:val="Heading 3 Char"/>
    <w:rsid w:val="00C5352C"/>
    <w:rPr>
      <w:rFonts w:ascii="Times New Roman" w:eastAsia="Times New Roman" w:hAnsi="Times New Roman" w:cs="Times New Roman"/>
      <w:b/>
      <w:bCs/>
      <w:sz w:val="24"/>
      <w:szCs w:val="22"/>
    </w:rPr>
  </w:style>
  <w:style w:type="character" w:styleId="HTMLTypewriter">
    <w:name w:val="HTML Typewriter"/>
    <w:rsid w:val="00C5352C"/>
    <w:rPr>
      <w:rFonts w:ascii="Courier New" w:eastAsia="Times New Roman" w:hAnsi="Courier New" w:cs="Courier New"/>
      <w:sz w:val="20"/>
      <w:szCs w:val="20"/>
    </w:rPr>
  </w:style>
  <w:style w:type="character" w:customStyle="1" w:styleId="HTMLPreformattedChar">
    <w:name w:val="HTML Preformatted Char"/>
    <w:uiPriority w:val="99"/>
    <w:rsid w:val="00C5352C"/>
    <w:rPr>
      <w:rFonts w:ascii="Courier New" w:eastAsia="Times New Roman" w:hAnsi="Courier New" w:cs="Courier New"/>
      <w:sz w:val="20"/>
      <w:szCs w:val="20"/>
    </w:rPr>
  </w:style>
  <w:style w:type="character" w:customStyle="1" w:styleId="Heading4Char">
    <w:name w:val="Heading 4 Char"/>
    <w:rsid w:val="00C5352C"/>
    <w:rPr>
      <w:rFonts w:ascii="Calibri" w:eastAsia="Times New Roman" w:hAnsi="Calibri" w:cs="Times New Roman"/>
      <w:b/>
      <w:bCs/>
      <w:sz w:val="28"/>
      <w:szCs w:val="28"/>
    </w:rPr>
  </w:style>
  <w:style w:type="character" w:styleId="HTMLCode">
    <w:name w:val="HTML Code"/>
    <w:rsid w:val="00C5352C"/>
    <w:rPr>
      <w:rFonts w:ascii="Courier New" w:eastAsia="Times New Roman" w:hAnsi="Courier New" w:cs="Courier New"/>
      <w:sz w:val="20"/>
      <w:szCs w:val="20"/>
    </w:rPr>
  </w:style>
  <w:style w:type="character" w:customStyle="1" w:styleId="Heading5Char">
    <w:name w:val="Heading 5 Char"/>
    <w:rsid w:val="00C5352C"/>
    <w:rPr>
      <w:rFonts w:ascii="Calibri" w:eastAsia="Times New Roman" w:hAnsi="Calibri" w:cs="Times New Roman"/>
      <w:b/>
      <w:bCs/>
      <w:i/>
      <w:iCs/>
      <w:sz w:val="26"/>
      <w:szCs w:val="26"/>
    </w:rPr>
  </w:style>
  <w:style w:type="character" w:styleId="Emphasis">
    <w:name w:val="Emphasis"/>
    <w:qFormat/>
    <w:rsid w:val="00C5352C"/>
    <w:rPr>
      <w:i/>
      <w:iCs/>
    </w:rPr>
  </w:style>
  <w:style w:type="character" w:customStyle="1" w:styleId="redtext">
    <w:name w:val="red_text"/>
    <w:basedOn w:val="DefaultParagraphFont"/>
    <w:rsid w:val="00C5352C"/>
  </w:style>
  <w:style w:type="character" w:customStyle="1" w:styleId="textbf">
    <w:name w:val="textbf"/>
    <w:basedOn w:val="DefaultParagraphFont"/>
    <w:rsid w:val="00C5352C"/>
  </w:style>
  <w:style w:type="paragraph" w:customStyle="1" w:styleId="Heading">
    <w:name w:val="Heading"/>
    <w:basedOn w:val="Normal"/>
    <w:next w:val="BodyText"/>
    <w:rsid w:val="00C5352C"/>
    <w:pPr>
      <w:keepNext/>
      <w:spacing w:before="240" w:after="120"/>
    </w:pPr>
    <w:rPr>
      <w:rFonts w:ascii="Liberation Sans" w:eastAsia="WenQuanYi Micro Hei" w:hAnsi="Liberation Sans" w:cs="Lohit Hindi"/>
      <w:sz w:val="28"/>
      <w:szCs w:val="28"/>
    </w:rPr>
  </w:style>
  <w:style w:type="paragraph" w:styleId="BodyText">
    <w:name w:val="Body Text"/>
    <w:basedOn w:val="Normal"/>
    <w:rsid w:val="00C5352C"/>
    <w:pPr>
      <w:spacing w:after="0"/>
    </w:pPr>
    <w:rPr>
      <w:rFonts w:eastAsia="Times New Roman"/>
      <w:szCs w:val="24"/>
      <w:lang w:val="en-GB"/>
    </w:rPr>
  </w:style>
  <w:style w:type="paragraph" w:styleId="List">
    <w:name w:val="List"/>
    <w:basedOn w:val="BodyText"/>
    <w:rsid w:val="00C5352C"/>
    <w:rPr>
      <w:rFonts w:cs="Lohit Hindi"/>
    </w:rPr>
  </w:style>
  <w:style w:type="paragraph" w:styleId="Caption">
    <w:name w:val="caption"/>
    <w:basedOn w:val="Normal"/>
    <w:qFormat/>
    <w:rsid w:val="00C5352C"/>
    <w:pPr>
      <w:suppressLineNumbers/>
      <w:spacing w:after="120"/>
    </w:pPr>
    <w:rPr>
      <w:rFonts w:cs="Lohit Hindi"/>
      <w:i/>
      <w:iCs/>
      <w:szCs w:val="24"/>
    </w:rPr>
  </w:style>
  <w:style w:type="paragraph" w:customStyle="1" w:styleId="Index">
    <w:name w:val="Index"/>
    <w:basedOn w:val="Normal"/>
    <w:rsid w:val="00C5352C"/>
    <w:pPr>
      <w:suppressLineNumbers/>
    </w:pPr>
    <w:rPr>
      <w:rFonts w:cs="Lohit Hindi"/>
    </w:rPr>
  </w:style>
  <w:style w:type="paragraph" w:customStyle="1" w:styleId="WW-Default">
    <w:name w:val="WW-Default"/>
    <w:rsid w:val="00C5352C"/>
    <w:pPr>
      <w:suppressAutoHyphens/>
      <w:autoSpaceDE w:val="0"/>
    </w:pPr>
    <w:rPr>
      <w:rFonts w:eastAsia="Calibri"/>
      <w:color w:val="000000"/>
      <w:sz w:val="24"/>
      <w:szCs w:val="24"/>
      <w:lang w:val="en-US" w:eastAsia="zh-CN"/>
    </w:rPr>
  </w:style>
  <w:style w:type="paragraph" w:styleId="Header">
    <w:name w:val="header"/>
    <w:basedOn w:val="Normal"/>
    <w:uiPriority w:val="99"/>
    <w:rsid w:val="00C5352C"/>
    <w:pPr>
      <w:spacing w:after="0"/>
    </w:pPr>
  </w:style>
  <w:style w:type="paragraph" w:styleId="Footer">
    <w:name w:val="footer"/>
    <w:basedOn w:val="Normal"/>
    <w:rsid w:val="00C5352C"/>
    <w:pPr>
      <w:spacing w:after="0"/>
    </w:pPr>
  </w:style>
  <w:style w:type="paragraph" w:styleId="TOCHeading">
    <w:name w:val="TOC Heading"/>
    <w:basedOn w:val="Heading1"/>
    <w:next w:val="Normal"/>
    <w:qFormat/>
    <w:rsid w:val="00C5352C"/>
    <w:pPr>
      <w:keepLines/>
      <w:tabs>
        <w:tab w:val="clear" w:pos="432"/>
      </w:tabs>
      <w:spacing w:before="480" w:line="276" w:lineRule="auto"/>
      <w:ind w:left="0" w:firstLine="0"/>
      <w:outlineLvl w:val="9"/>
    </w:pPr>
    <w:rPr>
      <w:rFonts w:ascii="Cambria" w:hAnsi="Cambria"/>
      <w:color w:val="365F91"/>
      <w:szCs w:val="28"/>
    </w:rPr>
  </w:style>
  <w:style w:type="paragraph" w:styleId="TOC1">
    <w:name w:val="toc 1"/>
    <w:basedOn w:val="Normal"/>
    <w:next w:val="Normal"/>
    <w:rsid w:val="00C5352C"/>
    <w:pPr>
      <w:tabs>
        <w:tab w:val="right" w:leader="underscore" w:pos="9405"/>
      </w:tabs>
      <w:spacing w:after="0"/>
      <w:jc w:val="center"/>
    </w:pPr>
    <w:rPr>
      <w:b/>
      <w:bCs/>
      <w:iCs/>
      <w:sz w:val="40"/>
      <w:szCs w:val="24"/>
    </w:rPr>
  </w:style>
  <w:style w:type="paragraph" w:styleId="TOC2">
    <w:name w:val="toc 2"/>
    <w:basedOn w:val="Normal"/>
    <w:next w:val="Normal"/>
    <w:rsid w:val="00C5352C"/>
    <w:pPr>
      <w:spacing w:after="0"/>
      <w:ind w:left="240"/>
    </w:pPr>
    <w:rPr>
      <w:rFonts w:ascii="Calibri" w:hAnsi="Calibri" w:cs="Calibri"/>
      <w:b/>
      <w:bCs/>
      <w:sz w:val="22"/>
    </w:rPr>
  </w:style>
  <w:style w:type="paragraph" w:styleId="BalloonText">
    <w:name w:val="Balloon Text"/>
    <w:basedOn w:val="Normal"/>
    <w:rsid w:val="00C5352C"/>
    <w:pPr>
      <w:spacing w:after="0"/>
    </w:pPr>
    <w:rPr>
      <w:rFonts w:ascii="Tahoma" w:hAnsi="Tahoma" w:cs="Tahoma"/>
      <w:sz w:val="16"/>
      <w:szCs w:val="16"/>
    </w:rPr>
  </w:style>
  <w:style w:type="paragraph" w:styleId="ListParagraph">
    <w:name w:val="List Paragraph"/>
    <w:basedOn w:val="Normal"/>
    <w:link w:val="ListParagraphChar"/>
    <w:uiPriority w:val="34"/>
    <w:qFormat/>
    <w:rsid w:val="00C5352C"/>
    <w:pPr>
      <w:ind w:left="720"/>
    </w:pPr>
  </w:style>
  <w:style w:type="paragraph" w:styleId="NormalWeb">
    <w:name w:val="Normal (Web)"/>
    <w:basedOn w:val="Normal"/>
    <w:uiPriority w:val="99"/>
    <w:rsid w:val="00C5352C"/>
    <w:pPr>
      <w:spacing w:before="280" w:after="280"/>
    </w:pPr>
    <w:rPr>
      <w:rFonts w:eastAsia="Times New Roman"/>
      <w:szCs w:val="24"/>
    </w:rPr>
  </w:style>
  <w:style w:type="paragraph" w:styleId="HTMLPreformatted">
    <w:name w:val="HTML Preformatted"/>
    <w:basedOn w:val="Normal"/>
    <w:uiPriority w:val="99"/>
    <w:rsid w:val="00C5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styleId="TOC3">
    <w:name w:val="toc 3"/>
    <w:basedOn w:val="Normal"/>
    <w:next w:val="Normal"/>
    <w:rsid w:val="00C5352C"/>
    <w:pPr>
      <w:spacing w:after="0"/>
      <w:ind w:left="480"/>
    </w:pPr>
    <w:rPr>
      <w:rFonts w:ascii="Calibri" w:hAnsi="Calibri" w:cs="Calibri"/>
      <w:sz w:val="20"/>
      <w:szCs w:val="20"/>
    </w:rPr>
  </w:style>
  <w:style w:type="paragraph" w:styleId="TOC4">
    <w:name w:val="toc 4"/>
    <w:basedOn w:val="Normal"/>
    <w:next w:val="Normal"/>
    <w:rsid w:val="00C5352C"/>
    <w:pPr>
      <w:spacing w:after="0"/>
      <w:ind w:left="720"/>
    </w:pPr>
    <w:rPr>
      <w:rFonts w:ascii="Calibri" w:hAnsi="Calibri" w:cs="Calibri"/>
      <w:sz w:val="20"/>
      <w:szCs w:val="20"/>
    </w:rPr>
  </w:style>
  <w:style w:type="paragraph" w:styleId="TOC5">
    <w:name w:val="toc 5"/>
    <w:basedOn w:val="Normal"/>
    <w:next w:val="Normal"/>
    <w:rsid w:val="00C5352C"/>
    <w:pPr>
      <w:spacing w:after="0"/>
      <w:ind w:left="960"/>
    </w:pPr>
    <w:rPr>
      <w:rFonts w:ascii="Calibri" w:hAnsi="Calibri" w:cs="Calibri"/>
      <w:sz w:val="20"/>
      <w:szCs w:val="20"/>
    </w:rPr>
  </w:style>
  <w:style w:type="paragraph" w:styleId="TOC6">
    <w:name w:val="toc 6"/>
    <w:basedOn w:val="Normal"/>
    <w:next w:val="Normal"/>
    <w:rsid w:val="00C5352C"/>
    <w:pPr>
      <w:spacing w:after="0"/>
      <w:ind w:left="1200"/>
    </w:pPr>
    <w:rPr>
      <w:rFonts w:ascii="Calibri" w:hAnsi="Calibri" w:cs="Calibri"/>
      <w:sz w:val="20"/>
      <w:szCs w:val="20"/>
    </w:rPr>
  </w:style>
  <w:style w:type="paragraph" w:styleId="TOC7">
    <w:name w:val="toc 7"/>
    <w:basedOn w:val="Normal"/>
    <w:next w:val="Normal"/>
    <w:rsid w:val="00C5352C"/>
    <w:pPr>
      <w:spacing w:after="0"/>
      <w:ind w:left="1440"/>
    </w:pPr>
    <w:rPr>
      <w:rFonts w:ascii="Calibri" w:hAnsi="Calibri" w:cs="Calibri"/>
      <w:sz w:val="20"/>
      <w:szCs w:val="20"/>
    </w:rPr>
  </w:style>
  <w:style w:type="paragraph" w:styleId="TOC8">
    <w:name w:val="toc 8"/>
    <w:basedOn w:val="Normal"/>
    <w:next w:val="Normal"/>
    <w:rsid w:val="00C5352C"/>
    <w:pPr>
      <w:spacing w:after="0"/>
      <w:ind w:left="1680"/>
    </w:pPr>
    <w:rPr>
      <w:rFonts w:ascii="Calibri" w:hAnsi="Calibri" w:cs="Calibri"/>
      <w:sz w:val="20"/>
      <w:szCs w:val="20"/>
    </w:rPr>
  </w:style>
  <w:style w:type="paragraph" w:styleId="TOC9">
    <w:name w:val="toc 9"/>
    <w:basedOn w:val="Normal"/>
    <w:next w:val="Normal"/>
    <w:rsid w:val="00C5352C"/>
    <w:pPr>
      <w:spacing w:after="0"/>
      <w:ind w:left="1920"/>
    </w:pPr>
    <w:rPr>
      <w:rFonts w:ascii="Calibri" w:hAnsi="Calibri" w:cs="Calibri"/>
      <w:sz w:val="20"/>
      <w:szCs w:val="20"/>
    </w:rPr>
  </w:style>
  <w:style w:type="paragraph" w:styleId="NoSpacing">
    <w:name w:val="No Spacing"/>
    <w:qFormat/>
    <w:rsid w:val="00C5352C"/>
    <w:pPr>
      <w:suppressAutoHyphens/>
    </w:pPr>
    <w:rPr>
      <w:rFonts w:eastAsia="Calibri"/>
      <w:sz w:val="24"/>
      <w:szCs w:val="22"/>
      <w:lang w:val="en-US" w:eastAsia="zh-CN"/>
    </w:rPr>
  </w:style>
  <w:style w:type="table" w:styleId="TableGrid">
    <w:name w:val="Table Grid"/>
    <w:basedOn w:val="TableNormal"/>
    <w:uiPriority w:val="59"/>
    <w:rsid w:val="00A952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andContentLTGliederung1">
    <w:name w:val="Title and Content~LT~Gliederung 1"/>
    <w:rsid w:val="0096347B"/>
    <w:pPr>
      <w:widowControl w:val="0"/>
      <w:suppressAutoHyphens/>
      <w:autoSpaceDE w:val="0"/>
      <w:spacing w:after="283" w:line="200" w:lineRule="atLeast"/>
    </w:pPr>
    <w:rPr>
      <w:rFonts w:ascii="Lohit Hindi" w:eastAsia="Lohit Hindi" w:hAnsi="Lohit Hindi" w:cs="Lohit Hindi"/>
      <w:color w:val="000000"/>
      <w:kern w:val="1"/>
      <w:sz w:val="64"/>
      <w:szCs w:val="64"/>
      <w:lang w:val="en-US" w:eastAsia="en-US"/>
    </w:rPr>
  </w:style>
  <w:style w:type="paragraph" w:styleId="BodyTextIndent">
    <w:name w:val="Body Text Indent"/>
    <w:basedOn w:val="Normal"/>
    <w:link w:val="BodyTextIndentChar"/>
    <w:uiPriority w:val="99"/>
    <w:semiHidden/>
    <w:unhideWhenUsed/>
    <w:rsid w:val="00255EB2"/>
    <w:pPr>
      <w:spacing w:after="120"/>
      <w:ind w:left="360"/>
    </w:pPr>
  </w:style>
  <w:style w:type="character" w:customStyle="1" w:styleId="BodyTextIndentChar">
    <w:name w:val="Body Text Indent Char"/>
    <w:link w:val="BodyTextIndent"/>
    <w:uiPriority w:val="99"/>
    <w:semiHidden/>
    <w:rsid w:val="00255EB2"/>
    <w:rPr>
      <w:rFonts w:eastAsia="Calibri"/>
      <w:sz w:val="24"/>
      <w:szCs w:val="22"/>
      <w:lang w:val="en-US" w:eastAsia="zh-CN"/>
    </w:rPr>
  </w:style>
  <w:style w:type="paragraph" w:styleId="BodyText2">
    <w:name w:val="Body Text 2"/>
    <w:basedOn w:val="Normal"/>
    <w:link w:val="BodyText2Char"/>
    <w:uiPriority w:val="99"/>
    <w:semiHidden/>
    <w:unhideWhenUsed/>
    <w:rsid w:val="00BD7EF2"/>
    <w:pPr>
      <w:spacing w:after="120" w:line="480" w:lineRule="auto"/>
    </w:pPr>
  </w:style>
  <w:style w:type="character" w:customStyle="1" w:styleId="BodyText2Char">
    <w:name w:val="Body Text 2 Char"/>
    <w:basedOn w:val="DefaultParagraphFont"/>
    <w:link w:val="BodyText2"/>
    <w:uiPriority w:val="99"/>
    <w:semiHidden/>
    <w:rsid w:val="00BD7EF2"/>
    <w:rPr>
      <w:rFonts w:eastAsia="Calibri"/>
      <w:sz w:val="24"/>
      <w:szCs w:val="22"/>
      <w:lang w:val="en-US" w:eastAsia="zh-CN"/>
    </w:rPr>
  </w:style>
  <w:style w:type="character" w:customStyle="1" w:styleId="ListParagraphChar">
    <w:name w:val="List Paragraph Char"/>
    <w:link w:val="ListParagraph"/>
    <w:uiPriority w:val="34"/>
    <w:locked/>
    <w:rsid w:val="00C237B6"/>
    <w:rPr>
      <w:rFonts w:eastAsia="Calibri"/>
      <w:sz w:val="24"/>
      <w:szCs w:val="22"/>
      <w:lang w:val="en-US" w:eastAsia="zh-CN"/>
    </w:rPr>
  </w:style>
  <w:style w:type="paragraph" w:customStyle="1" w:styleId="Default">
    <w:name w:val="Default"/>
    <w:rsid w:val="00C237B6"/>
    <w:pPr>
      <w:autoSpaceDE w:val="0"/>
      <w:autoSpaceDN w:val="0"/>
      <w:adjustRightInd w:val="0"/>
    </w:pPr>
    <w:rPr>
      <w:rFonts w:ascii="Verdana" w:hAnsi="Verdana" w:cs="Verdana"/>
      <w:color w:val="000000"/>
      <w:sz w:val="24"/>
      <w:szCs w:val="24"/>
      <w:lang w:val="en-US" w:eastAsia="en-US"/>
    </w:rPr>
  </w:style>
  <w:style w:type="character" w:styleId="Strong">
    <w:name w:val="Strong"/>
    <w:basedOn w:val="DefaultParagraphFont"/>
    <w:uiPriority w:val="22"/>
    <w:qFormat/>
    <w:rsid w:val="00266CCE"/>
    <w:rPr>
      <w:b/>
      <w:bCs/>
    </w:rPr>
  </w:style>
</w:styles>
</file>

<file path=word/webSettings.xml><?xml version="1.0" encoding="utf-8"?>
<w:webSettings xmlns:r="http://schemas.openxmlformats.org/officeDocument/2006/relationships" xmlns:w="http://schemas.openxmlformats.org/wordprocessingml/2006/main">
  <w:divs>
    <w:div w:id="186019296">
      <w:bodyDiv w:val="1"/>
      <w:marLeft w:val="0"/>
      <w:marRight w:val="0"/>
      <w:marTop w:val="0"/>
      <w:marBottom w:val="0"/>
      <w:divBdr>
        <w:top w:val="none" w:sz="0" w:space="0" w:color="auto"/>
        <w:left w:val="none" w:sz="0" w:space="0" w:color="auto"/>
        <w:bottom w:val="none" w:sz="0" w:space="0" w:color="auto"/>
        <w:right w:val="none" w:sz="0" w:space="0" w:color="auto"/>
      </w:divBdr>
    </w:div>
    <w:div w:id="1889956462">
      <w:bodyDiv w:val="1"/>
      <w:marLeft w:val="0"/>
      <w:marRight w:val="0"/>
      <w:marTop w:val="0"/>
      <w:marBottom w:val="0"/>
      <w:divBdr>
        <w:top w:val="none" w:sz="0" w:space="0" w:color="auto"/>
        <w:left w:val="none" w:sz="0" w:space="0" w:color="auto"/>
        <w:bottom w:val="none" w:sz="0" w:space="0" w:color="auto"/>
        <w:right w:val="none" w:sz="0" w:space="0" w:color="auto"/>
      </w:divBdr>
    </w:div>
    <w:div w:id="1964648922">
      <w:bodyDiv w:val="1"/>
      <w:marLeft w:val="0"/>
      <w:marRight w:val="0"/>
      <w:marTop w:val="0"/>
      <w:marBottom w:val="0"/>
      <w:divBdr>
        <w:top w:val="none" w:sz="0" w:space="0" w:color="auto"/>
        <w:left w:val="none" w:sz="0" w:space="0" w:color="auto"/>
        <w:bottom w:val="none" w:sz="0" w:space="0" w:color="auto"/>
        <w:right w:val="none" w:sz="0" w:space="0" w:color="auto"/>
      </w:divBdr>
    </w:div>
    <w:div w:id="209754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puting.llnl.gov/tutorials/mpi/man/MPI_Get_processor_name.txt" TargetMode="External"/><Relationship Id="rId18" Type="http://schemas.openxmlformats.org/officeDocument/2006/relationships/hyperlink" Target="https://computing.llnl.gov/tutorials/mpi/man/MPI_Recv.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computing.llnl.gov/tutorials/mpi/man/MPI_Comm_rank.txt" TargetMode="External"/><Relationship Id="rId17" Type="http://schemas.openxmlformats.org/officeDocument/2006/relationships/hyperlink" Target="https://computing.llnl.gov/tutorials/mpi/man/MPI_Send.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mputing.llnl.gov/tutorials/mpi/man/MPI_Finalize.tx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uting.llnl.gov/tutorials/mpi/man/MPI_Comm_size.tx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omputing.llnl.gov/tutorials/mpi/man/MPI_Wtime.txt" TargetMode="External"/><Relationship Id="rId23" Type="http://schemas.openxmlformats.org/officeDocument/2006/relationships/image" Target="media/image7.png"/><Relationship Id="rId28" Type="http://schemas.microsoft.com/office/2007/relationships/stylesWithEffects" Target="stylesWithEffects.xml"/><Relationship Id="rId10" Type="http://schemas.openxmlformats.org/officeDocument/2006/relationships/hyperlink" Target="http://www.mpi-forum.org/doc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puting.llnl.gov/tutorials/mpi/man/MPI_Get_version.txt"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D2C6-53D9-4EF0-A156-C9CB4EEF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8688</Words>
  <Characters>49525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CA and PP Lab</vt:lpstr>
    </vt:vector>
  </TitlesOfParts>
  <Company>Hewlett-Packard</Company>
  <LinksUpToDate>false</LinksUpToDate>
  <CharactersWithSpaces>58097</CharactersWithSpaces>
  <SharedDoc>false</SharedDoc>
  <HLinks>
    <vt:vector size="54" baseType="variant">
      <vt:variant>
        <vt:i4>983088</vt:i4>
      </vt:variant>
      <vt:variant>
        <vt:i4>24</vt:i4>
      </vt:variant>
      <vt:variant>
        <vt:i4>0</vt:i4>
      </vt:variant>
      <vt:variant>
        <vt:i4>5</vt:i4>
      </vt:variant>
      <vt:variant>
        <vt:lpwstr>https://computing.llnl.gov/tutorials/mpi/man/MPI_Recv.txt</vt:lpwstr>
      </vt:variant>
      <vt:variant>
        <vt:lpwstr/>
      </vt:variant>
      <vt:variant>
        <vt:i4>196642</vt:i4>
      </vt:variant>
      <vt:variant>
        <vt:i4>21</vt:i4>
      </vt:variant>
      <vt:variant>
        <vt:i4>0</vt:i4>
      </vt:variant>
      <vt:variant>
        <vt:i4>5</vt:i4>
      </vt:variant>
      <vt:variant>
        <vt:lpwstr>https://computing.llnl.gov/tutorials/mpi/man/MPI_Send.txt</vt:lpwstr>
      </vt:variant>
      <vt:variant>
        <vt:lpwstr/>
      </vt:variant>
      <vt:variant>
        <vt:i4>39</vt:i4>
      </vt:variant>
      <vt:variant>
        <vt:i4>18</vt:i4>
      </vt:variant>
      <vt:variant>
        <vt:i4>0</vt:i4>
      </vt:variant>
      <vt:variant>
        <vt:i4>5</vt:i4>
      </vt:variant>
      <vt:variant>
        <vt:lpwstr>https://computing.llnl.gov/tutorials/mpi/man/MPI_Finalize.txt</vt:lpwstr>
      </vt:variant>
      <vt:variant>
        <vt:lpwstr/>
      </vt:variant>
      <vt:variant>
        <vt:i4>3342360</vt:i4>
      </vt:variant>
      <vt:variant>
        <vt:i4>15</vt:i4>
      </vt:variant>
      <vt:variant>
        <vt:i4>0</vt:i4>
      </vt:variant>
      <vt:variant>
        <vt:i4>5</vt:i4>
      </vt:variant>
      <vt:variant>
        <vt:lpwstr>https://computing.llnl.gov/tutorials/mpi/man/MPI_Wtime.txt</vt:lpwstr>
      </vt:variant>
      <vt:variant>
        <vt:lpwstr/>
      </vt:variant>
      <vt:variant>
        <vt:i4>5767234</vt:i4>
      </vt:variant>
      <vt:variant>
        <vt:i4>12</vt:i4>
      </vt:variant>
      <vt:variant>
        <vt:i4>0</vt:i4>
      </vt:variant>
      <vt:variant>
        <vt:i4>5</vt:i4>
      </vt:variant>
      <vt:variant>
        <vt:lpwstr>https://computing.llnl.gov/tutorials/mpi/man/MPI_Get_version.txt</vt:lpwstr>
      </vt:variant>
      <vt:variant>
        <vt:lpwstr/>
      </vt:variant>
      <vt:variant>
        <vt:i4>7667791</vt:i4>
      </vt:variant>
      <vt:variant>
        <vt:i4>9</vt:i4>
      </vt:variant>
      <vt:variant>
        <vt:i4>0</vt:i4>
      </vt:variant>
      <vt:variant>
        <vt:i4>5</vt:i4>
      </vt:variant>
      <vt:variant>
        <vt:lpwstr>https://computing.llnl.gov/tutorials/mpi/man/MPI_Get_processor_name.txt</vt:lpwstr>
      </vt:variant>
      <vt:variant>
        <vt:lpwstr/>
      </vt:variant>
      <vt:variant>
        <vt:i4>1245215</vt:i4>
      </vt:variant>
      <vt:variant>
        <vt:i4>6</vt:i4>
      </vt:variant>
      <vt:variant>
        <vt:i4>0</vt:i4>
      </vt:variant>
      <vt:variant>
        <vt:i4>5</vt:i4>
      </vt:variant>
      <vt:variant>
        <vt:lpwstr>https://computing.llnl.gov/tutorials/mpi/man/MPI_Comm_rank.txt</vt:lpwstr>
      </vt:variant>
      <vt:variant>
        <vt:lpwstr/>
      </vt:variant>
      <vt:variant>
        <vt:i4>1376266</vt:i4>
      </vt:variant>
      <vt:variant>
        <vt:i4>3</vt:i4>
      </vt:variant>
      <vt:variant>
        <vt:i4>0</vt:i4>
      </vt:variant>
      <vt:variant>
        <vt:i4>5</vt:i4>
      </vt:variant>
      <vt:variant>
        <vt:lpwstr>https://computing.llnl.gov/tutorials/mpi/man/MPI_Comm_size.txt</vt:lpwstr>
      </vt:variant>
      <vt:variant>
        <vt:lpwstr/>
      </vt:variant>
      <vt:variant>
        <vt:i4>7733368</vt:i4>
      </vt:variant>
      <vt:variant>
        <vt:i4>0</vt:i4>
      </vt:variant>
      <vt:variant>
        <vt:i4>0</vt:i4>
      </vt:variant>
      <vt:variant>
        <vt:i4>5</vt:i4>
      </vt:variant>
      <vt:variant>
        <vt:lpwstr>http://www.mpi-forum.org/docs/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and PP Lab</dc:title>
  <dc:creator>M</dc:creator>
  <cp:lastModifiedBy>admin</cp:lastModifiedBy>
  <cp:revision>2</cp:revision>
  <cp:lastPrinted>2019-07-16T04:08:00Z</cp:lastPrinted>
  <dcterms:created xsi:type="dcterms:W3CDTF">2021-10-11T11:10:00Z</dcterms:created>
  <dcterms:modified xsi:type="dcterms:W3CDTF">2021-10-11T11:10:00Z</dcterms:modified>
</cp:coreProperties>
</file>